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61255" w14:textId="76D82519" w:rsidR="0001218E" w:rsidRDefault="673714FB" w:rsidP="00C41691">
      <w:pPr>
        <w:spacing w:after="0" w:line="240" w:lineRule="auto"/>
        <w:jc w:val="center"/>
        <w:rPr>
          <w:rFonts w:cs="Arial"/>
          <w:b/>
          <w:bCs/>
          <w:sz w:val="36"/>
          <w:szCs w:val="36"/>
          <w:lang w:val="de-DE"/>
        </w:rPr>
      </w:pPr>
      <w:r w:rsidRPr="00B225D0">
        <w:rPr>
          <w:rFonts w:cs="Arial"/>
          <w:b/>
          <w:bCs/>
          <w:sz w:val="36"/>
          <w:szCs w:val="36"/>
          <w:lang w:val="de-DE"/>
        </w:rPr>
        <w:t>DIPLOMARBEIT</w:t>
      </w:r>
    </w:p>
    <w:p w14:paraId="5D141D07" w14:textId="67AA7393" w:rsidR="00B225D0" w:rsidRPr="00B225D0" w:rsidRDefault="00B225D0" w:rsidP="00C41691">
      <w:pPr>
        <w:spacing w:after="0" w:line="240" w:lineRule="auto"/>
        <w:jc w:val="center"/>
        <w:rPr>
          <w:rFonts w:cs="Arial"/>
          <w:b/>
          <w:bCs/>
          <w:sz w:val="36"/>
          <w:szCs w:val="36"/>
          <w:lang w:val="de-DE"/>
        </w:rPr>
      </w:pPr>
      <w:r w:rsidRPr="673714FB">
        <w:rPr>
          <w:sz w:val="24"/>
          <w:szCs w:val="24"/>
          <w:lang w:val="de-DE"/>
        </w:rPr>
        <w:t>Gesamtprojekt</w:t>
      </w:r>
    </w:p>
    <w:p w14:paraId="6C0FE8D4" w14:textId="1120CD09" w:rsidR="004B60C2" w:rsidRPr="00D968ED" w:rsidRDefault="673714FB" w:rsidP="00C41691">
      <w:pPr>
        <w:jc w:val="center"/>
        <w:rPr>
          <w:b/>
          <w:bCs/>
          <w:sz w:val="48"/>
          <w:szCs w:val="48"/>
          <w:lang w:val="de-DE"/>
        </w:rPr>
      </w:pPr>
      <w:r w:rsidRPr="00B225D0">
        <w:rPr>
          <w:b/>
          <w:bCs/>
          <w:sz w:val="36"/>
          <w:szCs w:val="36"/>
          <w:lang w:val="de-DE"/>
        </w:rPr>
        <w:t>THEMA</w:t>
      </w:r>
    </w:p>
    <w:p w14:paraId="7D34BCB1" w14:textId="77777777" w:rsidR="001825F5" w:rsidRDefault="004B07AE" w:rsidP="002602F0">
      <w:r>
        <w:rPr>
          <w:noProof/>
          <w:lang w:eastAsia="de-AT"/>
        </w:rPr>
        <mc:AlternateContent>
          <mc:Choice Requires="wps">
            <w:drawing>
              <wp:inline distT="0" distB="0" distL="0" distR="0" wp14:anchorId="4C3ACEE9" wp14:editId="4AC29626">
                <wp:extent cx="5753686" cy="2937354"/>
                <wp:effectExtent l="0" t="0" r="12700" b="9525"/>
                <wp:docPr id="1" name="Rechteck 1"/>
                <wp:cNvGraphicFramePr/>
                <a:graphic xmlns:a="http://schemas.openxmlformats.org/drawingml/2006/main">
                  <a:graphicData uri="http://schemas.microsoft.com/office/word/2010/wordprocessingShape">
                    <wps:wsp>
                      <wps:cNvSpPr/>
                      <wps:spPr>
                        <a:xfrm>
                          <a:off x="0" y="0"/>
                          <a:ext cx="5753686" cy="2937354"/>
                        </a:xfrm>
                        <a:prstGeom prst="rect">
                          <a:avLst/>
                        </a:prstGeom>
                        <a:solidFill>
                          <a:schemeClr val="bg1">
                            <a:lumMod val="8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FE4F48" w14:textId="17B103E4" w:rsidR="00D0559C" w:rsidRDefault="00D0559C" w:rsidP="004B07AE">
                            <w:pPr>
                              <w:jc w:val="center"/>
                              <w:rPr>
                                <w:rFonts w:cs="Arial"/>
                                <w:color w:val="000000" w:themeColor="text1"/>
                                <w:sz w:val="20"/>
                              </w:rPr>
                            </w:pPr>
                            <w:r>
                              <w:rPr>
                                <w:rFonts w:cs="Arial"/>
                                <w:color w:val="000000" w:themeColor="text1"/>
                                <w:sz w:val="20"/>
                              </w:rPr>
                              <w:t xml:space="preserve">PLATZHALTER für </w:t>
                            </w:r>
                            <w:r w:rsidRPr="004B07AE">
                              <w:rPr>
                                <w:rFonts w:cs="Arial"/>
                                <w:color w:val="000000" w:themeColor="text1"/>
                                <w:sz w:val="20"/>
                              </w:rPr>
                              <w:t>(Bild,</w:t>
                            </w:r>
                            <w:r>
                              <w:rPr>
                                <w:rFonts w:cs="Arial"/>
                                <w:color w:val="000000" w:themeColor="text1"/>
                                <w:sz w:val="20"/>
                              </w:rPr>
                              <w:t xml:space="preserve"> Foto,</w:t>
                            </w:r>
                            <w:r w:rsidRPr="004B07AE">
                              <w:rPr>
                                <w:rFonts w:cs="Arial"/>
                                <w:color w:val="000000" w:themeColor="text1"/>
                                <w:sz w:val="20"/>
                              </w:rPr>
                              <w:t xml:space="preserve"> Grafik</w:t>
                            </w:r>
                            <w:r>
                              <w:rPr>
                                <w:rFonts w:cs="Arial"/>
                                <w:color w:val="000000" w:themeColor="text1"/>
                                <w:sz w:val="20"/>
                              </w:rPr>
                              <w:t>,...</w:t>
                            </w:r>
                            <w:r w:rsidRPr="004B07AE">
                              <w:rPr>
                                <w:rFonts w:cs="Arial"/>
                                <w:color w:val="000000" w:themeColor="text1"/>
                                <w:sz w:val="20"/>
                              </w:rPr>
                              <w:t>)</w:t>
                            </w:r>
                          </w:p>
                          <w:p w14:paraId="75E5D770" w14:textId="4C9C6DA2" w:rsidR="00D0559C" w:rsidRPr="004B07AE" w:rsidRDefault="00D0559C" w:rsidP="004B07AE">
                            <w:pPr>
                              <w:jc w:val="center"/>
                              <w:rPr>
                                <w:color w:val="000000" w:themeColor="text1"/>
                              </w:rPr>
                            </w:pPr>
                            <w:r>
                              <w:rPr>
                                <w:rFonts w:cs="Arial"/>
                                <w:color w:val="000000" w:themeColor="text1"/>
                                <w:sz w:val="20"/>
                              </w:rPr>
                              <w:t>oder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3ACEE9" id="Rechteck 1" o:spid="_x0000_s1026" style="width:453.05pt;height:23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" fillcolor="#d8d8d8 [2732]" strokecolor="black [3213]" strokeweight=".25pt">
                <v:textbox>
                  <w:txbxContent>
                    <w:p w14:paraId="37FE4F48" w14:textId="17B103E4" w:rsidR="00D0559C" w:rsidRDefault="00D0559C" w:rsidP="004B07AE">
                      <w:pPr>
                        <w:jc w:val="center"/>
                        <w:rPr>
                          <w:rFonts w:cs="Arial"/>
                          <w:color w:val="000000" w:themeColor="text1"/>
                          <w:sz w:val="20"/>
                        </w:rPr>
                      </w:pPr>
                      <w:r>
                        <w:rPr>
                          <w:rFonts w:cs="Arial"/>
                          <w:color w:val="000000" w:themeColor="text1"/>
                          <w:sz w:val="20"/>
                        </w:rPr>
                        <w:t xml:space="preserve">PLATZHALTER für </w:t>
                      </w:r>
                      <w:r w:rsidRPr="004B07AE">
                        <w:rPr>
                          <w:rFonts w:cs="Arial"/>
                          <w:color w:val="000000" w:themeColor="text1"/>
                          <w:sz w:val="20"/>
                        </w:rPr>
                        <w:t>(Bild,</w:t>
                      </w:r>
                      <w:r>
                        <w:rPr>
                          <w:rFonts w:cs="Arial"/>
                          <w:color w:val="000000" w:themeColor="text1"/>
                          <w:sz w:val="20"/>
                        </w:rPr>
                        <w:t xml:space="preserve"> Foto,</w:t>
                      </w:r>
                      <w:r w:rsidRPr="004B07AE">
                        <w:rPr>
                          <w:rFonts w:cs="Arial"/>
                          <w:color w:val="000000" w:themeColor="text1"/>
                          <w:sz w:val="20"/>
                        </w:rPr>
                        <w:t xml:space="preserve"> Grafik</w:t>
                      </w:r>
                      <w:r>
                        <w:rPr>
                          <w:rFonts w:cs="Arial"/>
                          <w:color w:val="000000" w:themeColor="text1"/>
                          <w:sz w:val="20"/>
                        </w:rPr>
                        <w:t>,...</w:t>
                      </w:r>
                      <w:r w:rsidRPr="004B07AE">
                        <w:rPr>
                          <w:rFonts w:cs="Arial"/>
                          <w:color w:val="000000" w:themeColor="text1"/>
                          <w:sz w:val="20"/>
                        </w:rPr>
                        <w:t>)</w:t>
                      </w:r>
                    </w:p>
                    <w:p w14:paraId="75E5D770" w14:textId="4C9C6DA2" w:rsidR="00D0559C" w:rsidRPr="004B07AE" w:rsidRDefault="00D0559C" w:rsidP="004B07AE">
                      <w:pPr>
                        <w:jc w:val="center"/>
                        <w:rPr>
                          <w:color w:val="000000" w:themeColor="text1"/>
                        </w:rPr>
                      </w:pPr>
                      <w:r>
                        <w:rPr>
                          <w:rFonts w:cs="Arial"/>
                          <w:color w:val="000000" w:themeColor="text1"/>
                          <w:sz w:val="20"/>
                        </w:rPr>
                        <w:t>oder LOGO</w:t>
                      </w:r>
                    </w:p>
                  </w:txbxContent>
                </v:textbox>
                <w10:anchorlock/>
              </v:rect>
            </w:pict>
          </mc:Fallback>
        </mc:AlternateContent>
      </w:r>
    </w:p>
    <w:p w14:paraId="5CA7212C" w14:textId="0633B02C" w:rsidR="004B714E" w:rsidRDefault="004B714E" w:rsidP="001C48E8">
      <w:r w:rsidRPr="001C48E8">
        <w:t>Ausgeführt im Schuljahr 201</w:t>
      </w:r>
      <w:r w:rsidR="00E27EDB">
        <w:t>8</w:t>
      </w:r>
      <w:r w:rsidRPr="001C48E8">
        <w:t>|</w:t>
      </w:r>
      <w:r w:rsidR="00DD76AD">
        <w:t>20</w:t>
      </w:r>
      <w:r w:rsidRPr="001C48E8">
        <w:t>1</w:t>
      </w:r>
      <w:r w:rsidR="00E27EDB">
        <w:t>9</w:t>
      </w:r>
      <w:r w:rsidRPr="001C48E8">
        <w:t xml:space="preserve"> von:</w:t>
      </w:r>
      <w:r w:rsidR="009E178D" w:rsidRPr="001C48E8">
        <w:tab/>
      </w:r>
      <w:r w:rsidR="00142DFB">
        <w:t xml:space="preserve">                                             </w:t>
      </w:r>
      <w:r w:rsidR="00FC12DE" w:rsidRPr="001C48E8">
        <w:t>Betreuer</w:t>
      </w:r>
      <w:r w:rsidR="00E27EDB">
        <w:t>/in</w:t>
      </w:r>
      <w:r w:rsidRPr="001C48E8">
        <w:t>:</w:t>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2280"/>
        <w:gridCol w:w="2921"/>
      </w:tblGrid>
      <w:tr w:rsidR="00D968ED" w:rsidRPr="00D968ED" w14:paraId="7A5C1AB4" w14:textId="77777777" w:rsidTr="673714FB">
        <w:trPr>
          <w:trHeight w:val="737"/>
        </w:trPr>
        <w:tc>
          <w:tcPr>
            <w:tcW w:w="3870" w:type="dxa"/>
            <w:vAlign w:val="center"/>
          </w:tcPr>
          <w:p w14:paraId="0037BC73" w14:textId="0F5E9AF7" w:rsidR="00303A65" w:rsidRPr="00D968ED" w:rsidRDefault="00303A65" w:rsidP="00E27342">
            <w:pPr>
              <w:spacing w:after="120" w:line="240" w:lineRule="auto"/>
              <w:jc w:val="center"/>
            </w:pPr>
            <w:r w:rsidRPr="00D968ED">
              <w:t>Vorname NACHNAME</w:t>
            </w:r>
          </w:p>
        </w:tc>
        <w:tc>
          <w:tcPr>
            <w:tcW w:w="2280" w:type="dxa"/>
            <w:vAlign w:val="center"/>
          </w:tcPr>
          <w:p w14:paraId="754541C5" w14:textId="546D7435" w:rsidR="00303A65" w:rsidRPr="00D968ED" w:rsidRDefault="00303A65" w:rsidP="00E27342">
            <w:pPr>
              <w:spacing w:after="120" w:line="240" w:lineRule="auto"/>
              <w:jc w:val="center"/>
            </w:pPr>
            <w:r w:rsidRPr="00D968ED">
              <w:t>5</w:t>
            </w:r>
            <w:r w:rsidR="00E27EDB" w:rsidRPr="00D968ED">
              <w:t>KLASSE</w:t>
            </w:r>
          </w:p>
        </w:tc>
        <w:tc>
          <w:tcPr>
            <w:tcW w:w="2921" w:type="dxa"/>
            <w:vAlign w:val="center"/>
          </w:tcPr>
          <w:p w14:paraId="7CF91308" w14:textId="6EF1BE0A" w:rsidR="00303A65" w:rsidRPr="00D968ED" w:rsidRDefault="00D968ED" w:rsidP="00E27342">
            <w:pPr>
              <w:spacing w:after="120" w:line="240" w:lineRule="auto"/>
            </w:pPr>
            <w:r>
              <w:t xml:space="preserve">Betreuer/in mit Titel Vorname Nachname </w:t>
            </w:r>
          </w:p>
        </w:tc>
      </w:tr>
      <w:tr w:rsidR="00D968ED" w:rsidRPr="00D968ED" w14:paraId="2C20589B" w14:textId="77777777" w:rsidTr="673714FB">
        <w:trPr>
          <w:trHeight w:val="737"/>
        </w:trPr>
        <w:tc>
          <w:tcPr>
            <w:tcW w:w="3870" w:type="dxa"/>
            <w:vAlign w:val="center"/>
          </w:tcPr>
          <w:p w14:paraId="3A7974E2" w14:textId="3DCAFCD5" w:rsidR="00303A65" w:rsidRPr="00D968ED" w:rsidRDefault="00303A65" w:rsidP="00E27342">
            <w:pPr>
              <w:spacing w:after="120" w:line="240" w:lineRule="auto"/>
              <w:jc w:val="center"/>
            </w:pPr>
            <w:r w:rsidRPr="00D968ED">
              <w:t>Vorname NACHNAME</w:t>
            </w:r>
          </w:p>
        </w:tc>
        <w:tc>
          <w:tcPr>
            <w:tcW w:w="2280" w:type="dxa"/>
            <w:vAlign w:val="center"/>
          </w:tcPr>
          <w:p w14:paraId="6085E7ED" w14:textId="12B540F8" w:rsidR="00303A65" w:rsidRPr="00D968ED" w:rsidRDefault="00E27EDB" w:rsidP="00E27342">
            <w:pPr>
              <w:spacing w:after="120" w:line="240" w:lineRule="auto"/>
              <w:jc w:val="center"/>
            </w:pPr>
            <w:r w:rsidRPr="00D968ED">
              <w:t>5KLASSE</w:t>
            </w:r>
          </w:p>
        </w:tc>
        <w:tc>
          <w:tcPr>
            <w:tcW w:w="2921" w:type="dxa"/>
            <w:vAlign w:val="center"/>
          </w:tcPr>
          <w:p w14:paraId="0C1F6989" w14:textId="70F3EC7D" w:rsidR="00303A65" w:rsidRPr="00D968ED" w:rsidRDefault="00D968ED" w:rsidP="00E27342">
            <w:pPr>
              <w:spacing w:after="120" w:line="240" w:lineRule="auto"/>
            </w:pPr>
            <w:r>
              <w:t>Betreuer/in mit Titel Vorname Nachname</w:t>
            </w:r>
          </w:p>
        </w:tc>
      </w:tr>
      <w:tr w:rsidR="00303A65" w14:paraId="18C94B71" w14:textId="77777777" w:rsidTr="673714FB">
        <w:trPr>
          <w:trHeight w:val="737"/>
        </w:trPr>
        <w:tc>
          <w:tcPr>
            <w:tcW w:w="3870" w:type="dxa"/>
            <w:vAlign w:val="center"/>
          </w:tcPr>
          <w:p w14:paraId="6FF3EFBF" w14:textId="2F525BEF" w:rsidR="00303A65" w:rsidRPr="00D968ED" w:rsidRDefault="00303A65" w:rsidP="00E27342">
            <w:pPr>
              <w:spacing w:after="120" w:line="240" w:lineRule="auto"/>
              <w:jc w:val="center"/>
            </w:pPr>
            <w:r w:rsidRPr="00D968ED">
              <w:t>Vorname NACHNAME</w:t>
            </w:r>
          </w:p>
        </w:tc>
        <w:tc>
          <w:tcPr>
            <w:tcW w:w="2280" w:type="dxa"/>
            <w:vAlign w:val="center"/>
          </w:tcPr>
          <w:p w14:paraId="7C41707D" w14:textId="22FC42F5" w:rsidR="00303A65" w:rsidRPr="00D968ED" w:rsidRDefault="00E27EDB" w:rsidP="00E27342">
            <w:pPr>
              <w:spacing w:after="120" w:line="240" w:lineRule="auto"/>
              <w:jc w:val="center"/>
            </w:pPr>
            <w:r w:rsidRPr="00D968ED">
              <w:t>5KLASSE</w:t>
            </w:r>
          </w:p>
        </w:tc>
        <w:tc>
          <w:tcPr>
            <w:tcW w:w="2921" w:type="dxa"/>
            <w:vAlign w:val="center"/>
          </w:tcPr>
          <w:p w14:paraId="75856038" w14:textId="0D2A8A4A" w:rsidR="00303A65" w:rsidRDefault="00303A65" w:rsidP="00E27342">
            <w:pPr>
              <w:spacing w:after="120" w:line="240" w:lineRule="auto"/>
              <w:jc w:val="center"/>
            </w:pPr>
          </w:p>
        </w:tc>
      </w:tr>
      <w:tr w:rsidR="00303A65" w14:paraId="33D34F25" w14:textId="77777777" w:rsidTr="673714FB">
        <w:trPr>
          <w:trHeight w:val="737"/>
        </w:trPr>
        <w:tc>
          <w:tcPr>
            <w:tcW w:w="3870" w:type="dxa"/>
            <w:vAlign w:val="center"/>
          </w:tcPr>
          <w:p w14:paraId="7D5FF4B4" w14:textId="059DB087" w:rsidR="00303A65" w:rsidRPr="00D968ED" w:rsidRDefault="00303A65" w:rsidP="00E27342">
            <w:pPr>
              <w:spacing w:after="120" w:line="240" w:lineRule="auto"/>
              <w:jc w:val="center"/>
            </w:pPr>
            <w:r w:rsidRPr="00D968ED">
              <w:t>Vorname NACHNAME</w:t>
            </w:r>
          </w:p>
        </w:tc>
        <w:tc>
          <w:tcPr>
            <w:tcW w:w="2280" w:type="dxa"/>
            <w:vAlign w:val="center"/>
          </w:tcPr>
          <w:p w14:paraId="653BA89B" w14:textId="090D143C" w:rsidR="00303A65" w:rsidRPr="00D968ED" w:rsidRDefault="00E27EDB" w:rsidP="00E27342">
            <w:pPr>
              <w:spacing w:after="120" w:line="240" w:lineRule="auto"/>
              <w:jc w:val="center"/>
            </w:pPr>
            <w:r w:rsidRPr="00D968ED">
              <w:t>5KLASSE</w:t>
            </w:r>
          </w:p>
        </w:tc>
        <w:tc>
          <w:tcPr>
            <w:tcW w:w="2921" w:type="dxa"/>
            <w:vAlign w:val="center"/>
          </w:tcPr>
          <w:p w14:paraId="3CC02EE1" w14:textId="31BC1C9F" w:rsidR="00303A65" w:rsidRDefault="00303A65" w:rsidP="00E27342">
            <w:pPr>
              <w:spacing w:after="120" w:line="240" w:lineRule="auto"/>
              <w:jc w:val="center"/>
            </w:pPr>
          </w:p>
        </w:tc>
      </w:tr>
    </w:tbl>
    <w:p w14:paraId="49963C29" w14:textId="6F4D46EE" w:rsidR="004B714E" w:rsidRPr="004B714E" w:rsidRDefault="673714FB" w:rsidP="673714FB">
      <w:pPr>
        <w:pBdr>
          <w:bottom w:val="single" w:sz="4" w:space="1" w:color="auto"/>
        </w:pBdr>
        <w:rPr>
          <w:lang w:val="de-DE"/>
        </w:rPr>
      </w:pPr>
      <w:r w:rsidRPr="673714FB">
        <w:rPr>
          <w:lang w:val="de-DE"/>
        </w:rPr>
        <w:t>Rankweil, am 05.04.2019</w:t>
      </w:r>
    </w:p>
    <w:p w14:paraId="5C4DDFC5" w14:textId="5A15B497" w:rsidR="00D968ED" w:rsidRPr="00D968ED" w:rsidRDefault="673714FB" w:rsidP="673714FB">
      <w:pPr>
        <w:rPr>
          <w:lang w:val="de-DE"/>
        </w:rPr>
      </w:pPr>
      <w:r w:rsidRPr="673714FB">
        <w:rPr>
          <w:lang w:val="de-DE"/>
        </w:rPr>
        <w:t>Abgabevermerk:</w:t>
      </w:r>
    </w:p>
    <w:p w14:paraId="68815EF9" w14:textId="3AAC65C4" w:rsidR="673714FB" w:rsidRDefault="673714FB" w:rsidP="673714FB">
      <w:pPr>
        <w:rPr>
          <w:rFonts w:eastAsia="Arial" w:cs="Arial"/>
          <w:sz w:val="24"/>
          <w:szCs w:val="24"/>
          <w:lang w:val="de"/>
        </w:rPr>
      </w:pPr>
    </w:p>
    <w:p w14:paraId="1067C0BD" w14:textId="2CB56362" w:rsidR="673714FB" w:rsidRDefault="673714FB" w:rsidP="673714FB">
      <w:r w:rsidRPr="00594CB2">
        <w:rPr>
          <w:rFonts w:eastAsia="Arial" w:cs="Arial"/>
          <w:sz w:val="24"/>
          <w:szCs w:val="24"/>
          <w:lang w:val="de"/>
        </w:rPr>
        <w:t xml:space="preserve">DA original, am </w:t>
      </w:r>
      <w:r w:rsidR="00594CB2" w:rsidRPr="00594CB2">
        <w:rPr>
          <w:rFonts w:eastAsia="Arial" w:cs="Arial"/>
          <w:sz w:val="24"/>
          <w:szCs w:val="24"/>
          <w:lang w:val="de"/>
        </w:rPr>
        <w:t>0</w:t>
      </w:r>
      <w:r w:rsidR="00594CB2" w:rsidRPr="673714FB">
        <w:rPr>
          <w:rFonts w:eastAsia="Arial" w:cs="Arial"/>
          <w:sz w:val="24"/>
          <w:szCs w:val="24"/>
          <w:lang w:val="de"/>
        </w:rPr>
        <w:t>5.04.2019</w:t>
      </w:r>
      <w:r w:rsidRPr="00343684">
        <w:rPr>
          <w:rFonts w:eastAsia="Arial" w:cs="Arial"/>
          <w:color w:val="FF0000"/>
          <w:sz w:val="24"/>
          <w:szCs w:val="24"/>
          <w:lang w:val="de"/>
        </w:rPr>
        <w:t xml:space="preserve">                                             </w:t>
      </w:r>
      <w:r w:rsidRPr="673714FB">
        <w:rPr>
          <w:rFonts w:eastAsia="Arial" w:cs="Arial"/>
          <w:sz w:val="24"/>
          <w:szCs w:val="24"/>
          <w:lang w:val="de"/>
        </w:rPr>
        <w:t>Betreuer/in-Name</w:t>
      </w:r>
    </w:p>
    <w:p w14:paraId="2F0B5DD8" w14:textId="5ED64F66" w:rsidR="673714FB" w:rsidRDefault="673714FB">
      <w:r w:rsidRPr="673714FB">
        <w:rPr>
          <w:rFonts w:eastAsia="Arial" w:cs="Arial"/>
          <w:sz w:val="24"/>
          <w:szCs w:val="24"/>
          <w:lang w:val="de"/>
        </w:rPr>
        <w:t xml:space="preserve"> </w:t>
      </w:r>
    </w:p>
    <w:p w14:paraId="3FD4D385" w14:textId="34320FE4" w:rsidR="673714FB" w:rsidRDefault="673714FB" w:rsidP="673714FB">
      <w:pPr>
        <w:rPr>
          <w:rFonts w:eastAsia="Arial" w:cs="Arial"/>
          <w:sz w:val="24"/>
          <w:szCs w:val="24"/>
          <w:lang w:val="de"/>
        </w:rPr>
      </w:pPr>
      <w:r w:rsidRPr="673714FB">
        <w:rPr>
          <w:rFonts w:eastAsia="Arial" w:cs="Arial"/>
          <w:sz w:val="24"/>
          <w:szCs w:val="24"/>
          <w:lang w:val="de"/>
        </w:rPr>
        <w:t xml:space="preserve">DA digital, am 05.04.2019                                 </w:t>
      </w:r>
      <w:r w:rsidR="00594CB2">
        <w:rPr>
          <w:rFonts w:eastAsia="Arial" w:cs="Arial"/>
          <w:sz w:val="24"/>
          <w:szCs w:val="24"/>
          <w:lang w:val="de"/>
        </w:rPr>
        <w:t xml:space="preserve">AV Dipl.-Ing. </w:t>
      </w:r>
      <w:r w:rsidR="009C4151">
        <w:rPr>
          <w:rFonts w:eastAsia="Arial" w:cs="Arial"/>
          <w:sz w:val="24"/>
          <w:szCs w:val="24"/>
          <w:lang w:val="de"/>
        </w:rPr>
        <w:t>Leopold Moosbrugger</w:t>
      </w:r>
    </w:p>
    <w:p w14:paraId="25821895" w14:textId="77777777" w:rsidR="00594CB2" w:rsidRDefault="00594CB2" w:rsidP="673714FB"/>
    <w:p w14:paraId="4A48C667" w14:textId="1B69AE0E" w:rsidR="673714FB" w:rsidRDefault="673714FB" w:rsidP="673714FB">
      <w:pPr>
        <w:rPr>
          <w:rFonts w:eastAsia="Arial" w:cs="Arial"/>
          <w:sz w:val="24"/>
          <w:szCs w:val="24"/>
          <w:lang w:val="de"/>
        </w:rPr>
        <w:sectPr w:rsidR="673714FB" w:rsidSect="00D968ED">
          <w:footerReference w:type="even" r:id="rId8"/>
          <w:footerReference w:type="default" r:id="rId9"/>
          <w:headerReference w:type="first" r:id="rId10"/>
          <w:footerReference w:type="first" r:id="rId11"/>
          <w:pgSz w:w="11906" w:h="16838" w:code="9"/>
          <w:pgMar w:top="1134" w:right="1134" w:bottom="1418" w:left="1701" w:header="851" w:footer="851" w:gutter="0"/>
          <w:pgNumType w:start="1"/>
          <w:cols w:space="708"/>
          <w:titlePg/>
          <w:docGrid w:linePitch="360"/>
        </w:sectPr>
      </w:pPr>
    </w:p>
    <w:p w14:paraId="5A8B1E80" w14:textId="0663D5F5" w:rsidR="006D6B2C" w:rsidRPr="003B5E52" w:rsidRDefault="003B5E52" w:rsidP="003B5E52">
      <w:pPr>
        <w:rPr>
          <w:b/>
          <w:sz w:val="28"/>
          <w:szCs w:val="28"/>
        </w:rPr>
      </w:pPr>
      <w:r>
        <w:rPr>
          <w:b/>
          <w:sz w:val="28"/>
          <w:szCs w:val="28"/>
        </w:rPr>
        <w:lastRenderedPageBreak/>
        <w:t>Eidesstattliche Erklärung</w:t>
      </w:r>
    </w:p>
    <w:p w14:paraId="7F6114D4" w14:textId="77777777" w:rsidR="00FC12DE" w:rsidRPr="00FC12DE" w:rsidRDefault="00FC12DE" w:rsidP="00FF0004">
      <w:pPr>
        <w:rPr>
          <w:lang w:val="de-DE"/>
        </w:rPr>
      </w:pPr>
    </w:p>
    <w:p w14:paraId="3C76655D" w14:textId="1296A5DE" w:rsidR="00FC12DE" w:rsidRPr="00FC12DE" w:rsidRDefault="00FC12DE" w:rsidP="000C44FB">
      <w:pPr>
        <w:pStyle w:val="1Absatz"/>
        <w:rPr>
          <w:lang w:val="de-DE" w:eastAsia="de-AT"/>
        </w:rPr>
      </w:pPr>
      <w:r w:rsidRPr="00FC12DE">
        <w:rPr>
          <w:lang w:val="de-DE" w:eastAsia="de-AT"/>
        </w:rPr>
        <w:t xml:space="preserve">Ich erkläre an Eides statt, dass ich die vorliegende </w:t>
      </w:r>
      <w:r w:rsidR="0001218E">
        <w:rPr>
          <w:lang w:val="de-DE" w:eastAsia="de-AT"/>
        </w:rPr>
        <w:t>Diplom</w:t>
      </w:r>
      <w:r w:rsidRPr="00FC12DE">
        <w:rPr>
          <w:lang w:val="de-DE" w:eastAsia="de-AT"/>
        </w:rPr>
        <w:t>arbeit selbständig und ohne fremde Hilfe verfasst,</w:t>
      </w:r>
      <w:r w:rsidR="00225A1D">
        <w:rPr>
          <w:lang w:val="de-DE" w:eastAsia="de-AT"/>
        </w:rPr>
        <w:t xml:space="preserve"> </w:t>
      </w:r>
      <w:r w:rsidRPr="00FC12DE">
        <w:rPr>
          <w:lang w:val="de-DE" w:eastAsia="de-AT"/>
        </w:rPr>
        <w:t>andere als die angegebenen Quellen und Hilfsmittel nicht benutzt und die den benutzten Quellen</w:t>
      </w:r>
      <w:r w:rsidR="00225A1D">
        <w:rPr>
          <w:lang w:val="de-DE" w:eastAsia="de-AT"/>
        </w:rPr>
        <w:t xml:space="preserve"> </w:t>
      </w:r>
      <w:r w:rsidRPr="00FC12DE">
        <w:rPr>
          <w:lang w:val="de-DE" w:eastAsia="de-AT"/>
        </w:rPr>
        <w:t>wörtlich und inhaltlich entnommenen Stellen als solche erkenntlich gemacht habe.</w:t>
      </w:r>
    </w:p>
    <w:p w14:paraId="0D13BC13" w14:textId="77777777" w:rsidR="00FC12DE" w:rsidRDefault="00FC12DE" w:rsidP="00FF0004">
      <w:pPr>
        <w:rPr>
          <w:lang w:val="de-DE"/>
        </w:rPr>
      </w:pPr>
    </w:p>
    <w:p w14:paraId="21D1C3E7" w14:textId="30B3AEE5" w:rsidR="00FC12DE" w:rsidRDefault="00FC12DE" w:rsidP="00FF0004">
      <w:pPr>
        <w:rPr>
          <w:lang w:val="de-DE"/>
        </w:rPr>
      </w:pPr>
      <w:r w:rsidRPr="00DD76AD">
        <w:rPr>
          <w:lang w:val="de-DE"/>
        </w:rPr>
        <w:t xml:space="preserve">Rankweil, am </w:t>
      </w:r>
      <w:r w:rsidR="0001218E" w:rsidRPr="00DD76AD">
        <w:rPr>
          <w:lang w:val="de-DE"/>
        </w:rPr>
        <w:t>0</w:t>
      </w:r>
      <w:r w:rsidR="00E50638" w:rsidRPr="00DD76AD">
        <w:rPr>
          <w:lang w:val="de-DE"/>
        </w:rPr>
        <w:t>5</w:t>
      </w:r>
      <w:r w:rsidR="0001218E" w:rsidRPr="00DD76AD">
        <w:rPr>
          <w:lang w:val="de-DE"/>
        </w:rPr>
        <w:t>.04.201</w:t>
      </w:r>
      <w:r w:rsidR="00E27EDB" w:rsidRPr="00DD76AD">
        <w:rPr>
          <w:lang w:val="de-DE"/>
        </w:rPr>
        <w:t>9</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77"/>
      </w:tblGrid>
      <w:tr w:rsidR="00303A65" w14:paraId="03571B1B" w14:textId="77777777" w:rsidTr="00303A65">
        <w:tc>
          <w:tcPr>
            <w:tcW w:w="3510" w:type="dxa"/>
          </w:tcPr>
          <w:p w14:paraId="29FD5801" w14:textId="77777777" w:rsidR="00303A65" w:rsidRDefault="00303A65" w:rsidP="00FF0004">
            <w:pPr>
              <w:rPr>
                <w:lang w:val="de-DE"/>
              </w:rPr>
            </w:pPr>
          </w:p>
        </w:tc>
        <w:tc>
          <w:tcPr>
            <w:tcW w:w="5777" w:type="dxa"/>
            <w:vAlign w:val="bottom"/>
          </w:tcPr>
          <w:p w14:paraId="23C806B6" w14:textId="77777777" w:rsidR="00303A65" w:rsidRDefault="00303A65" w:rsidP="00303A65">
            <w:pPr>
              <w:spacing w:line="240" w:lineRule="auto"/>
              <w:jc w:val="center"/>
              <w:rPr>
                <w:lang w:val="de-DE"/>
              </w:rPr>
            </w:pPr>
          </w:p>
          <w:p w14:paraId="4E224BA4" w14:textId="77777777" w:rsidR="00303A65" w:rsidRPr="00303A65" w:rsidRDefault="00303A65" w:rsidP="00303A65">
            <w:pPr>
              <w:spacing w:line="240" w:lineRule="auto"/>
              <w:jc w:val="center"/>
              <w:rPr>
                <w:lang w:val="de-DE"/>
              </w:rPr>
            </w:pPr>
            <w:r w:rsidRPr="00303A65">
              <w:rPr>
                <w:lang w:val="de-DE"/>
              </w:rPr>
              <w:t>...................................................</w:t>
            </w:r>
          </w:p>
          <w:p w14:paraId="7725E1DF" w14:textId="14BCA30E" w:rsidR="00303A65" w:rsidRDefault="00303A65" w:rsidP="00303A65">
            <w:pPr>
              <w:spacing w:line="240" w:lineRule="auto"/>
              <w:jc w:val="center"/>
              <w:rPr>
                <w:lang w:val="de-DE"/>
              </w:rPr>
            </w:pPr>
            <w:r w:rsidRPr="00303A65">
              <w:rPr>
                <w:lang w:val="de-DE"/>
              </w:rPr>
              <w:t>Vorname Nachname A</w:t>
            </w:r>
          </w:p>
        </w:tc>
      </w:tr>
      <w:tr w:rsidR="00303A65" w14:paraId="76762930" w14:textId="77777777" w:rsidTr="00303A65">
        <w:tc>
          <w:tcPr>
            <w:tcW w:w="3510" w:type="dxa"/>
          </w:tcPr>
          <w:p w14:paraId="3FB78E49" w14:textId="77777777" w:rsidR="00303A65" w:rsidRDefault="00303A65" w:rsidP="00FF0004">
            <w:pPr>
              <w:rPr>
                <w:lang w:val="de-DE"/>
              </w:rPr>
            </w:pPr>
          </w:p>
        </w:tc>
        <w:tc>
          <w:tcPr>
            <w:tcW w:w="5777" w:type="dxa"/>
            <w:vAlign w:val="bottom"/>
          </w:tcPr>
          <w:p w14:paraId="38E37E43" w14:textId="77777777" w:rsidR="00303A65" w:rsidRDefault="00303A65" w:rsidP="00303A65">
            <w:pPr>
              <w:spacing w:line="240" w:lineRule="auto"/>
              <w:jc w:val="center"/>
              <w:rPr>
                <w:lang w:val="de-DE"/>
              </w:rPr>
            </w:pPr>
          </w:p>
          <w:p w14:paraId="1121E610" w14:textId="77777777" w:rsidR="00303A65" w:rsidRPr="00303A65" w:rsidRDefault="00303A65" w:rsidP="00303A65">
            <w:pPr>
              <w:spacing w:line="240" w:lineRule="auto"/>
              <w:jc w:val="center"/>
              <w:rPr>
                <w:lang w:val="de-DE"/>
              </w:rPr>
            </w:pPr>
            <w:r w:rsidRPr="00303A65">
              <w:rPr>
                <w:lang w:val="de-DE"/>
              </w:rPr>
              <w:t>...................................................</w:t>
            </w:r>
          </w:p>
          <w:p w14:paraId="7FDA5830" w14:textId="12608066" w:rsidR="00303A65" w:rsidRDefault="00303A65" w:rsidP="00303A65">
            <w:pPr>
              <w:jc w:val="center"/>
              <w:rPr>
                <w:lang w:val="de-DE"/>
              </w:rPr>
            </w:pPr>
            <w:r w:rsidRPr="00303A65">
              <w:rPr>
                <w:lang w:val="de-DE"/>
              </w:rPr>
              <w:t xml:space="preserve">Vorname Nachname </w:t>
            </w:r>
            <w:r>
              <w:rPr>
                <w:lang w:val="de-DE"/>
              </w:rPr>
              <w:t>B</w:t>
            </w:r>
          </w:p>
        </w:tc>
      </w:tr>
      <w:tr w:rsidR="00303A65" w14:paraId="53AF9459" w14:textId="77777777" w:rsidTr="00303A65">
        <w:tc>
          <w:tcPr>
            <w:tcW w:w="3510" w:type="dxa"/>
          </w:tcPr>
          <w:p w14:paraId="2E170B1A" w14:textId="77777777" w:rsidR="00303A65" w:rsidRDefault="00303A65" w:rsidP="00FF0004">
            <w:pPr>
              <w:rPr>
                <w:lang w:val="de-DE"/>
              </w:rPr>
            </w:pPr>
          </w:p>
        </w:tc>
        <w:tc>
          <w:tcPr>
            <w:tcW w:w="5777" w:type="dxa"/>
            <w:vAlign w:val="bottom"/>
          </w:tcPr>
          <w:p w14:paraId="0A6F8FCF" w14:textId="77777777" w:rsidR="00303A65" w:rsidRDefault="00303A65" w:rsidP="00303A65">
            <w:pPr>
              <w:spacing w:line="240" w:lineRule="auto"/>
              <w:jc w:val="center"/>
              <w:rPr>
                <w:lang w:val="de-DE"/>
              </w:rPr>
            </w:pPr>
          </w:p>
          <w:p w14:paraId="3FEC881E" w14:textId="77777777" w:rsidR="00303A65" w:rsidRPr="00303A65" w:rsidRDefault="00303A65" w:rsidP="00303A65">
            <w:pPr>
              <w:spacing w:line="240" w:lineRule="auto"/>
              <w:jc w:val="center"/>
              <w:rPr>
                <w:lang w:val="de-DE"/>
              </w:rPr>
            </w:pPr>
            <w:r w:rsidRPr="00303A65">
              <w:rPr>
                <w:lang w:val="de-DE"/>
              </w:rPr>
              <w:t>...................................................</w:t>
            </w:r>
          </w:p>
          <w:p w14:paraId="4511B73E" w14:textId="4A7F01FB" w:rsidR="00303A65" w:rsidRDefault="00303A65" w:rsidP="00303A65">
            <w:pPr>
              <w:jc w:val="center"/>
              <w:rPr>
                <w:lang w:val="de-DE"/>
              </w:rPr>
            </w:pPr>
            <w:r w:rsidRPr="00303A65">
              <w:rPr>
                <w:lang w:val="de-DE"/>
              </w:rPr>
              <w:t xml:space="preserve">Vorname Nachname </w:t>
            </w:r>
            <w:r>
              <w:rPr>
                <w:lang w:val="de-DE"/>
              </w:rPr>
              <w:t>C</w:t>
            </w:r>
          </w:p>
        </w:tc>
      </w:tr>
      <w:tr w:rsidR="00303A65" w14:paraId="7DF0F29B" w14:textId="77777777" w:rsidTr="00303A65">
        <w:tc>
          <w:tcPr>
            <w:tcW w:w="3510" w:type="dxa"/>
          </w:tcPr>
          <w:p w14:paraId="11DAF779" w14:textId="77777777" w:rsidR="00303A65" w:rsidRDefault="00303A65" w:rsidP="00FF0004">
            <w:pPr>
              <w:rPr>
                <w:lang w:val="de-DE"/>
              </w:rPr>
            </w:pPr>
          </w:p>
        </w:tc>
        <w:tc>
          <w:tcPr>
            <w:tcW w:w="5777" w:type="dxa"/>
            <w:vAlign w:val="bottom"/>
          </w:tcPr>
          <w:p w14:paraId="74ECB15E" w14:textId="77777777" w:rsidR="00303A65" w:rsidRDefault="00303A65" w:rsidP="00303A65">
            <w:pPr>
              <w:spacing w:line="240" w:lineRule="auto"/>
              <w:jc w:val="center"/>
              <w:rPr>
                <w:lang w:val="de-DE"/>
              </w:rPr>
            </w:pPr>
          </w:p>
          <w:p w14:paraId="4D097FCE" w14:textId="77777777" w:rsidR="00303A65" w:rsidRPr="00303A65" w:rsidRDefault="00303A65" w:rsidP="00303A65">
            <w:pPr>
              <w:spacing w:line="240" w:lineRule="auto"/>
              <w:jc w:val="center"/>
              <w:rPr>
                <w:lang w:val="de-DE"/>
              </w:rPr>
            </w:pPr>
            <w:r w:rsidRPr="00303A65">
              <w:rPr>
                <w:lang w:val="de-DE"/>
              </w:rPr>
              <w:t>...................................................</w:t>
            </w:r>
          </w:p>
          <w:p w14:paraId="185487F8" w14:textId="797667E0" w:rsidR="00303A65" w:rsidRDefault="00303A65" w:rsidP="00303A65">
            <w:pPr>
              <w:jc w:val="center"/>
              <w:rPr>
                <w:lang w:val="de-DE"/>
              </w:rPr>
            </w:pPr>
            <w:r w:rsidRPr="00303A65">
              <w:rPr>
                <w:lang w:val="de-DE"/>
              </w:rPr>
              <w:t xml:space="preserve">Vorname Nachname </w:t>
            </w:r>
            <w:r>
              <w:rPr>
                <w:lang w:val="de-DE"/>
              </w:rPr>
              <w:t>D</w:t>
            </w:r>
          </w:p>
        </w:tc>
      </w:tr>
    </w:tbl>
    <w:p w14:paraId="731004D8" w14:textId="77777777" w:rsidR="00FC12DE" w:rsidRDefault="00FC12DE" w:rsidP="00FF0004">
      <w:pPr>
        <w:rPr>
          <w:lang w:val="de-DE"/>
        </w:rPr>
      </w:pPr>
    </w:p>
    <w:p w14:paraId="0C1F0CCF" w14:textId="1E3B1161" w:rsidR="00BB7CBA" w:rsidRDefault="00BB7CBA" w:rsidP="003C2D0C">
      <w:pPr>
        <w:rPr>
          <w:lang w:val="de-DE"/>
        </w:rPr>
      </w:pPr>
      <w:r>
        <w:rPr>
          <w:lang w:val="de-DE"/>
        </w:rPr>
        <w:br w:type="page"/>
      </w:r>
    </w:p>
    <w:p w14:paraId="0D6DC712" w14:textId="0AF19ACE" w:rsidR="00D968ED" w:rsidRPr="003B5E52" w:rsidRDefault="00D968ED" w:rsidP="003B5E52">
      <w:pPr>
        <w:rPr>
          <w:b/>
          <w:sz w:val="28"/>
          <w:szCs w:val="28"/>
        </w:rPr>
      </w:pPr>
      <w:r w:rsidRPr="003B5E52">
        <w:rPr>
          <w:b/>
          <w:sz w:val="28"/>
          <w:szCs w:val="28"/>
        </w:rPr>
        <w:lastRenderedPageBreak/>
        <w:t>Abkürzung und Hinweise</w:t>
      </w:r>
    </w:p>
    <w:p w14:paraId="58A73D35" w14:textId="62CB23A5" w:rsidR="00B94519" w:rsidRDefault="00234D13" w:rsidP="00610C4B">
      <w:pPr>
        <w:pStyle w:val="Absatzhngend"/>
        <w:rPr>
          <w:color w:val="FF0000"/>
          <w:lang w:eastAsia="de-AT"/>
        </w:rPr>
      </w:pPr>
      <w:r w:rsidRPr="00234D13">
        <w:rPr>
          <w:color w:val="FF0000"/>
          <w:lang w:eastAsia="de-AT"/>
        </w:rPr>
        <w:t>Diese Hinweise können – müssen nicht – gegeben werden...</w:t>
      </w:r>
    </w:p>
    <w:p w14:paraId="26235EB7" w14:textId="70ABF229" w:rsidR="00234D13" w:rsidRPr="00234D13" w:rsidRDefault="00234D13" w:rsidP="00610C4B">
      <w:pPr>
        <w:pStyle w:val="Absatzhngend"/>
        <w:rPr>
          <w:color w:val="FF0000"/>
          <w:lang w:eastAsia="de-AT"/>
        </w:rPr>
      </w:pPr>
      <w:r>
        <w:rPr>
          <w:color w:val="FF0000"/>
          <w:lang w:eastAsia="de-AT"/>
        </w:rPr>
        <w:t>Alle Einfügungen und Erklärungen, die so wie diese in roter Schrift sind, müssen jedenfalls vor Ende der Arbeit gelöscht werden!</w:t>
      </w:r>
    </w:p>
    <w:p w14:paraId="0E8829C7" w14:textId="77777777" w:rsidR="00234D13" w:rsidRPr="00343684" w:rsidRDefault="00234D13" w:rsidP="00610C4B">
      <w:pPr>
        <w:pStyle w:val="Absatzhngend"/>
        <w:rPr>
          <w:lang w:eastAsia="de-AT"/>
        </w:rPr>
      </w:pPr>
    </w:p>
    <w:p w14:paraId="22E3FF7C" w14:textId="77777777" w:rsidR="00B94519" w:rsidRPr="00FF1B08" w:rsidRDefault="00B94519" w:rsidP="00610C4B">
      <w:pPr>
        <w:pStyle w:val="Absatzhngend"/>
      </w:pPr>
      <w:r>
        <w:t>DA ...</w:t>
      </w:r>
      <w:r>
        <w:tab/>
        <w:t>Diplomarbeit</w:t>
      </w:r>
    </w:p>
    <w:p w14:paraId="1FCCFABC" w14:textId="4A867452" w:rsidR="00B94519" w:rsidRDefault="00D72309" w:rsidP="00610C4B">
      <w:pPr>
        <w:pStyle w:val="Absatzhngend"/>
      </w:pPr>
      <w:r>
        <w:t>HC</w:t>
      </w:r>
      <w:r w:rsidR="00B94519">
        <w:t xml:space="preserve"> ...</w:t>
      </w:r>
      <w:r w:rsidR="00B94519">
        <w:tab/>
      </w:r>
      <w:r w:rsidR="004C7320">
        <w:t>Kürzel für Namen</w:t>
      </w:r>
    </w:p>
    <w:p w14:paraId="606B5EE3" w14:textId="77777777" w:rsidR="00B94519" w:rsidRDefault="00B94519" w:rsidP="00610C4B">
      <w:pPr>
        <w:pStyle w:val="Absatzhngend"/>
      </w:pPr>
      <w:r>
        <w:t>*) ...</w:t>
      </w:r>
      <w:r>
        <w:tab/>
        <w:t xml:space="preserve">Teilnahme an Wettbewerben </w:t>
      </w:r>
      <w:proofErr w:type="spellStart"/>
      <w:r>
        <w:t>und|oder</w:t>
      </w:r>
      <w:proofErr w:type="spellEnd"/>
      <w:r>
        <w:t xml:space="preserve"> Auszeichnungen</w:t>
      </w:r>
    </w:p>
    <w:p w14:paraId="12241E62" w14:textId="77777777" w:rsidR="00B94519" w:rsidRPr="009E178D" w:rsidRDefault="00B94519" w:rsidP="00610C4B">
      <w:pPr>
        <w:pStyle w:val="Absatzhngend"/>
        <w:rPr>
          <w:lang w:val="en-GB"/>
        </w:rPr>
      </w:pPr>
      <w:r>
        <w:tab/>
      </w:r>
      <w:r w:rsidRPr="009E178D">
        <w:rPr>
          <w:lang w:val="en-GB"/>
        </w:rPr>
        <w:t xml:space="preserve">Participation in Competitions </w:t>
      </w:r>
      <w:proofErr w:type="spellStart"/>
      <w:r w:rsidRPr="009E178D">
        <w:rPr>
          <w:lang w:val="en-GB"/>
        </w:rPr>
        <w:t>and|or</w:t>
      </w:r>
      <w:proofErr w:type="spellEnd"/>
      <w:r w:rsidRPr="009E178D">
        <w:rPr>
          <w:lang w:val="en-GB"/>
        </w:rPr>
        <w:t xml:space="preserve"> Awards</w:t>
      </w:r>
    </w:p>
    <w:p w14:paraId="0EAE4901" w14:textId="77777777" w:rsidR="00B94519" w:rsidRDefault="00B94519" w:rsidP="00610C4B">
      <w:pPr>
        <w:pStyle w:val="Absatzhngend"/>
      </w:pPr>
      <w:r>
        <w:t>**) ...</w:t>
      </w:r>
      <w:r>
        <w:tab/>
        <w:t>Möglichkeiten der Einsichtnahme in die Arbeit (z.B. ILIAS, Laufwerk im Schulnetz, Internet-Portale, ...andere Veröffentlichungen)</w:t>
      </w:r>
    </w:p>
    <w:p w14:paraId="4F337611" w14:textId="0EB54F20" w:rsidR="00B94519" w:rsidRPr="009E178D" w:rsidRDefault="00B94519" w:rsidP="00610C4B">
      <w:pPr>
        <w:pStyle w:val="Absatzhngend"/>
        <w:rPr>
          <w:lang w:val="en-GB"/>
        </w:rPr>
      </w:pPr>
      <w:r>
        <w:tab/>
      </w:r>
      <w:r w:rsidRPr="009E178D">
        <w:rPr>
          <w:lang w:val="en-GB"/>
        </w:rPr>
        <w:t xml:space="preserve">Possibilities of access to Diploma Thesis (for example ILIAS, network drive </w:t>
      </w:r>
      <w:r w:rsidR="007338BB">
        <w:rPr>
          <w:lang w:val="en-GB"/>
        </w:rPr>
        <w:t>of</w:t>
      </w:r>
      <w:r w:rsidRPr="009E178D">
        <w:rPr>
          <w:lang w:val="en-GB"/>
        </w:rPr>
        <w:t xml:space="preserve"> school, internet portals, ...other publications)</w:t>
      </w:r>
    </w:p>
    <w:p w14:paraId="044547B1" w14:textId="7CEF1106" w:rsidR="00B94519" w:rsidRDefault="00B94519" w:rsidP="00610C4B">
      <w:pPr>
        <w:rPr>
          <w:lang w:val="en-GB"/>
        </w:rPr>
      </w:pPr>
      <w:r w:rsidRPr="009E178D">
        <w:rPr>
          <w:lang w:val="en-GB"/>
        </w:rPr>
        <w:br w:type="page"/>
      </w:r>
    </w:p>
    <w:p w14:paraId="6D53E955" w14:textId="77777777" w:rsidR="00D43412" w:rsidRPr="003B5E52" w:rsidRDefault="005F265F" w:rsidP="003B5E52">
      <w:pPr>
        <w:rPr>
          <w:b/>
          <w:sz w:val="28"/>
          <w:szCs w:val="28"/>
        </w:rPr>
      </w:pPr>
      <w:r w:rsidRPr="003B5E52">
        <w:rPr>
          <w:b/>
          <w:sz w:val="28"/>
          <w:szCs w:val="28"/>
        </w:rPr>
        <w:lastRenderedPageBreak/>
        <w:t>Inhaltsverzeichnis</w:t>
      </w:r>
    </w:p>
    <w:p w14:paraId="237EC272" w14:textId="40E89250" w:rsidR="00980311" w:rsidRDefault="00AC26AA">
      <w:pPr>
        <w:pStyle w:val="Verzeichnis1"/>
        <w:rPr>
          <w:rFonts w:asciiTheme="minorHAnsi" w:eastAsiaTheme="minorEastAsia" w:hAnsiTheme="minorHAnsi" w:cstheme="minorBidi"/>
          <w:b w:val="0"/>
          <w:caps w:val="0"/>
          <w:szCs w:val="22"/>
          <w:lang w:val="de-DE" w:eastAsia="de-DE"/>
        </w:rPr>
      </w:pPr>
      <w:r>
        <w:fldChar w:fldCharType="begin"/>
      </w:r>
      <w:r>
        <w:instrText xml:space="preserve"> TOC \o "1-3" \h \z \u </w:instrText>
      </w:r>
      <w:r>
        <w:fldChar w:fldCharType="separate"/>
      </w:r>
      <w:hyperlink w:anchor="_Toc533160543" w:history="1">
        <w:r w:rsidR="00980311" w:rsidRPr="0034531F">
          <w:rPr>
            <w:rStyle w:val="Hyperlink"/>
          </w:rPr>
          <w:t>DIPLOMARBEIT DOKUMENTATION</w:t>
        </w:r>
        <w:r w:rsidR="00980311">
          <w:rPr>
            <w:webHidden/>
          </w:rPr>
          <w:tab/>
        </w:r>
        <w:r w:rsidR="00980311">
          <w:rPr>
            <w:webHidden/>
          </w:rPr>
          <w:fldChar w:fldCharType="begin"/>
        </w:r>
        <w:r w:rsidR="00980311">
          <w:rPr>
            <w:webHidden/>
          </w:rPr>
          <w:instrText xml:space="preserve"> PAGEREF _Toc533160543 \h </w:instrText>
        </w:r>
        <w:r w:rsidR="00980311">
          <w:rPr>
            <w:webHidden/>
          </w:rPr>
        </w:r>
        <w:r w:rsidR="00980311">
          <w:rPr>
            <w:webHidden/>
          </w:rPr>
          <w:fldChar w:fldCharType="separate"/>
        </w:r>
        <w:r w:rsidR="00980311">
          <w:rPr>
            <w:webHidden/>
          </w:rPr>
          <w:t>4</w:t>
        </w:r>
        <w:r w:rsidR="00980311">
          <w:rPr>
            <w:webHidden/>
          </w:rPr>
          <w:fldChar w:fldCharType="end"/>
        </w:r>
      </w:hyperlink>
    </w:p>
    <w:p w14:paraId="50F66090" w14:textId="1F118A89" w:rsidR="00980311" w:rsidRDefault="00D0559C">
      <w:pPr>
        <w:pStyle w:val="Verzeichnis1"/>
        <w:rPr>
          <w:rFonts w:asciiTheme="minorHAnsi" w:eastAsiaTheme="minorEastAsia" w:hAnsiTheme="minorHAnsi" w:cstheme="minorBidi"/>
          <w:b w:val="0"/>
          <w:caps w:val="0"/>
          <w:szCs w:val="22"/>
          <w:lang w:val="de-DE" w:eastAsia="de-DE"/>
        </w:rPr>
      </w:pPr>
      <w:hyperlink w:anchor="_Toc533160544" w:history="1">
        <w:r w:rsidR="00980311" w:rsidRPr="0034531F">
          <w:rPr>
            <w:rStyle w:val="Hyperlink"/>
          </w:rPr>
          <w:t>DIPLOMA THESIS DOCUMENTATION</w:t>
        </w:r>
        <w:r w:rsidR="00980311">
          <w:rPr>
            <w:webHidden/>
          </w:rPr>
          <w:tab/>
        </w:r>
        <w:r w:rsidR="00980311">
          <w:rPr>
            <w:webHidden/>
          </w:rPr>
          <w:fldChar w:fldCharType="begin"/>
        </w:r>
        <w:r w:rsidR="00980311">
          <w:rPr>
            <w:webHidden/>
          </w:rPr>
          <w:instrText xml:space="preserve"> PAGEREF _Toc533160544 \h </w:instrText>
        </w:r>
        <w:r w:rsidR="00980311">
          <w:rPr>
            <w:webHidden/>
          </w:rPr>
        </w:r>
        <w:r w:rsidR="00980311">
          <w:rPr>
            <w:webHidden/>
          </w:rPr>
          <w:fldChar w:fldCharType="separate"/>
        </w:r>
        <w:r w:rsidR="00980311">
          <w:rPr>
            <w:webHidden/>
          </w:rPr>
          <w:t>6</w:t>
        </w:r>
        <w:r w:rsidR="00980311">
          <w:rPr>
            <w:webHidden/>
          </w:rPr>
          <w:fldChar w:fldCharType="end"/>
        </w:r>
      </w:hyperlink>
    </w:p>
    <w:p w14:paraId="16E3434A" w14:textId="17B5EDAC" w:rsidR="00980311" w:rsidRDefault="00D0559C">
      <w:pPr>
        <w:pStyle w:val="Verzeichnis1"/>
        <w:rPr>
          <w:rFonts w:asciiTheme="minorHAnsi" w:eastAsiaTheme="minorEastAsia" w:hAnsiTheme="minorHAnsi" w:cstheme="minorBidi"/>
          <w:b w:val="0"/>
          <w:caps w:val="0"/>
          <w:szCs w:val="22"/>
          <w:lang w:val="de-DE" w:eastAsia="de-DE"/>
        </w:rPr>
      </w:pPr>
      <w:hyperlink w:anchor="_Toc533160545" w:history="1">
        <w:r w:rsidR="00980311" w:rsidRPr="0034531F">
          <w:rPr>
            <w:rStyle w:val="Hyperlink"/>
          </w:rPr>
          <w:t>Zusammenfassung</w:t>
        </w:r>
        <w:r w:rsidR="00980311">
          <w:rPr>
            <w:webHidden/>
          </w:rPr>
          <w:tab/>
        </w:r>
        <w:r w:rsidR="00980311">
          <w:rPr>
            <w:webHidden/>
          </w:rPr>
          <w:fldChar w:fldCharType="begin"/>
        </w:r>
        <w:r w:rsidR="00980311">
          <w:rPr>
            <w:webHidden/>
          </w:rPr>
          <w:instrText xml:space="preserve"> PAGEREF _Toc533160545 \h </w:instrText>
        </w:r>
        <w:r w:rsidR="00980311">
          <w:rPr>
            <w:webHidden/>
          </w:rPr>
        </w:r>
        <w:r w:rsidR="00980311">
          <w:rPr>
            <w:webHidden/>
          </w:rPr>
          <w:fldChar w:fldCharType="separate"/>
        </w:r>
        <w:r w:rsidR="00980311">
          <w:rPr>
            <w:webHidden/>
          </w:rPr>
          <w:t>8</w:t>
        </w:r>
        <w:r w:rsidR="00980311">
          <w:rPr>
            <w:webHidden/>
          </w:rPr>
          <w:fldChar w:fldCharType="end"/>
        </w:r>
      </w:hyperlink>
    </w:p>
    <w:p w14:paraId="27993298" w14:textId="734668F9" w:rsidR="00980311" w:rsidRDefault="00D0559C">
      <w:pPr>
        <w:pStyle w:val="Verzeichnis1"/>
        <w:rPr>
          <w:rFonts w:asciiTheme="minorHAnsi" w:eastAsiaTheme="minorEastAsia" w:hAnsiTheme="minorHAnsi" w:cstheme="minorBidi"/>
          <w:b w:val="0"/>
          <w:caps w:val="0"/>
          <w:szCs w:val="22"/>
          <w:lang w:val="de-DE" w:eastAsia="de-DE"/>
        </w:rPr>
      </w:pPr>
      <w:hyperlink w:anchor="_Toc533160546" w:history="1">
        <w:r w:rsidR="00980311" w:rsidRPr="0034531F">
          <w:rPr>
            <w:rStyle w:val="Hyperlink"/>
          </w:rPr>
          <w:t>Abstract</w:t>
        </w:r>
        <w:r w:rsidR="00980311">
          <w:rPr>
            <w:webHidden/>
          </w:rPr>
          <w:tab/>
        </w:r>
        <w:r w:rsidR="00980311">
          <w:rPr>
            <w:webHidden/>
          </w:rPr>
          <w:fldChar w:fldCharType="begin"/>
        </w:r>
        <w:r w:rsidR="00980311">
          <w:rPr>
            <w:webHidden/>
          </w:rPr>
          <w:instrText xml:space="preserve"> PAGEREF _Toc533160546 \h </w:instrText>
        </w:r>
        <w:r w:rsidR="00980311">
          <w:rPr>
            <w:webHidden/>
          </w:rPr>
        </w:r>
        <w:r w:rsidR="00980311">
          <w:rPr>
            <w:webHidden/>
          </w:rPr>
          <w:fldChar w:fldCharType="separate"/>
        </w:r>
        <w:r w:rsidR="00980311">
          <w:rPr>
            <w:webHidden/>
          </w:rPr>
          <w:t>9</w:t>
        </w:r>
        <w:r w:rsidR="00980311">
          <w:rPr>
            <w:webHidden/>
          </w:rPr>
          <w:fldChar w:fldCharType="end"/>
        </w:r>
      </w:hyperlink>
    </w:p>
    <w:p w14:paraId="3B36BA59" w14:textId="5D9B8AFB" w:rsidR="00980311" w:rsidRDefault="00D0559C">
      <w:pPr>
        <w:pStyle w:val="Verzeichnis1"/>
        <w:rPr>
          <w:rFonts w:asciiTheme="minorHAnsi" w:eastAsiaTheme="minorEastAsia" w:hAnsiTheme="minorHAnsi" w:cstheme="minorBidi"/>
          <w:b w:val="0"/>
          <w:caps w:val="0"/>
          <w:szCs w:val="22"/>
          <w:lang w:val="de-DE" w:eastAsia="de-DE"/>
        </w:rPr>
      </w:pPr>
      <w:hyperlink w:anchor="_Toc533160547" w:history="1">
        <w:r w:rsidR="00980311" w:rsidRPr="0034531F">
          <w:rPr>
            <w:rStyle w:val="Hyperlink"/>
          </w:rPr>
          <w:t>PLANUNGSGrundlagen</w:t>
        </w:r>
        <w:r w:rsidR="00980311">
          <w:rPr>
            <w:webHidden/>
          </w:rPr>
          <w:tab/>
        </w:r>
        <w:r w:rsidR="00980311">
          <w:rPr>
            <w:webHidden/>
          </w:rPr>
          <w:fldChar w:fldCharType="begin"/>
        </w:r>
        <w:r w:rsidR="00980311">
          <w:rPr>
            <w:webHidden/>
          </w:rPr>
          <w:instrText xml:space="preserve"> PAGEREF _Toc533160547 \h </w:instrText>
        </w:r>
        <w:r w:rsidR="00980311">
          <w:rPr>
            <w:webHidden/>
          </w:rPr>
        </w:r>
        <w:r w:rsidR="00980311">
          <w:rPr>
            <w:webHidden/>
          </w:rPr>
          <w:fldChar w:fldCharType="separate"/>
        </w:r>
        <w:r w:rsidR="00980311">
          <w:rPr>
            <w:webHidden/>
          </w:rPr>
          <w:t>10</w:t>
        </w:r>
        <w:r w:rsidR="00980311">
          <w:rPr>
            <w:webHidden/>
          </w:rPr>
          <w:fldChar w:fldCharType="end"/>
        </w:r>
      </w:hyperlink>
    </w:p>
    <w:p w14:paraId="3D97CCF6" w14:textId="4644D434" w:rsidR="00980311" w:rsidRDefault="00D0559C">
      <w:pPr>
        <w:pStyle w:val="Verzeichnis1"/>
        <w:rPr>
          <w:rFonts w:asciiTheme="minorHAnsi" w:eastAsiaTheme="minorEastAsia" w:hAnsiTheme="minorHAnsi" w:cstheme="minorBidi"/>
          <w:b w:val="0"/>
          <w:caps w:val="0"/>
          <w:szCs w:val="22"/>
          <w:lang w:val="de-DE" w:eastAsia="de-DE"/>
        </w:rPr>
      </w:pPr>
      <w:hyperlink w:anchor="_Toc533160548" w:history="1">
        <w:r w:rsidR="00980311" w:rsidRPr="0034531F">
          <w:rPr>
            <w:rStyle w:val="Hyperlink"/>
          </w:rPr>
          <w:t>PFLICHTENHEFT</w:t>
        </w:r>
        <w:r w:rsidR="00980311">
          <w:rPr>
            <w:webHidden/>
          </w:rPr>
          <w:tab/>
        </w:r>
        <w:r w:rsidR="00980311">
          <w:rPr>
            <w:webHidden/>
          </w:rPr>
          <w:fldChar w:fldCharType="begin"/>
        </w:r>
        <w:r w:rsidR="00980311">
          <w:rPr>
            <w:webHidden/>
          </w:rPr>
          <w:instrText xml:space="preserve"> PAGEREF _Toc533160548 \h </w:instrText>
        </w:r>
        <w:r w:rsidR="00980311">
          <w:rPr>
            <w:webHidden/>
          </w:rPr>
        </w:r>
        <w:r w:rsidR="00980311">
          <w:rPr>
            <w:webHidden/>
          </w:rPr>
          <w:fldChar w:fldCharType="separate"/>
        </w:r>
        <w:r w:rsidR="00980311">
          <w:rPr>
            <w:webHidden/>
          </w:rPr>
          <w:t>11</w:t>
        </w:r>
        <w:r w:rsidR="00980311">
          <w:rPr>
            <w:webHidden/>
          </w:rPr>
          <w:fldChar w:fldCharType="end"/>
        </w:r>
      </w:hyperlink>
    </w:p>
    <w:p w14:paraId="039ED10A" w14:textId="1C2AEAE7" w:rsidR="00980311" w:rsidRDefault="00D0559C">
      <w:pPr>
        <w:pStyle w:val="Verzeichnis1"/>
        <w:rPr>
          <w:rFonts w:asciiTheme="minorHAnsi" w:eastAsiaTheme="minorEastAsia" w:hAnsiTheme="minorHAnsi" w:cstheme="minorBidi"/>
          <w:b w:val="0"/>
          <w:caps w:val="0"/>
          <w:szCs w:val="22"/>
          <w:lang w:val="de-DE" w:eastAsia="de-DE"/>
        </w:rPr>
      </w:pPr>
      <w:hyperlink w:anchor="_Toc533160549" w:history="1">
        <w:r w:rsidR="00980311" w:rsidRPr="0034531F">
          <w:rPr>
            <w:rStyle w:val="Hyperlink"/>
          </w:rPr>
          <w:t>Tätigkeiten</w:t>
        </w:r>
        <w:r w:rsidR="00980311">
          <w:rPr>
            <w:webHidden/>
          </w:rPr>
          <w:tab/>
        </w:r>
        <w:r w:rsidR="00980311">
          <w:rPr>
            <w:webHidden/>
          </w:rPr>
          <w:fldChar w:fldCharType="begin"/>
        </w:r>
        <w:r w:rsidR="00980311">
          <w:rPr>
            <w:webHidden/>
          </w:rPr>
          <w:instrText xml:space="preserve"> PAGEREF _Toc533160549 \h </w:instrText>
        </w:r>
        <w:r w:rsidR="00980311">
          <w:rPr>
            <w:webHidden/>
          </w:rPr>
        </w:r>
        <w:r w:rsidR="00980311">
          <w:rPr>
            <w:webHidden/>
          </w:rPr>
          <w:fldChar w:fldCharType="separate"/>
        </w:r>
        <w:r w:rsidR="00980311">
          <w:rPr>
            <w:webHidden/>
          </w:rPr>
          <w:t>12</w:t>
        </w:r>
        <w:r w:rsidR="00980311">
          <w:rPr>
            <w:webHidden/>
          </w:rPr>
          <w:fldChar w:fldCharType="end"/>
        </w:r>
      </w:hyperlink>
    </w:p>
    <w:p w14:paraId="7EC60DAC" w14:textId="0DA2BB1E" w:rsidR="00980311" w:rsidRDefault="00D0559C">
      <w:pPr>
        <w:pStyle w:val="Verzeichnis1"/>
        <w:tabs>
          <w:tab w:val="left" w:pos="442"/>
        </w:tabs>
        <w:rPr>
          <w:rFonts w:asciiTheme="minorHAnsi" w:eastAsiaTheme="minorEastAsia" w:hAnsiTheme="minorHAnsi" w:cstheme="minorBidi"/>
          <w:b w:val="0"/>
          <w:caps w:val="0"/>
          <w:szCs w:val="22"/>
          <w:lang w:val="de-DE" w:eastAsia="de-DE"/>
        </w:rPr>
      </w:pPr>
      <w:hyperlink w:anchor="_Toc533160550" w:history="1">
        <w:r w:rsidR="00980311" w:rsidRPr="0034531F">
          <w:rPr>
            <w:rStyle w:val="Hyperlink"/>
          </w:rPr>
          <w:t>1</w:t>
        </w:r>
        <w:r w:rsidR="00980311">
          <w:rPr>
            <w:rFonts w:asciiTheme="minorHAnsi" w:eastAsiaTheme="minorEastAsia" w:hAnsiTheme="minorHAnsi" w:cstheme="minorBidi"/>
            <w:b w:val="0"/>
            <w:caps w:val="0"/>
            <w:szCs w:val="22"/>
            <w:lang w:val="de-DE" w:eastAsia="de-DE"/>
          </w:rPr>
          <w:tab/>
        </w:r>
        <w:r w:rsidR="00980311" w:rsidRPr="0034531F">
          <w:rPr>
            <w:rStyle w:val="Hyperlink"/>
          </w:rPr>
          <w:t>DANKESWORTE</w:t>
        </w:r>
        <w:r w:rsidR="00980311">
          <w:rPr>
            <w:webHidden/>
          </w:rPr>
          <w:tab/>
        </w:r>
        <w:r w:rsidR="00980311">
          <w:rPr>
            <w:webHidden/>
          </w:rPr>
          <w:fldChar w:fldCharType="begin"/>
        </w:r>
        <w:r w:rsidR="00980311">
          <w:rPr>
            <w:webHidden/>
          </w:rPr>
          <w:instrText xml:space="preserve"> PAGEREF _Toc533160550 \h </w:instrText>
        </w:r>
        <w:r w:rsidR="00980311">
          <w:rPr>
            <w:webHidden/>
          </w:rPr>
        </w:r>
        <w:r w:rsidR="00980311">
          <w:rPr>
            <w:webHidden/>
          </w:rPr>
          <w:fldChar w:fldCharType="separate"/>
        </w:r>
        <w:r w:rsidR="00980311">
          <w:rPr>
            <w:webHidden/>
          </w:rPr>
          <w:t>13</w:t>
        </w:r>
        <w:r w:rsidR="00980311">
          <w:rPr>
            <w:webHidden/>
          </w:rPr>
          <w:fldChar w:fldCharType="end"/>
        </w:r>
      </w:hyperlink>
    </w:p>
    <w:p w14:paraId="0F0783A9" w14:textId="00BC38EB" w:rsidR="00980311" w:rsidRDefault="00D0559C">
      <w:pPr>
        <w:pStyle w:val="Verzeichnis1"/>
        <w:tabs>
          <w:tab w:val="left" w:pos="442"/>
        </w:tabs>
        <w:rPr>
          <w:rFonts w:asciiTheme="minorHAnsi" w:eastAsiaTheme="minorEastAsia" w:hAnsiTheme="minorHAnsi" w:cstheme="minorBidi"/>
          <w:b w:val="0"/>
          <w:caps w:val="0"/>
          <w:szCs w:val="22"/>
          <w:lang w:val="de-DE" w:eastAsia="de-DE"/>
        </w:rPr>
      </w:pPr>
      <w:hyperlink w:anchor="_Toc533160551" w:history="1">
        <w:r w:rsidR="00980311" w:rsidRPr="0034531F">
          <w:rPr>
            <w:rStyle w:val="Hyperlink"/>
          </w:rPr>
          <w:t>2</w:t>
        </w:r>
        <w:r w:rsidR="00980311">
          <w:rPr>
            <w:rFonts w:asciiTheme="minorHAnsi" w:eastAsiaTheme="minorEastAsia" w:hAnsiTheme="minorHAnsi" w:cstheme="minorBidi"/>
            <w:b w:val="0"/>
            <w:caps w:val="0"/>
            <w:szCs w:val="22"/>
            <w:lang w:val="de-DE" w:eastAsia="de-DE"/>
          </w:rPr>
          <w:tab/>
        </w:r>
        <w:r w:rsidR="00980311" w:rsidRPr="0034531F">
          <w:rPr>
            <w:rStyle w:val="Hyperlink"/>
          </w:rPr>
          <w:t>abbildungsverzeichnis</w:t>
        </w:r>
        <w:r w:rsidR="00980311">
          <w:rPr>
            <w:webHidden/>
          </w:rPr>
          <w:tab/>
        </w:r>
        <w:r w:rsidR="00980311">
          <w:rPr>
            <w:webHidden/>
          </w:rPr>
          <w:fldChar w:fldCharType="begin"/>
        </w:r>
        <w:r w:rsidR="00980311">
          <w:rPr>
            <w:webHidden/>
          </w:rPr>
          <w:instrText xml:space="preserve"> PAGEREF _Toc533160551 \h </w:instrText>
        </w:r>
        <w:r w:rsidR="00980311">
          <w:rPr>
            <w:webHidden/>
          </w:rPr>
        </w:r>
        <w:r w:rsidR="00980311">
          <w:rPr>
            <w:webHidden/>
          </w:rPr>
          <w:fldChar w:fldCharType="separate"/>
        </w:r>
        <w:r w:rsidR="00980311">
          <w:rPr>
            <w:webHidden/>
          </w:rPr>
          <w:t>14</w:t>
        </w:r>
        <w:r w:rsidR="00980311">
          <w:rPr>
            <w:webHidden/>
          </w:rPr>
          <w:fldChar w:fldCharType="end"/>
        </w:r>
      </w:hyperlink>
    </w:p>
    <w:p w14:paraId="2E52ADC2" w14:textId="3E49B6F4" w:rsidR="00980311" w:rsidRDefault="00D0559C">
      <w:pPr>
        <w:pStyle w:val="Verzeichnis1"/>
        <w:tabs>
          <w:tab w:val="left" w:pos="442"/>
        </w:tabs>
        <w:rPr>
          <w:rFonts w:asciiTheme="minorHAnsi" w:eastAsiaTheme="minorEastAsia" w:hAnsiTheme="minorHAnsi" w:cstheme="minorBidi"/>
          <w:b w:val="0"/>
          <w:caps w:val="0"/>
          <w:szCs w:val="22"/>
          <w:lang w:val="de-DE" w:eastAsia="de-DE"/>
        </w:rPr>
      </w:pPr>
      <w:hyperlink w:anchor="_Toc533160552" w:history="1">
        <w:r w:rsidR="00980311" w:rsidRPr="0034531F">
          <w:rPr>
            <w:rStyle w:val="Hyperlink"/>
          </w:rPr>
          <w:t>3</w:t>
        </w:r>
        <w:r w:rsidR="00980311">
          <w:rPr>
            <w:rFonts w:asciiTheme="minorHAnsi" w:eastAsiaTheme="minorEastAsia" w:hAnsiTheme="minorHAnsi" w:cstheme="minorBidi"/>
            <w:b w:val="0"/>
            <w:caps w:val="0"/>
            <w:szCs w:val="22"/>
            <w:lang w:val="de-DE" w:eastAsia="de-DE"/>
          </w:rPr>
          <w:tab/>
        </w:r>
        <w:r w:rsidR="00980311" w:rsidRPr="0034531F">
          <w:rPr>
            <w:rStyle w:val="Hyperlink"/>
          </w:rPr>
          <w:t>Literaturverzeichnis</w:t>
        </w:r>
        <w:r w:rsidR="00980311">
          <w:rPr>
            <w:webHidden/>
          </w:rPr>
          <w:tab/>
        </w:r>
        <w:r w:rsidR="00980311">
          <w:rPr>
            <w:webHidden/>
          </w:rPr>
          <w:fldChar w:fldCharType="begin"/>
        </w:r>
        <w:r w:rsidR="00980311">
          <w:rPr>
            <w:webHidden/>
          </w:rPr>
          <w:instrText xml:space="preserve"> PAGEREF _Toc533160552 \h </w:instrText>
        </w:r>
        <w:r w:rsidR="00980311">
          <w:rPr>
            <w:webHidden/>
          </w:rPr>
        </w:r>
        <w:r w:rsidR="00980311">
          <w:rPr>
            <w:webHidden/>
          </w:rPr>
          <w:fldChar w:fldCharType="separate"/>
        </w:r>
        <w:r w:rsidR="00980311">
          <w:rPr>
            <w:webHidden/>
          </w:rPr>
          <w:t>16</w:t>
        </w:r>
        <w:r w:rsidR="00980311">
          <w:rPr>
            <w:webHidden/>
          </w:rPr>
          <w:fldChar w:fldCharType="end"/>
        </w:r>
      </w:hyperlink>
    </w:p>
    <w:p w14:paraId="34E0AA44" w14:textId="6D0F856B" w:rsidR="00980311" w:rsidRDefault="00D0559C">
      <w:pPr>
        <w:pStyle w:val="Verzeichnis1"/>
        <w:tabs>
          <w:tab w:val="left" w:pos="442"/>
        </w:tabs>
        <w:rPr>
          <w:rFonts w:asciiTheme="minorHAnsi" w:eastAsiaTheme="minorEastAsia" w:hAnsiTheme="minorHAnsi" w:cstheme="minorBidi"/>
          <w:b w:val="0"/>
          <w:caps w:val="0"/>
          <w:szCs w:val="22"/>
          <w:lang w:val="de-DE" w:eastAsia="de-DE"/>
        </w:rPr>
      </w:pPr>
      <w:hyperlink w:anchor="_Toc533160553" w:history="1">
        <w:r w:rsidR="00980311" w:rsidRPr="0034531F">
          <w:rPr>
            <w:rStyle w:val="Hyperlink"/>
          </w:rPr>
          <w:t>4</w:t>
        </w:r>
        <w:r w:rsidR="00980311">
          <w:rPr>
            <w:rFonts w:asciiTheme="minorHAnsi" w:eastAsiaTheme="minorEastAsia" w:hAnsiTheme="minorHAnsi" w:cstheme="minorBidi"/>
            <w:b w:val="0"/>
            <w:caps w:val="0"/>
            <w:szCs w:val="22"/>
            <w:lang w:val="de-DE" w:eastAsia="de-DE"/>
          </w:rPr>
          <w:tab/>
        </w:r>
        <w:r w:rsidR="00980311" w:rsidRPr="0034531F">
          <w:rPr>
            <w:rStyle w:val="Hyperlink"/>
          </w:rPr>
          <w:t>Fortschrittsbericht</w:t>
        </w:r>
        <w:r w:rsidR="00980311">
          <w:rPr>
            <w:webHidden/>
          </w:rPr>
          <w:tab/>
        </w:r>
        <w:r w:rsidR="00980311">
          <w:rPr>
            <w:webHidden/>
          </w:rPr>
          <w:fldChar w:fldCharType="begin"/>
        </w:r>
        <w:r w:rsidR="00980311">
          <w:rPr>
            <w:webHidden/>
          </w:rPr>
          <w:instrText xml:space="preserve"> PAGEREF _Toc533160553 \h </w:instrText>
        </w:r>
        <w:r w:rsidR="00980311">
          <w:rPr>
            <w:webHidden/>
          </w:rPr>
        </w:r>
        <w:r w:rsidR="00980311">
          <w:rPr>
            <w:webHidden/>
          </w:rPr>
          <w:fldChar w:fldCharType="separate"/>
        </w:r>
        <w:r w:rsidR="00980311">
          <w:rPr>
            <w:webHidden/>
          </w:rPr>
          <w:t>17</w:t>
        </w:r>
        <w:r w:rsidR="00980311">
          <w:rPr>
            <w:webHidden/>
          </w:rPr>
          <w:fldChar w:fldCharType="end"/>
        </w:r>
      </w:hyperlink>
    </w:p>
    <w:p w14:paraId="29F0D4C9" w14:textId="1B8E8EDD" w:rsidR="00980311" w:rsidRDefault="00D0559C">
      <w:pPr>
        <w:pStyle w:val="Verzeichnis1"/>
        <w:tabs>
          <w:tab w:val="left" w:pos="442"/>
        </w:tabs>
        <w:rPr>
          <w:rFonts w:asciiTheme="minorHAnsi" w:eastAsiaTheme="minorEastAsia" w:hAnsiTheme="minorHAnsi" w:cstheme="minorBidi"/>
          <w:b w:val="0"/>
          <w:caps w:val="0"/>
          <w:szCs w:val="22"/>
          <w:lang w:val="de-DE" w:eastAsia="de-DE"/>
        </w:rPr>
      </w:pPr>
      <w:hyperlink w:anchor="_Toc533160554" w:history="1">
        <w:r w:rsidR="00980311" w:rsidRPr="0034531F">
          <w:rPr>
            <w:rStyle w:val="Hyperlink"/>
          </w:rPr>
          <w:t>5</w:t>
        </w:r>
        <w:r w:rsidR="00980311">
          <w:rPr>
            <w:rFonts w:asciiTheme="minorHAnsi" w:eastAsiaTheme="minorEastAsia" w:hAnsiTheme="minorHAnsi" w:cstheme="minorBidi"/>
            <w:b w:val="0"/>
            <w:caps w:val="0"/>
            <w:szCs w:val="22"/>
            <w:lang w:val="de-DE" w:eastAsia="de-DE"/>
          </w:rPr>
          <w:tab/>
        </w:r>
        <w:r w:rsidR="00980311" w:rsidRPr="0034531F">
          <w:rPr>
            <w:rStyle w:val="Hyperlink"/>
          </w:rPr>
          <w:t>ANHANG</w:t>
        </w:r>
        <w:r w:rsidR="00980311">
          <w:rPr>
            <w:webHidden/>
          </w:rPr>
          <w:tab/>
        </w:r>
        <w:r w:rsidR="00980311">
          <w:rPr>
            <w:webHidden/>
          </w:rPr>
          <w:fldChar w:fldCharType="begin"/>
        </w:r>
        <w:r w:rsidR="00980311">
          <w:rPr>
            <w:webHidden/>
          </w:rPr>
          <w:instrText xml:space="preserve"> PAGEREF _Toc533160554 \h </w:instrText>
        </w:r>
        <w:r w:rsidR="00980311">
          <w:rPr>
            <w:webHidden/>
          </w:rPr>
        </w:r>
        <w:r w:rsidR="00980311">
          <w:rPr>
            <w:webHidden/>
          </w:rPr>
          <w:fldChar w:fldCharType="separate"/>
        </w:r>
        <w:r w:rsidR="00980311">
          <w:rPr>
            <w:webHidden/>
          </w:rPr>
          <w:t>18</w:t>
        </w:r>
        <w:r w:rsidR="00980311">
          <w:rPr>
            <w:webHidden/>
          </w:rPr>
          <w:fldChar w:fldCharType="end"/>
        </w:r>
      </w:hyperlink>
    </w:p>
    <w:p w14:paraId="171FF3F2" w14:textId="6FA7C2B6" w:rsidR="00980311" w:rsidRDefault="00D0559C">
      <w:pPr>
        <w:pStyle w:val="Verzeichnis1"/>
        <w:rPr>
          <w:rFonts w:asciiTheme="minorHAnsi" w:eastAsiaTheme="minorEastAsia" w:hAnsiTheme="minorHAnsi" w:cstheme="minorBidi"/>
          <w:b w:val="0"/>
          <w:caps w:val="0"/>
          <w:szCs w:val="22"/>
          <w:lang w:val="de-DE" w:eastAsia="de-DE"/>
        </w:rPr>
      </w:pPr>
      <w:hyperlink w:anchor="_Toc533160555" w:history="1">
        <w:r w:rsidR="00980311" w:rsidRPr="0034531F">
          <w:rPr>
            <w:rStyle w:val="Hyperlink"/>
          </w:rPr>
          <w:t>Anhang</w:t>
        </w:r>
        <w:r w:rsidR="00980311">
          <w:rPr>
            <w:webHidden/>
          </w:rPr>
          <w:tab/>
        </w:r>
        <w:r w:rsidR="00980311">
          <w:rPr>
            <w:webHidden/>
          </w:rPr>
          <w:fldChar w:fldCharType="begin"/>
        </w:r>
        <w:r w:rsidR="00980311">
          <w:rPr>
            <w:webHidden/>
          </w:rPr>
          <w:instrText xml:space="preserve"> PAGEREF _Toc533160555 \h </w:instrText>
        </w:r>
        <w:r w:rsidR="00980311">
          <w:rPr>
            <w:webHidden/>
          </w:rPr>
        </w:r>
        <w:r w:rsidR="00980311">
          <w:rPr>
            <w:webHidden/>
          </w:rPr>
          <w:fldChar w:fldCharType="separate"/>
        </w:r>
        <w:r w:rsidR="00980311">
          <w:rPr>
            <w:webHidden/>
          </w:rPr>
          <w:t>20</w:t>
        </w:r>
        <w:r w:rsidR="00980311">
          <w:rPr>
            <w:webHidden/>
          </w:rPr>
          <w:fldChar w:fldCharType="end"/>
        </w:r>
      </w:hyperlink>
    </w:p>
    <w:p w14:paraId="3FDE44FC" w14:textId="716AE7D2" w:rsidR="00980311" w:rsidRDefault="00D0559C">
      <w:pPr>
        <w:pStyle w:val="Verzeichnis1"/>
        <w:rPr>
          <w:rFonts w:asciiTheme="minorHAnsi" w:eastAsiaTheme="minorEastAsia" w:hAnsiTheme="minorHAnsi" w:cstheme="minorBidi"/>
          <w:b w:val="0"/>
          <w:caps w:val="0"/>
          <w:szCs w:val="22"/>
          <w:lang w:val="de-DE" w:eastAsia="de-DE"/>
        </w:rPr>
      </w:pPr>
      <w:hyperlink w:anchor="_Toc533160556" w:history="1">
        <w:r w:rsidR="00980311" w:rsidRPr="0034531F">
          <w:rPr>
            <w:rStyle w:val="Hyperlink"/>
          </w:rPr>
          <w:t>Gruppenprotokoll</w:t>
        </w:r>
        <w:r w:rsidR="00980311">
          <w:rPr>
            <w:webHidden/>
          </w:rPr>
          <w:tab/>
        </w:r>
        <w:r w:rsidR="00980311">
          <w:rPr>
            <w:webHidden/>
          </w:rPr>
          <w:fldChar w:fldCharType="begin"/>
        </w:r>
        <w:r w:rsidR="00980311">
          <w:rPr>
            <w:webHidden/>
          </w:rPr>
          <w:instrText xml:space="preserve"> PAGEREF _Toc533160556 \h </w:instrText>
        </w:r>
        <w:r w:rsidR="00980311">
          <w:rPr>
            <w:webHidden/>
          </w:rPr>
        </w:r>
        <w:r w:rsidR="00980311">
          <w:rPr>
            <w:webHidden/>
          </w:rPr>
          <w:fldChar w:fldCharType="separate"/>
        </w:r>
        <w:r w:rsidR="00980311">
          <w:rPr>
            <w:webHidden/>
          </w:rPr>
          <w:t>21</w:t>
        </w:r>
        <w:r w:rsidR="00980311">
          <w:rPr>
            <w:webHidden/>
          </w:rPr>
          <w:fldChar w:fldCharType="end"/>
        </w:r>
      </w:hyperlink>
    </w:p>
    <w:p w14:paraId="4D09489E" w14:textId="4C1310A1" w:rsidR="00980311" w:rsidRDefault="00D0559C">
      <w:pPr>
        <w:pStyle w:val="Verzeichnis1"/>
        <w:rPr>
          <w:rFonts w:asciiTheme="minorHAnsi" w:eastAsiaTheme="minorEastAsia" w:hAnsiTheme="minorHAnsi" w:cstheme="minorBidi"/>
          <w:b w:val="0"/>
          <w:caps w:val="0"/>
          <w:szCs w:val="22"/>
          <w:lang w:val="de-DE" w:eastAsia="de-DE"/>
        </w:rPr>
      </w:pPr>
      <w:hyperlink w:anchor="_Toc533160557" w:history="1">
        <w:r w:rsidR="00980311" w:rsidRPr="0034531F">
          <w:rPr>
            <w:rStyle w:val="Hyperlink"/>
          </w:rPr>
          <w:t>PROJEKTSTRUKTURPLAN</w:t>
        </w:r>
        <w:r w:rsidR="00980311">
          <w:rPr>
            <w:webHidden/>
          </w:rPr>
          <w:tab/>
        </w:r>
        <w:r w:rsidR="00980311">
          <w:rPr>
            <w:webHidden/>
          </w:rPr>
          <w:fldChar w:fldCharType="begin"/>
        </w:r>
        <w:r w:rsidR="00980311">
          <w:rPr>
            <w:webHidden/>
          </w:rPr>
          <w:instrText xml:space="preserve"> PAGEREF _Toc533160557 \h </w:instrText>
        </w:r>
        <w:r w:rsidR="00980311">
          <w:rPr>
            <w:webHidden/>
          </w:rPr>
        </w:r>
        <w:r w:rsidR="00980311">
          <w:rPr>
            <w:webHidden/>
          </w:rPr>
          <w:fldChar w:fldCharType="separate"/>
        </w:r>
        <w:r w:rsidR="00980311">
          <w:rPr>
            <w:webHidden/>
          </w:rPr>
          <w:t>22</w:t>
        </w:r>
        <w:r w:rsidR="00980311">
          <w:rPr>
            <w:webHidden/>
          </w:rPr>
          <w:fldChar w:fldCharType="end"/>
        </w:r>
      </w:hyperlink>
    </w:p>
    <w:p w14:paraId="7833C3C4" w14:textId="4B40B279" w:rsidR="00980311" w:rsidRDefault="00D0559C">
      <w:pPr>
        <w:pStyle w:val="Verzeichnis1"/>
        <w:rPr>
          <w:rFonts w:asciiTheme="minorHAnsi" w:eastAsiaTheme="minorEastAsia" w:hAnsiTheme="minorHAnsi" w:cstheme="minorBidi"/>
          <w:b w:val="0"/>
          <w:caps w:val="0"/>
          <w:szCs w:val="22"/>
          <w:lang w:val="de-DE" w:eastAsia="de-DE"/>
        </w:rPr>
      </w:pPr>
      <w:hyperlink w:anchor="_Toc533160558" w:history="1">
        <w:r w:rsidR="00980311" w:rsidRPr="0034531F">
          <w:rPr>
            <w:rStyle w:val="Hyperlink"/>
          </w:rPr>
          <w:t>ANMELDUNG</w:t>
        </w:r>
        <w:r w:rsidR="00980311">
          <w:rPr>
            <w:webHidden/>
          </w:rPr>
          <w:tab/>
        </w:r>
        <w:r w:rsidR="00980311">
          <w:rPr>
            <w:webHidden/>
          </w:rPr>
          <w:fldChar w:fldCharType="begin"/>
        </w:r>
        <w:r w:rsidR="00980311">
          <w:rPr>
            <w:webHidden/>
          </w:rPr>
          <w:instrText xml:space="preserve"> PAGEREF _Toc533160558 \h </w:instrText>
        </w:r>
        <w:r w:rsidR="00980311">
          <w:rPr>
            <w:webHidden/>
          </w:rPr>
        </w:r>
        <w:r w:rsidR="00980311">
          <w:rPr>
            <w:webHidden/>
          </w:rPr>
          <w:fldChar w:fldCharType="separate"/>
        </w:r>
        <w:r w:rsidR="00980311">
          <w:rPr>
            <w:webHidden/>
          </w:rPr>
          <w:t>23</w:t>
        </w:r>
        <w:r w:rsidR="00980311">
          <w:rPr>
            <w:webHidden/>
          </w:rPr>
          <w:fldChar w:fldCharType="end"/>
        </w:r>
      </w:hyperlink>
    </w:p>
    <w:p w14:paraId="74EA2565" w14:textId="24D3588C" w:rsidR="00980311" w:rsidRDefault="00D0559C">
      <w:pPr>
        <w:pStyle w:val="Verzeichnis1"/>
        <w:rPr>
          <w:rFonts w:asciiTheme="minorHAnsi" w:eastAsiaTheme="minorEastAsia" w:hAnsiTheme="minorHAnsi" w:cstheme="minorBidi"/>
          <w:b w:val="0"/>
          <w:caps w:val="0"/>
          <w:szCs w:val="22"/>
          <w:lang w:val="de-DE" w:eastAsia="de-DE"/>
        </w:rPr>
      </w:pPr>
      <w:hyperlink w:anchor="_Toc533160559" w:history="1">
        <w:r w:rsidR="00980311" w:rsidRPr="0034531F">
          <w:rPr>
            <w:rStyle w:val="Hyperlink"/>
          </w:rPr>
          <w:t>DVD</w:t>
        </w:r>
        <w:r w:rsidR="00980311">
          <w:rPr>
            <w:webHidden/>
          </w:rPr>
          <w:tab/>
        </w:r>
        <w:r w:rsidR="00980311">
          <w:rPr>
            <w:webHidden/>
          </w:rPr>
          <w:fldChar w:fldCharType="begin"/>
        </w:r>
        <w:r w:rsidR="00980311">
          <w:rPr>
            <w:webHidden/>
          </w:rPr>
          <w:instrText xml:space="preserve"> PAGEREF _Toc533160559 \h </w:instrText>
        </w:r>
        <w:r w:rsidR="00980311">
          <w:rPr>
            <w:webHidden/>
          </w:rPr>
        </w:r>
        <w:r w:rsidR="00980311">
          <w:rPr>
            <w:webHidden/>
          </w:rPr>
          <w:fldChar w:fldCharType="separate"/>
        </w:r>
        <w:r w:rsidR="00980311">
          <w:rPr>
            <w:webHidden/>
          </w:rPr>
          <w:t>24</w:t>
        </w:r>
        <w:r w:rsidR="00980311">
          <w:rPr>
            <w:webHidden/>
          </w:rPr>
          <w:fldChar w:fldCharType="end"/>
        </w:r>
      </w:hyperlink>
    </w:p>
    <w:p w14:paraId="55A982CF" w14:textId="4F1D3F80" w:rsidR="00980311" w:rsidRDefault="00D0559C">
      <w:pPr>
        <w:pStyle w:val="Verzeichnis1"/>
        <w:rPr>
          <w:rFonts w:asciiTheme="minorHAnsi" w:eastAsiaTheme="minorEastAsia" w:hAnsiTheme="minorHAnsi" w:cstheme="minorBidi"/>
          <w:b w:val="0"/>
          <w:caps w:val="0"/>
          <w:szCs w:val="22"/>
          <w:lang w:val="de-DE" w:eastAsia="de-DE"/>
        </w:rPr>
      </w:pPr>
      <w:hyperlink w:anchor="_Toc533160560" w:history="1">
        <w:r w:rsidR="00980311" w:rsidRPr="0034531F">
          <w:rPr>
            <w:rStyle w:val="Hyperlink"/>
          </w:rPr>
          <w:t>AUF DEN NÄCHSTEN SEITEN WIRD DIE HILFREICHE VORLAGE ERKLÄRT:</w:t>
        </w:r>
        <w:r w:rsidR="00980311">
          <w:rPr>
            <w:webHidden/>
          </w:rPr>
          <w:tab/>
        </w:r>
        <w:r w:rsidR="00980311">
          <w:rPr>
            <w:webHidden/>
          </w:rPr>
          <w:fldChar w:fldCharType="begin"/>
        </w:r>
        <w:r w:rsidR="00980311">
          <w:rPr>
            <w:webHidden/>
          </w:rPr>
          <w:instrText xml:space="preserve"> PAGEREF _Toc533160560 \h </w:instrText>
        </w:r>
        <w:r w:rsidR="00980311">
          <w:rPr>
            <w:webHidden/>
          </w:rPr>
        </w:r>
        <w:r w:rsidR="00980311">
          <w:rPr>
            <w:webHidden/>
          </w:rPr>
          <w:fldChar w:fldCharType="separate"/>
        </w:r>
        <w:r w:rsidR="00980311">
          <w:rPr>
            <w:webHidden/>
          </w:rPr>
          <w:t>25</w:t>
        </w:r>
        <w:r w:rsidR="00980311">
          <w:rPr>
            <w:webHidden/>
          </w:rPr>
          <w:fldChar w:fldCharType="end"/>
        </w:r>
      </w:hyperlink>
    </w:p>
    <w:p w14:paraId="630C276C" w14:textId="2995BFA1" w:rsidR="00980311" w:rsidRDefault="00D0559C">
      <w:pPr>
        <w:pStyle w:val="Verzeichnis2"/>
        <w:rPr>
          <w:rFonts w:asciiTheme="minorHAnsi" w:eastAsiaTheme="minorEastAsia" w:hAnsiTheme="minorHAnsi" w:cstheme="minorBidi"/>
          <w:lang w:val="de-DE" w:eastAsia="de-DE"/>
        </w:rPr>
      </w:pPr>
      <w:hyperlink w:anchor="_Toc533160561" w:history="1">
        <w:r w:rsidR="00980311" w:rsidRPr="0034531F">
          <w:rPr>
            <w:rStyle w:val="Hyperlink"/>
          </w:rPr>
          <w:t>Der Umgang mit dem Word-Dokument</w:t>
        </w:r>
        <w:r w:rsidR="00980311">
          <w:rPr>
            <w:webHidden/>
          </w:rPr>
          <w:tab/>
        </w:r>
        <w:r w:rsidR="00980311">
          <w:rPr>
            <w:webHidden/>
          </w:rPr>
          <w:fldChar w:fldCharType="begin"/>
        </w:r>
        <w:r w:rsidR="00980311">
          <w:rPr>
            <w:webHidden/>
          </w:rPr>
          <w:instrText xml:space="preserve"> PAGEREF _Toc533160561 \h </w:instrText>
        </w:r>
        <w:r w:rsidR="00980311">
          <w:rPr>
            <w:webHidden/>
          </w:rPr>
        </w:r>
        <w:r w:rsidR="00980311">
          <w:rPr>
            <w:webHidden/>
          </w:rPr>
          <w:fldChar w:fldCharType="separate"/>
        </w:r>
        <w:r w:rsidR="00980311">
          <w:rPr>
            <w:webHidden/>
          </w:rPr>
          <w:t>25</w:t>
        </w:r>
        <w:r w:rsidR="00980311">
          <w:rPr>
            <w:webHidden/>
          </w:rPr>
          <w:fldChar w:fldCharType="end"/>
        </w:r>
      </w:hyperlink>
    </w:p>
    <w:p w14:paraId="64514D79" w14:textId="51481E9F" w:rsidR="00980311" w:rsidRDefault="00D0559C">
      <w:pPr>
        <w:pStyle w:val="Verzeichnis2"/>
        <w:rPr>
          <w:rFonts w:asciiTheme="minorHAnsi" w:eastAsiaTheme="minorEastAsia" w:hAnsiTheme="minorHAnsi" w:cstheme="minorBidi"/>
          <w:lang w:val="de-DE" w:eastAsia="de-DE"/>
        </w:rPr>
      </w:pPr>
      <w:hyperlink w:anchor="_Toc533160562" w:history="1">
        <w:r w:rsidR="00980311" w:rsidRPr="0034531F">
          <w:rPr>
            <w:rStyle w:val="Hyperlink"/>
          </w:rPr>
          <w:t>Was gleichbleiben muss</w:t>
        </w:r>
        <w:r w:rsidR="00980311">
          <w:rPr>
            <w:webHidden/>
          </w:rPr>
          <w:tab/>
        </w:r>
        <w:r w:rsidR="00980311">
          <w:rPr>
            <w:webHidden/>
          </w:rPr>
          <w:fldChar w:fldCharType="begin"/>
        </w:r>
        <w:r w:rsidR="00980311">
          <w:rPr>
            <w:webHidden/>
          </w:rPr>
          <w:instrText xml:space="preserve"> PAGEREF _Toc533160562 \h </w:instrText>
        </w:r>
        <w:r w:rsidR="00980311">
          <w:rPr>
            <w:webHidden/>
          </w:rPr>
        </w:r>
        <w:r w:rsidR="00980311">
          <w:rPr>
            <w:webHidden/>
          </w:rPr>
          <w:fldChar w:fldCharType="separate"/>
        </w:r>
        <w:r w:rsidR="00980311">
          <w:rPr>
            <w:webHidden/>
          </w:rPr>
          <w:t>26</w:t>
        </w:r>
        <w:r w:rsidR="00980311">
          <w:rPr>
            <w:webHidden/>
          </w:rPr>
          <w:fldChar w:fldCharType="end"/>
        </w:r>
      </w:hyperlink>
    </w:p>
    <w:p w14:paraId="1E1602BC" w14:textId="4553D69D" w:rsidR="00980311" w:rsidRDefault="00D0559C">
      <w:pPr>
        <w:pStyle w:val="Verzeichnis2"/>
        <w:rPr>
          <w:rFonts w:asciiTheme="minorHAnsi" w:eastAsiaTheme="minorEastAsia" w:hAnsiTheme="minorHAnsi" w:cstheme="minorBidi"/>
          <w:lang w:val="de-DE" w:eastAsia="de-DE"/>
        </w:rPr>
      </w:pPr>
      <w:hyperlink w:anchor="_Toc533160563" w:history="1">
        <w:r w:rsidR="00980311" w:rsidRPr="0034531F">
          <w:rPr>
            <w:rStyle w:val="Hyperlink"/>
          </w:rPr>
          <w:t>Abstimmung</w:t>
        </w:r>
        <w:r w:rsidR="00980311">
          <w:rPr>
            <w:webHidden/>
          </w:rPr>
          <w:tab/>
        </w:r>
        <w:r w:rsidR="00980311">
          <w:rPr>
            <w:webHidden/>
          </w:rPr>
          <w:fldChar w:fldCharType="begin"/>
        </w:r>
        <w:r w:rsidR="00980311">
          <w:rPr>
            <w:webHidden/>
          </w:rPr>
          <w:instrText xml:space="preserve"> PAGEREF _Toc533160563 \h </w:instrText>
        </w:r>
        <w:r w:rsidR="00980311">
          <w:rPr>
            <w:webHidden/>
          </w:rPr>
        </w:r>
        <w:r w:rsidR="00980311">
          <w:rPr>
            <w:webHidden/>
          </w:rPr>
          <w:fldChar w:fldCharType="separate"/>
        </w:r>
        <w:r w:rsidR="00980311">
          <w:rPr>
            <w:webHidden/>
          </w:rPr>
          <w:t>27</w:t>
        </w:r>
        <w:r w:rsidR="00980311">
          <w:rPr>
            <w:webHidden/>
          </w:rPr>
          <w:fldChar w:fldCharType="end"/>
        </w:r>
      </w:hyperlink>
    </w:p>
    <w:p w14:paraId="4D73AFBA" w14:textId="3E7ABC7F" w:rsidR="00980311" w:rsidRDefault="00D0559C">
      <w:pPr>
        <w:pStyle w:val="Verzeichnis2"/>
        <w:rPr>
          <w:rFonts w:asciiTheme="minorHAnsi" w:eastAsiaTheme="minorEastAsia" w:hAnsiTheme="minorHAnsi" w:cstheme="minorBidi"/>
          <w:lang w:val="de-DE" w:eastAsia="de-DE"/>
        </w:rPr>
      </w:pPr>
      <w:hyperlink w:anchor="_Toc533160564" w:history="1">
        <w:r w:rsidR="00980311" w:rsidRPr="0034531F">
          <w:rPr>
            <w:rStyle w:val="Hyperlink"/>
          </w:rPr>
          <w:t>Wünsche</w:t>
        </w:r>
        <w:r w:rsidR="00980311">
          <w:rPr>
            <w:webHidden/>
          </w:rPr>
          <w:tab/>
        </w:r>
        <w:r w:rsidR="00980311">
          <w:rPr>
            <w:webHidden/>
          </w:rPr>
          <w:fldChar w:fldCharType="begin"/>
        </w:r>
        <w:r w:rsidR="00980311">
          <w:rPr>
            <w:webHidden/>
          </w:rPr>
          <w:instrText xml:space="preserve"> PAGEREF _Toc533160564 \h </w:instrText>
        </w:r>
        <w:r w:rsidR="00980311">
          <w:rPr>
            <w:webHidden/>
          </w:rPr>
        </w:r>
        <w:r w:rsidR="00980311">
          <w:rPr>
            <w:webHidden/>
          </w:rPr>
          <w:fldChar w:fldCharType="separate"/>
        </w:r>
        <w:r w:rsidR="00980311">
          <w:rPr>
            <w:webHidden/>
          </w:rPr>
          <w:t>27</w:t>
        </w:r>
        <w:r w:rsidR="00980311">
          <w:rPr>
            <w:webHidden/>
          </w:rPr>
          <w:fldChar w:fldCharType="end"/>
        </w:r>
      </w:hyperlink>
    </w:p>
    <w:p w14:paraId="6A294CB5" w14:textId="28A87907" w:rsidR="00980311" w:rsidRDefault="00D0559C">
      <w:pPr>
        <w:pStyle w:val="Verzeichnis2"/>
        <w:rPr>
          <w:rFonts w:asciiTheme="minorHAnsi" w:eastAsiaTheme="minorEastAsia" w:hAnsiTheme="minorHAnsi" w:cstheme="minorBidi"/>
          <w:lang w:val="de-DE" w:eastAsia="de-DE"/>
        </w:rPr>
      </w:pPr>
      <w:hyperlink w:anchor="_Toc533160565" w:history="1">
        <w:r w:rsidR="00980311" w:rsidRPr="0034531F">
          <w:rPr>
            <w:rStyle w:val="Hyperlink"/>
          </w:rPr>
          <w:t>Zitierregeln</w:t>
        </w:r>
        <w:r w:rsidR="00980311">
          <w:rPr>
            <w:webHidden/>
          </w:rPr>
          <w:tab/>
        </w:r>
        <w:r w:rsidR="00980311">
          <w:rPr>
            <w:webHidden/>
          </w:rPr>
          <w:fldChar w:fldCharType="begin"/>
        </w:r>
        <w:r w:rsidR="00980311">
          <w:rPr>
            <w:webHidden/>
          </w:rPr>
          <w:instrText xml:space="preserve"> PAGEREF _Toc533160565 \h </w:instrText>
        </w:r>
        <w:r w:rsidR="00980311">
          <w:rPr>
            <w:webHidden/>
          </w:rPr>
        </w:r>
        <w:r w:rsidR="00980311">
          <w:rPr>
            <w:webHidden/>
          </w:rPr>
          <w:fldChar w:fldCharType="separate"/>
        </w:r>
        <w:r w:rsidR="00980311">
          <w:rPr>
            <w:webHidden/>
          </w:rPr>
          <w:t>28</w:t>
        </w:r>
        <w:r w:rsidR="00980311">
          <w:rPr>
            <w:webHidden/>
          </w:rPr>
          <w:fldChar w:fldCharType="end"/>
        </w:r>
      </w:hyperlink>
    </w:p>
    <w:p w14:paraId="4D70A94C" w14:textId="084F9251" w:rsidR="00980311" w:rsidRDefault="00D0559C">
      <w:pPr>
        <w:pStyle w:val="Verzeichnis2"/>
        <w:rPr>
          <w:rFonts w:asciiTheme="minorHAnsi" w:eastAsiaTheme="minorEastAsia" w:hAnsiTheme="minorHAnsi" w:cstheme="minorBidi"/>
          <w:lang w:val="de-DE" w:eastAsia="de-DE"/>
        </w:rPr>
      </w:pPr>
      <w:hyperlink w:anchor="_Toc533160566" w:history="1">
        <w:r w:rsidR="00980311" w:rsidRPr="0034531F">
          <w:rPr>
            <w:rStyle w:val="Hyperlink"/>
          </w:rPr>
          <w:t>Gliederung des Dokuments</w:t>
        </w:r>
        <w:r w:rsidR="00980311">
          <w:rPr>
            <w:webHidden/>
          </w:rPr>
          <w:tab/>
        </w:r>
        <w:r w:rsidR="00980311">
          <w:rPr>
            <w:webHidden/>
          </w:rPr>
          <w:fldChar w:fldCharType="begin"/>
        </w:r>
        <w:r w:rsidR="00980311">
          <w:rPr>
            <w:webHidden/>
          </w:rPr>
          <w:instrText xml:space="preserve"> PAGEREF _Toc533160566 \h </w:instrText>
        </w:r>
        <w:r w:rsidR="00980311">
          <w:rPr>
            <w:webHidden/>
          </w:rPr>
        </w:r>
        <w:r w:rsidR="00980311">
          <w:rPr>
            <w:webHidden/>
          </w:rPr>
          <w:fldChar w:fldCharType="separate"/>
        </w:r>
        <w:r w:rsidR="00980311">
          <w:rPr>
            <w:webHidden/>
          </w:rPr>
          <w:t>28</w:t>
        </w:r>
        <w:r w:rsidR="00980311">
          <w:rPr>
            <w:webHidden/>
          </w:rPr>
          <w:fldChar w:fldCharType="end"/>
        </w:r>
      </w:hyperlink>
    </w:p>
    <w:p w14:paraId="761BB7E0" w14:textId="0E1F5323" w:rsidR="00980311" w:rsidRDefault="00D0559C">
      <w:pPr>
        <w:pStyle w:val="Verzeichnis2"/>
        <w:rPr>
          <w:rFonts w:asciiTheme="minorHAnsi" w:eastAsiaTheme="minorEastAsia" w:hAnsiTheme="minorHAnsi" w:cstheme="minorBidi"/>
          <w:lang w:val="de-DE" w:eastAsia="de-DE"/>
        </w:rPr>
      </w:pPr>
      <w:hyperlink w:anchor="_Toc533160567" w:history="1">
        <w:r w:rsidR="00980311" w:rsidRPr="0034531F">
          <w:rPr>
            <w:rStyle w:val="Hyperlink"/>
          </w:rPr>
          <w:t>Formatierung des Dokuments</w:t>
        </w:r>
        <w:r w:rsidR="00980311">
          <w:rPr>
            <w:webHidden/>
          </w:rPr>
          <w:tab/>
        </w:r>
        <w:r w:rsidR="00980311">
          <w:rPr>
            <w:webHidden/>
          </w:rPr>
          <w:fldChar w:fldCharType="begin"/>
        </w:r>
        <w:r w:rsidR="00980311">
          <w:rPr>
            <w:webHidden/>
          </w:rPr>
          <w:instrText xml:space="preserve"> PAGEREF _Toc533160567 \h </w:instrText>
        </w:r>
        <w:r w:rsidR="00980311">
          <w:rPr>
            <w:webHidden/>
          </w:rPr>
        </w:r>
        <w:r w:rsidR="00980311">
          <w:rPr>
            <w:webHidden/>
          </w:rPr>
          <w:fldChar w:fldCharType="separate"/>
        </w:r>
        <w:r w:rsidR="00980311">
          <w:rPr>
            <w:webHidden/>
          </w:rPr>
          <w:t>28</w:t>
        </w:r>
        <w:r w:rsidR="00980311">
          <w:rPr>
            <w:webHidden/>
          </w:rPr>
          <w:fldChar w:fldCharType="end"/>
        </w:r>
      </w:hyperlink>
    </w:p>
    <w:p w14:paraId="206A0277" w14:textId="3CBABB19" w:rsidR="00980311" w:rsidRDefault="00D0559C">
      <w:pPr>
        <w:pStyle w:val="Verzeichnis2"/>
        <w:rPr>
          <w:rFonts w:asciiTheme="minorHAnsi" w:eastAsiaTheme="minorEastAsia" w:hAnsiTheme="minorHAnsi" w:cstheme="minorBidi"/>
          <w:lang w:val="de-DE" w:eastAsia="de-DE"/>
        </w:rPr>
      </w:pPr>
      <w:hyperlink w:anchor="_Toc533160568" w:history="1">
        <w:r w:rsidR="00980311" w:rsidRPr="0034531F">
          <w:rPr>
            <w:rStyle w:val="Hyperlink"/>
          </w:rPr>
          <w:t>Formatvorlagen</w:t>
        </w:r>
        <w:r w:rsidR="00980311">
          <w:rPr>
            <w:webHidden/>
          </w:rPr>
          <w:tab/>
        </w:r>
        <w:r w:rsidR="00980311">
          <w:rPr>
            <w:webHidden/>
          </w:rPr>
          <w:fldChar w:fldCharType="begin"/>
        </w:r>
        <w:r w:rsidR="00980311">
          <w:rPr>
            <w:webHidden/>
          </w:rPr>
          <w:instrText xml:space="preserve"> PAGEREF _Toc533160568 \h </w:instrText>
        </w:r>
        <w:r w:rsidR="00980311">
          <w:rPr>
            <w:webHidden/>
          </w:rPr>
        </w:r>
        <w:r w:rsidR="00980311">
          <w:rPr>
            <w:webHidden/>
          </w:rPr>
          <w:fldChar w:fldCharType="separate"/>
        </w:r>
        <w:r w:rsidR="00980311">
          <w:rPr>
            <w:webHidden/>
          </w:rPr>
          <w:t>28</w:t>
        </w:r>
        <w:r w:rsidR="00980311">
          <w:rPr>
            <w:webHidden/>
          </w:rPr>
          <w:fldChar w:fldCharType="end"/>
        </w:r>
      </w:hyperlink>
    </w:p>
    <w:p w14:paraId="1DED4CE6" w14:textId="048BA815" w:rsidR="00980311" w:rsidRDefault="00D0559C">
      <w:pPr>
        <w:pStyle w:val="Verzeichnis3"/>
        <w:rPr>
          <w:rFonts w:asciiTheme="minorHAnsi" w:eastAsiaTheme="minorEastAsia" w:hAnsiTheme="minorHAnsi" w:cstheme="minorBidi"/>
          <w:noProof/>
          <w:lang w:val="de-DE" w:eastAsia="de-DE"/>
        </w:rPr>
      </w:pPr>
      <w:hyperlink w:anchor="_Toc533160569" w:history="1">
        <w:r w:rsidR="00980311" w:rsidRPr="0034531F">
          <w:rPr>
            <w:rStyle w:val="Hyperlink"/>
            <w:noProof/>
          </w:rPr>
          <w:t>Absätze</w:t>
        </w:r>
        <w:r w:rsidR="00980311">
          <w:rPr>
            <w:noProof/>
            <w:webHidden/>
          </w:rPr>
          <w:tab/>
        </w:r>
        <w:r w:rsidR="00980311">
          <w:rPr>
            <w:noProof/>
            <w:webHidden/>
          </w:rPr>
          <w:fldChar w:fldCharType="begin"/>
        </w:r>
        <w:r w:rsidR="00980311">
          <w:rPr>
            <w:noProof/>
            <w:webHidden/>
          </w:rPr>
          <w:instrText xml:space="preserve"> PAGEREF _Toc533160569 \h </w:instrText>
        </w:r>
        <w:r w:rsidR="00980311">
          <w:rPr>
            <w:noProof/>
            <w:webHidden/>
          </w:rPr>
        </w:r>
        <w:r w:rsidR="00980311">
          <w:rPr>
            <w:noProof/>
            <w:webHidden/>
          </w:rPr>
          <w:fldChar w:fldCharType="separate"/>
        </w:r>
        <w:r w:rsidR="00980311">
          <w:rPr>
            <w:noProof/>
            <w:webHidden/>
          </w:rPr>
          <w:t>28</w:t>
        </w:r>
        <w:r w:rsidR="00980311">
          <w:rPr>
            <w:noProof/>
            <w:webHidden/>
          </w:rPr>
          <w:fldChar w:fldCharType="end"/>
        </w:r>
      </w:hyperlink>
    </w:p>
    <w:p w14:paraId="33ABD9D7" w14:textId="00314C7B" w:rsidR="00980311" w:rsidRDefault="00D0559C">
      <w:pPr>
        <w:pStyle w:val="Verzeichnis3"/>
        <w:rPr>
          <w:rFonts w:asciiTheme="minorHAnsi" w:eastAsiaTheme="minorEastAsia" w:hAnsiTheme="minorHAnsi" w:cstheme="minorBidi"/>
          <w:noProof/>
          <w:lang w:val="de-DE" w:eastAsia="de-DE"/>
        </w:rPr>
      </w:pPr>
      <w:hyperlink w:anchor="_Toc533160570" w:history="1">
        <w:r w:rsidR="00980311" w:rsidRPr="0034531F">
          <w:rPr>
            <w:rStyle w:val="Hyperlink"/>
            <w:noProof/>
          </w:rPr>
          <w:t>Absätze mit Aufzählung</w:t>
        </w:r>
        <w:r w:rsidR="00980311">
          <w:rPr>
            <w:noProof/>
            <w:webHidden/>
          </w:rPr>
          <w:tab/>
        </w:r>
        <w:r w:rsidR="00980311">
          <w:rPr>
            <w:noProof/>
            <w:webHidden/>
          </w:rPr>
          <w:fldChar w:fldCharType="begin"/>
        </w:r>
        <w:r w:rsidR="00980311">
          <w:rPr>
            <w:noProof/>
            <w:webHidden/>
          </w:rPr>
          <w:instrText xml:space="preserve"> PAGEREF _Toc533160570 \h </w:instrText>
        </w:r>
        <w:r w:rsidR="00980311">
          <w:rPr>
            <w:noProof/>
            <w:webHidden/>
          </w:rPr>
        </w:r>
        <w:r w:rsidR="00980311">
          <w:rPr>
            <w:noProof/>
            <w:webHidden/>
          </w:rPr>
          <w:fldChar w:fldCharType="separate"/>
        </w:r>
        <w:r w:rsidR="00980311">
          <w:rPr>
            <w:noProof/>
            <w:webHidden/>
          </w:rPr>
          <w:t>28</w:t>
        </w:r>
        <w:r w:rsidR="00980311">
          <w:rPr>
            <w:noProof/>
            <w:webHidden/>
          </w:rPr>
          <w:fldChar w:fldCharType="end"/>
        </w:r>
      </w:hyperlink>
    </w:p>
    <w:p w14:paraId="62D0CF1E" w14:textId="66D4C0F7" w:rsidR="00980311" w:rsidRDefault="00D0559C">
      <w:pPr>
        <w:pStyle w:val="Verzeichnis3"/>
        <w:rPr>
          <w:rFonts w:asciiTheme="minorHAnsi" w:eastAsiaTheme="minorEastAsia" w:hAnsiTheme="minorHAnsi" w:cstheme="minorBidi"/>
          <w:noProof/>
          <w:lang w:val="de-DE" w:eastAsia="de-DE"/>
        </w:rPr>
      </w:pPr>
      <w:hyperlink w:anchor="_Toc533160571" w:history="1">
        <w:r w:rsidR="00980311" w:rsidRPr="0034531F">
          <w:rPr>
            <w:rStyle w:val="Hyperlink"/>
            <w:noProof/>
          </w:rPr>
          <w:t>Absätze mit Nummerierung</w:t>
        </w:r>
        <w:r w:rsidR="00980311">
          <w:rPr>
            <w:noProof/>
            <w:webHidden/>
          </w:rPr>
          <w:tab/>
        </w:r>
        <w:r w:rsidR="00980311">
          <w:rPr>
            <w:noProof/>
            <w:webHidden/>
          </w:rPr>
          <w:fldChar w:fldCharType="begin"/>
        </w:r>
        <w:r w:rsidR="00980311">
          <w:rPr>
            <w:noProof/>
            <w:webHidden/>
          </w:rPr>
          <w:instrText xml:space="preserve"> PAGEREF _Toc533160571 \h </w:instrText>
        </w:r>
        <w:r w:rsidR="00980311">
          <w:rPr>
            <w:noProof/>
            <w:webHidden/>
          </w:rPr>
        </w:r>
        <w:r w:rsidR="00980311">
          <w:rPr>
            <w:noProof/>
            <w:webHidden/>
          </w:rPr>
          <w:fldChar w:fldCharType="separate"/>
        </w:r>
        <w:r w:rsidR="00980311">
          <w:rPr>
            <w:noProof/>
            <w:webHidden/>
          </w:rPr>
          <w:t>28</w:t>
        </w:r>
        <w:r w:rsidR="00980311">
          <w:rPr>
            <w:noProof/>
            <w:webHidden/>
          </w:rPr>
          <w:fldChar w:fldCharType="end"/>
        </w:r>
      </w:hyperlink>
    </w:p>
    <w:p w14:paraId="7FA68CB5" w14:textId="4FFB14E3" w:rsidR="00980311" w:rsidRDefault="00D0559C">
      <w:pPr>
        <w:pStyle w:val="Verzeichnis2"/>
        <w:rPr>
          <w:rFonts w:asciiTheme="minorHAnsi" w:eastAsiaTheme="minorEastAsia" w:hAnsiTheme="minorHAnsi" w:cstheme="minorBidi"/>
          <w:lang w:val="de-DE" w:eastAsia="de-DE"/>
        </w:rPr>
      </w:pPr>
      <w:hyperlink w:anchor="_Toc533160572" w:history="1">
        <w:r w:rsidR="00980311" w:rsidRPr="0034531F">
          <w:rPr>
            <w:rStyle w:val="Hyperlink"/>
          </w:rPr>
          <w:t>Fußnoten</w:t>
        </w:r>
        <w:r w:rsidR="00980311">
          <w:rPr>
            <w:webHidden/>
          </w:rPr>
          <w:tab/>
        </w:r>
        <w:r w:rsidR="00980311">
          <w:rPr>
            <w:webHidden/>
          </w:rPr>
          <w:fldChar w:fldCharType="begin"/>
        </w:r>
        <w:r w:rsidR="00980311">
          <w:rPr>
            <w:webHidden/>
          </w:rPr>
          <w:instrText xml:space="preserve"> PAGEREF _Toc533160572 \h </w:instrText>
        </w:r>
        <w:r w:rsidR="00980311">
          <w:rPr>
            <w:webHidden/>
          </w:rPr>
        </w:r>
        <w:r w:rsidR="00980311">
          <w:rPr>
            <w:webHidden/>
          </w:rPr>
          <w:fldChar w:fldCharType="separate"/>
        </w:r>
        <w:r w:rsidR="00980311">
          <w:rPr>
            <w:webHidden/>
          </w:rPr>
          <w:t>29</w:t>
        </w:r>
        <w:r w:rsidR="00980311">
          <w:rPr>
            <w:webHidden/>
          </w:rPr>
          <w:fldChar w:fldCharType="end"/>
        </w:r>
      </w:hyperlink>
    </w:p>
    <w:p w14:paraId="337101A7" w14:textId="7B7B038B" w:rsidR="00980311" w:rsidRDefault="00D0559C">
      <w:pPr>
        <w:pStyle w:val="Verzeichnis2"/>
        <w:rPr>
          <w:rFonts w:asciiTheme="minorHAnsi" w:eastAsiaTheme="minorEastAsia" w:hAnsiTheme="minorHAnsi" w:cstheme="minorBidi"/>
          <w:lang w:val="de-DE" w:eastAsia="de-DE"/>
        </w:rPr>
      </w:pPr>
      <w:hyperlink w:anchor="_Toc533160573" w:history="1">
        <w:r w:rsidR="00980311" w:rsidRPr="0034531F">
          <w:rPr>
            <w:rStyle w:val="Hyperlink"/>
          </w:rPr>
          <w:t>Quellenangaben</w:t>
        </w:r>
        <w:r w:rsidR="00980311">
          <w:rPr>
            <w:webHidden/>
          </w:rPr>
          <w:tab/>
        </w:r>
        <w:r w:rsidR="00980311">
          <w:rPr>
            <w:webHidden/>
          </w:rPr>
          <w:fldChar w:fldCharType="begin"/>
        </w:r>
        <w:r w:rsidR="00980311">
          <w:rPr>
            <w:webHidden/>
          </w:rPr>
          <w:instrText xml:space="preserve"> PAGEREF _Toc533160573 \h </w:instrText>
        </w:r>
        <w:r w:rsidR="00980311">
          <w:rPr>
            <w:webHidden/>
          </w:rPr>
        </w:r>
        <w:r w:rsidR="00980311">
          <w:rPr>
            <w:webHidden/>
          </w:rPr>
          <w:fldChar w:fldCharType="separate"/>
        </w:r>
        <w:r w:rsidR="00980311">
          <w:rPr>
            <w:webHidden/>
          </w:rPr>
          <w:t>29</w:t>
        </w:r>
        <w:r w:rsidR="00980311">
          <w:rPr>
            <w:webHidden/>
          </w:rPr>
          <w:fldChar w:fldCharType="end"/>
        </w:r>
      </w:hyperlink>
    </w:p>
    <w:p w14:paraId="11592DED" w14:textId="4AE34810" w:rsidR="00980311" w:rsidRDefault="00D0559C">
      <w:pPr>
        <w:pStyle w:val="Verzeichnis2"/>
        <w:rPr>
          <w:rFonts w:asciiTheme="minorHAnsi" w:eastAsiaTheme="minorEastAsia" w:hAnsiTheme="minorHAnsi" w:cstheme="minorBidi"/>
          <w:lang w:val="de-DE" w:eastAsia="de-DE"/>
        </w:rPr>
      </w:pPr>
      <w:hyperlink w:anchor="_Toc533160574" w:history="1">
        <w:r w:rsidR="00980311" w:rsidRPr="0034531F">
          <w:rPr>
            <w:rStyle w:val="Hyperlink"/>
          </w:rPr>
          <w:t>Anmerkungen</w:t>
        </w:r>
        <w:r w:rsidR="00980311">
          <w:rPr>
            <w:webHidden/>
          </w:rPr>
          <w:tab/>
        </w:r>
        <w:r w:rsidR="00980311">
          <w:rPr>
            <w:webHidden/>
          </w:rPr>
          <w:fldChar w:fldCharType="begin"/>
        </w:r>
        <w:r w:rsidR="00980311">
          <w:rPr>
            <w:webHidden/>
          </w:rPr>
          <w:instrText xml:space="preserve"> PAGEREF _Toc533160574 \h </w:instrText>
        </w:r>
        <w:r w:rsidR="00980311">
          <w:rPr>
            <w:webHidden/>
          </w:rPr>
        </w:r>
        <w:r w:rsidR="00980311">
          <w:rPr>
            <w:webHidden/>
          </w:rPr>
          <w:fldChar w:fldCharType="separate"/>
        </w:r>
        <w:r w:rsidR="00980311">
          <w:rPr>
            <w:webHidden/>
          </w:rPr>
          <w:t>29</w:t>
        </w:r>
        <w:r w:rsidR="00980311">
          <w:rPr>
            <w:webHidden/>
          </w:rPr>
          <w:fldChar w:fldCharType="end"/>
        </w:r>
      </w:hyperlink>
    </w:p>
    <w:p w14:paraId="254390CD" w14:textId="41D7F6E6" w:rsidR="00980311" w:rsidRDefault="00D0559C">
      <w:pPr>
        <w:pStyle w:val="Verzeichnis2"/>
        <w:rPr>
          <w:rFonts w:asciiTheme="minorHAnsi" w:eastAsiaTheme="minorEastAsia" w:hAnsiTheme="minorHAnsi" w:cstheme="minorBidi"/>
          <w:lang w:val="de-DE" w:eastAsia="de-DE"/>
        </w:rPr>
      </w:pPr>
      <w:hyperlink w:anchor="_Toc533160575" w:history="1">
        <w:r w:rsidR="00980311" w:rsidRPr="0034531F">
          <w:rPr>
            <w:rStyle w:val="Hyperlink"/>
          </w:rPr>
          <w:t>Verzeichnisse</w:t>
        </w:r>
        <w:r w:rsidR="00980311">
          <w:rPr>
            <w:webHidden/>
          </w:rPr>
          <w:tab/>
        </w:r>
        <w:r w:rsidR="00980311">
          <w:rPr>
            <w:webHidden/>
          </w:rPr>
          <w:fldChar w:fldCharType="begin"/>
        </w:r>
        <w:r w:rsidR="00980311">
          <w:rPr>
            <w:webHidden/>
          </w:rPr>
          <w:instrText xml:space="preserve"> PAGEREF _Toc533160575 \h </w:instrText>
        </w:r>
        <w:r w:rsidR="00980311">
          <w:rPr>
            <w:webHidden/>
          </w:rPr>
        </w:r>
        <w:r w:rsidR="00980311">
          <w:rPr>
            <w:webHidden/>
          </w:rPr>
          <w:fldChar w:fldCharType="separate"/>
        </w:r>
        <w:r w:rsidR="00980311">
          <w:rPr>
            <w:webHidden/>
          </w:rPr>
          <w:t>29</w:t>
        </w:r>
        <w:r w:rsidR="00980311">
          <w:rPr>
            <w:webHidden/>
          </w:rPr>
          <w:fldChar w:fldCharType="end"/>
        </w:r>
      </w:hyperlink>
    </w:p>
    <w:p w14:paraId="2C16C8B0" w14:textId="196389C0" w:rsidR="00980311" w:rsidRDefault="00D0559C">
      <w:pPr>
        <w:pStyle w:val="Verzeichnis2"/>
        <w:rPr>
          <w:rFonts w:asciiTheme="minorHAnsi" w:eastAsiaTheme="minorEastAsia" w:hAnsiTheme="minorHAnsi" w:cstheme="minorBidi"/>
          <w:lang w:val="de-DE" w:eastAsia="de-DE"/>
        </w:rPr>
      </w:pPr>
      <w:hyperlink w:anchor="_Toc533160576" w:history="1">
        <w:r w:rsidR="00980311" w:rsidRPr="0034531F">
          <w:rPr>
            <w:rStyle w:val="Hyperlink"/>
          </w:rPr>
          <w:t>Quellenverzeichnis – wie es gemacht wird</w:t>
        </w:r>
        <w:r w:rsidR="00980311">
          <w:rPr>
            <w:webHidden/>
          </w:rPr>
          <w:tab/>
        </w:r>
        <w:r w:rsidR="00980311">
          <w:rPr>
            <w:webHidden/>
          </w:rPr>
          <w:fldChar w:fldCharType="begin"/>
        </w:r>
        <w:r w:rsidR="00980311">
          <w:rPr>
            <w:webHidden/>
          </w:rPr>
          <w:instrText xml:space="preserve"> PAGEREF _Toc533160576 \h </w:instrText>
        </w:r>
        <w:r w:rsidR="00980311">
          <w:rPr>
            <w:webHidden/>
          </w:rPr>
        </w:r>
        <w:r w:rsidR="00980311">
          <w:rPr>
            <w:webHidden/>
          </w:rPr>
          <w:fldChar w:fldCharType="separate"/>
        </w:r>
        <w:r w:rsidR="00980311">
          <w:rPr>
            <w:webHidden/>
          </w:rPr>
          <w:t>29</w:t>
        </w:r>
        <w:r w:rsidR="00980311">
          <w:rPr>
            <w:webHidden/>
          </w:rPr>
          <w:fldChar w:fldCharType="end"/>
        </w:r>
      </w:hyperlink>
    </w:p>
    <w:p w14:paraId="011DD4F8" w14:textId="3EB29672" w:rsidR="00980311" w:rsidRDefault="00D0559C">
      <w:pPr>
        <w:pStyle w:val="Verzeichnis2"/>
        <w:rPr>
          <w:rFonts w:asciiTheme="minorHAnsi" w:eastAsiaTheme="minorEastAsia" w:hAnsiTheme="minorHAnsi" w:cstheme="minorBidi"/>
          <w:lang w:val="de-DE" w:eastAsia="de-DE"/>
        </w:rPr>
      </w:pPr>
      <w:hyperlink w:anchor="_Toc533160577" w:history="1">
        <w:r w:rsidR="00980311" w:rsidRPr="0034531F">
          <w:rPr>
            <w:rStyle w:val="Hyperlink"/>
          </w:rPr>
          <w:t>Abbildungsverzeichnis – wie es gemacht wird</w:t>
        </w:r>
        <w:r w:rsidR="00980311">
          <w:rPr>
            <w:webHidden/>
          </w:rPr>
          <w:tab/>
        </w:r>
        <w:r w:rsidR="00980311">
          <w:rPr>
            <w:webHidden/>
          </w:rPr>
          <w:fldChar w:fldCharType="begin"/>
        </w:r>
        <w:r w:rsidR="00980311">
          <w:rPr>
            <w:webHidden/>
          </w:rPr>
          <w:instrText xml:space="preserve"> PAGEREF _Toc533160577 \h </w:instrText>
        </w:r>
        <w:r w:rsidR="00980311">
          <w:rPr>
            <w:webHidden/>
          </w:rPr>
        </w:r>
        <w:r w:rsidR="00980311">
          <w:rPr>
            <w:webHidden/>
          </w:rPr>
          <w:fldChar w:fldCharType="separate"/>
        </w:r>
        <w:r w:rsidR="00980311">
          <w:rPr>
            <w:webHidden/>
          </w:rPr>
          <w:t>30</w:t>
        </w:r>
        <w:r w:rsidR="00980311">
          <w:rPr>
            <w:webHidden/>
          </w:rPr>
          <w:fldChar w:fldCharType="end"/>
        </w:r>
      </w:hyperlink>
    </w:p>
    <w:p w14:paraId="707FD714" w14:textId="0B92359B" w:rsidR="00980311" w:rsidRDefault="00D0559C">
      <w:pPr>
        <w:pStyle w:val="Verzeichnis2"/>
        <w:rPr>
          <w:rFonts w:asciiTheme="minorHAnsi" w:eastAsiaTheme="minorEastAsia" w:hAnsiTheme="minorHAnsi" w:cstheme="minorBidi"/>
          <w:lang w:val="de-DE" w:eastAsia="de-DE"/>
        </w:rPr>
      </w:pPr>
      <w:hyperlink w:anchor="_Toc533160578" w:history="1">
        <w:r w:rsidR="00980311" w:rsidRPr="0034531F">
          <w:rPr>
            <w:rStyle w:val="Hyperlink"/>
          </w:rPr>
          <w:t>Literaturverzeichnis – wie es gemacht wird</w:t>
        </w:r>
        <w:r w:rsidR="00980311">
          <w:rPr>
            <w:webHidden/>
          </w:rPr>
          <w:tab/>
        </w:r>
        <w:r w:rsidR="00980311">
          <w:rPr>
            <w:webHidden/>
          </w:rPr>
          <w:fldChar w:fldCharType="begin"/>
        </w:r>
        <w:r w:rsidR="00980311">
          <w:rPr>
            <w:webHidden/>
          </w:rPr>
          <w:instrText xml:space="preserve"> PAGEREF _Toc533160578 \h </w:instrText>
        </w:r>
        <w:r w:rsidR="00980311">
          <w:rPr>
            <w:webHidden/>
          </w:rPr>
        </w:r>
        <w:r w:rsidR="00980311">
          <w:rPr>
            <w:webHidden/>
          </w:rPr>
          <w:fldChar w:fldCharType="separate"/>
        </w:r>
        <w:r w:rsidR="00980311">
          <w:rPr>
            <w:webHidden/>
          </w:rPr>
          <w:t>30</w:t>
        </w:r>
        <w:r w:rsidR="00980311">
          <w:rPr>
            <w:webHidden/>
          </w:rPr>
          <w:fldChar w:fldCharType="end"/>
        </w:r>
      </w:hyperlink>
    </w:p>
    <w:p w14:paraId="736B01D1" w14:textId="7845771E" w:rsidR="00980311" w:rsidRDefault="00D0559C">
      <w:pPr>
        <w:pStyle w:val="Verzeichnis2"/>
        <w:rPr>
          <w:rFonts w:asciiTheme="minorHAnsi" w:eastAsiaTheme="minorEastAsia" w:hAnsiTheme="minorHAnsi" w:cstheme="minorBidi"/>
          <w:lang w:val="de-DE" w:eastAsia="de-DE"/>
        </w:rPr>
      </w:pPr>
      <w:hyperlink w:anchor="_Toc533160579" w:history="1">
        <w:r w:rsidR="00980311" w:rsidRPr="0034531F">
          <w:rPr>
            <w:rStyle w:val="Hyperlink"/>
          </w:rPr>
          <w:t>Beschriftung Buch:</w:t>
        </w:r>
        <w:r w:rsidR="00980311">
          <w:rPr>
            <w:webHidden/>
          </w:rPr>
          <w:tab/>
        </w:r>
        <w:r w:rsidR="00980311">
          <w:rPr>
            <w:webHidden/>
          </w:rPr>
          <w:fldChar w:fldCharType="begin"/>
        </w:r>
        <w:r w:rsidR="00980311">
          <w:rPr>
            <w:webHidden/>
          </w:rPr>
          <w:instrText xml:space="preserve"> PAGEREF _Toc533160579 \h </w:instrText>
        </w:r>
        <w:r w:rsidR="00980311">
          <w:rPr>
            <w:webHidden/>
          </w:rPr>
        </w:r>
        <w:r w:rsidR="00980311">
          <w:rPr>
            <w:webHidden/>
          </w:rPr>
          <w:fldChar w:fldCharType="separate"/>
        </w:r>
        <w:r w:rsidR="00980311">
          <w:rPr>
            <w:webHidden/>
          </w:rPr>
          <w:t>31</w:t>
        </w:r>
        <w:r w:rsidR="00980311">
          <w:rPr>
            <w:webHidden/>
          </w:rPr>
          <w:fldChar w:fldCharType="end"/>
        </w:r>
      </w:hyperlink>
    </w:p>
    <w:p w14:paraId="6B31955A" w14:textId="730D33AD" w:rsidR="00980311" w:rsidRDefault="00D0559C">
      <w:pPr>
        <w:pStyle w:val="Verzeichnis1"/>
        <w:rPr>
          <w:rFonts w:asciiTheme="minorHAnsi" w:eastAsiaTheme="minorEastAsia" w:hAnsiTheme="minorHAnsi" w:cstheme="minorBidi"/>
          <w:b w:val="0"/>
          <w:caps w:val="0"/>
          <w:szCs w:val="22"/>
          <w:lang w:val="de-DE" w:eastAsia="de-DE"/>
        </w:rPr>
      </w:pPr>
      <w:hyperlink w:anchor="_Toc533160580" w:history="1">
        <w:r w:rsidR="00980311" w:rsidRPr="0034531F">
          <w:rPr>
            <w:rStyle w:val="Hyperlink"/>
          </w:rPr>
          <w:t>Quellenverzeichnis</w:t>
        </w:r>
        <w:r w:rsidR="00980311">
          <w:rPr>
            <w:webHidden/>
          </w:rPr>
          <w:tab/>
        </w:r>
        <w:r w:rsidR="00980311">
          <w:rPr>
            <w:webHidden/>
          </w:rPr>
          <w:fldChar w:fldCharType="begin"/>
        </w:r>
        <w:r w:rsidR="00980311">
          <w:rPr>
            <w:webHidden/>
          </w:rPr>
          <w:instrText xml:space="preserve"> PAGEREF _Toc533160580 \h </w:instrText>
        </w:r>
        <w:r w:rsidR="00980311">
          <w:rPr>
            <w:webHidden/>
          </w:rPr>
        </w:r>
        <w:r w:rsidR="00980311">
          <w:rPr>
            <w:webHidden/>
          </w:rPr>
          <w:fldChar w:fldCharType="separate"/>
        </w:r>
        <w:r w:rsidR="00980311">
          <w:rPr>
            <w:webHidden/>
          </w:rPr>
          <w:t>32</w:t>
        </w:r>
        <w:r w:rsidR="00980311">
          <w:rPr>
            <w:webHidden/>
          </w:rPr>
          <w:fldChar w:fldCharType="end"/>
        </w:r>
      </w:hyperlink>
    </w:p>
    <w:p w14:paraId="2EFF79AE" w14:textId="25E6D4CF" w:rsidR="00D968ED" w:rsidRDefault="00AC26AA" w:rsidP="002602F0">
      <w:pPr>
        <w:pStyle w:val="berschrift1"/>
        <w:sectPr w:rsidR="00D968ED" w:rsidSect="00D43412">
          <w:headerReference w:type="first" r:id="rId12"/>
          <w:footerReference w:type="first" r:id="rId13"/>
          <w:pgSz w:w="11906" w:h="16838" w:code="9"/>
          <w:pgMar w:top="1134" w:right="1134" w:bottom="1418" w:left="1701" w:header="851" w:footer="851" w:gutter="0"/>
          <w:pgNumType w:fmt="upperRoman" w:start="1"/>
          <w:cols w:space="708"/>
          <w:docGrid w:linePitch="360"/>
        </w:sectPr>
      </w:pPr>
      <w:r>
        <w:rPr>
          <w:rFonts w:eastAsia="Calibri"/>
          <w:noProof/>
          <w:kern w:val="0"/>
          <w:sz w:val="22"/>
          <w:szCs w:val="20"/>
          <w:lang w:val="de-AT"/>
        </w:rPr>
        <w:fldChar w:fldCharType="end"/>
      </w:r>
    </w:p>
    <w:p w14:paraId="239813B4" w14:textId="2F213144" w:rsidR="005F265F" w:rsidRDefault="005F265F" w:rsidP="005F265F">
      <w:pPr>
        <w:pStyle w:val="berschrift1"/>
      </w:pPr>
      <w:bookmarkStart w:id="0" w:name="_Toc517346299"/>
      <w:bookmarkStart w:id="1" w:name="_Toc529831893"/>
      <w:bookmarkStart w:id="2" w:name="_Toc533160543"/>
      <w:r w:rsidRPr="00C939B8">
        <w:lastRenderedPageBreak/>
        <w:t>DIPLOMARBEIT</w:t>
      </w:r>
      <w:r>
        <w:br/>
        <w:t>DOKUMENTATION</w:t>
      </w:r>
      <w:bookmarkEnd w:id="0"/>
      <w:bookmarkEnd w:id="1"/>
      <w:bookmarkEnd w:id="2"/>
    </w:p>
    <w:p w14:paraId="1C38B091" w14:textId="77777777" w:rsidR="005F265F" w:rsidRPr="007F3D5B" w:rsidRDefault="005F265F" w:rsidP="005F265F">
      <w:pPr>
        <w:spacing w:after="120" w:line="240" w:lineRule="auto"/>
        <w:rPr>
          <w:rFonts w:cs="Arial"/>
        </w:rPr>
      </w:pPr>
    </w:p>
    <w:p w14:paraId="45DA6BCA" w14:textId="3C97BB85" w:rsidR="005F265F" w:rsidRDefault="005F265F" w:rsidP="00873344">
      <w:pPr>
        <w:tabs>
          <w:tab w:val="left" w:pos="2835"/>
        </w:tabs>
        <w:spacing w:after="120" w:line="240" w:lineRule="auto"/>
        <w:ind w:left="2832" w:hanging="2832"/>
        <w:rPr>
          <w:rFonts w:cs="Arial"/>
        </w:rPr>
      </w:pPr>
      <w:r w:rsidRPr="007F3D5B">
        <w:rPr>
          <w:rFonts w:cs="Arial"/>
        </w:rPr>
        <w:t xml:space="preserve">Name der </w:t>
      </w:r>
      <w:proofErr w:type="spellStart"/>
      <w:r w:rsidRPr="007F3D5B">
        <w:rPr>
          <w:rFonts w:cs="Arial"/>
        </w:rPr>
        <w:t>Verfasser</w:t>
      </w:r>
      <w:r>
        <w:rPr>
          <w:rFonts w:cs="Arial"/>
        </w:rPr>
        <w:t>|innen</w:t>
      </w:r>
      <w:proofErr w:type="spellEnd"/>
      <w:r>
        <w:rPr>
          <w:rFonts w:cs="Arial"/>
        </w:rPr>
        <w:tab/>
      </w:r>
      <w:r w:rsidR="00873344">
        <w:rPr>
          <w:rFonts w:cs="Arial"/>
        </w:rPr>
        <w:t>Vorname Nachname A</w:t>
      </w:r>
      <w:r>
        <w:rPr>
          <w:rFonts w:cs="Arial"/>
        </w:rPr>
        <w:t xml:space="preserve">, </w:t>
      </w:r>
      <w:r w:rsidR="00873344">
        <w:rPr>
          <w:rFonts w:cs="Arial"/>
        </w:rPr>
        <w:t>Vorname Nachname B</w:t>
      </w:r>
      <w:r>
        <w:rPr>
          <w:rFonts w:cs="Arial"/>
        </w:rPr>
        <w:t xml:space="preserve">, </w:t>
      </w:r>
      <w:r w:rsidR="00873344">
        <w:rPr>
          <w:rFonts w:cs="Arial"/>
        </w:rPr>
        <w:t>Vorname Nachname C</w:t>
      </w:r>
      <w:r w:rsidR="00873344" w:rsidRPr="005B79D5">
        <w:rPr>
          <w:rFonts w:cs="Arial"/>
          <w:lang w:val="de-DE"/>
        </w:rPr>
        <w:t xml:space="preserve"> </w:t>
      </w:r>
    </w:p>
    <w:p w14:paraId="6765F84D" w14:textId="2CE828AB" w:rsidR="005F265F" w:rsidRDefault="005F265F" w:rsidP="005F265F">
      <w:pPr>
        <w:tabs>
          <w:tab w:val="left" w:pos="2835"/>
        </w:tabs>
        <w:spacing w:after="120" w:line="240" w:lineRule="auto"/>
        <w:rPr>
          <w:rFonts w:cs="Arial"/>
        </w:rPr>
      </w:pPr>
      <w:r>
        <w:rPr>
          <w:rFonts w:cs="Arial"/>
        </w:rPr>
        <w:t>Jahrgang | Schuljahr</w:t>
      </w:r>
      <w:r>
        <w:rPr>
          <w:rFonts w:cs="Arial"/>
        </w:rPr>
        <w:tab/>
      </w:r>
      <w:r w:rsidR="00873344">
        <w:rPr>
          <w:rFonts w:cs="Arial"/>
        </w:rPr>
        <w:t>5Klasse</w:t>
      </w:r>
      <w:r>
        <w:rPr>
          <w:rFonts w:cs="Arial"/>
        </w:rPr>
        <w:t xml:space="preserve"> | 20</w:t>
      </w:r>
      <w:r w:rsidR="00873344">
        <w:rPr>
          <w:rFonts w:cs="Arial"/>
        </w:rPr>
        <w:t>SJ</w:t>
      </w:r>
      <w:r>
        <w:rPr>
          <w:rFonts w:cs="Arial"/>
        </w:rPr>
        <w:t>|20</w:t>
      </w:r>
      <w:r w:rsidR="00873344">
        <w:rPr>
          <w:rFonts w:cs="Arial"/>
        </w:rPr>
        <w:t>SJ</w:t>
      </w:r>
    </w:p>
    <w:p w14:paraId="4DF38C98" w14:textId="2351B70D" w:rsidR="005F265F" w:rsidRPr="005B79D5" w:rsidRDefault="005F265F" w:rsidP="005F265F">
      <w:pPr>
        <w:rPr>
          <w:rFonts w:cs="Arial"/>
          <w:b/>
        </w:rPr>
      </w:pPr>
      <w:r>
        <w:rPr>
          <w:rFonts w:cs="Arial"/>
        </w:rPr>
        <w:t>T</w:t>
      </w:r>
      <w:r w:rsidR="007338BB">
        <w:rPr>
          <w:rFonts w:cs="Arial"/>
        </w:rPr>
        <w:t>HEMA</w:t>
      </w:r>
      <w:r>
        <w:rPr>
          <w:rFonts w:cs="Arial"/>
        </w:rPr>
        <w:t xml:space="preserve"> der Diplomarbeit</w:t>
      </w:r>
      <w:r>
        <w:rPr>
          <w:rFonts w:cs="Arial"/>
        </w:rPr>
        <w:tab/>
      </w:r>
      <w:r w:rsidR="00873344">
        <w:rPr>
          <w:rFonts w:cs="Arial"/>
          <w:b/>
        </w:rPr>
        <w:t>T</w:t>
      </w:r>
      <w:r w:rsidR="007338BB">
        <w:rPr>
          <w:rFonts w:cs="Arial"/>
          <w:b/>
        </w:rPr>
        <w:t>HEMA</w:t>
      </w:r>
      <w:r w:rsidR="00873344">
        <w:rPr>
          <w:rFonts w:cs="Arial"/>
          <w:b/>
        </w:rPr>
        <w:t xml:space="preserve"> der DA nennen</w:t>
      </w:r>
    </w:p>
    <w:p w14:paraId="13658F45" w14:textId="4BBDE306" w:rsidR="005F265F" w:rsidRDefault="005F265F" w:rsidP="005F265F">
      <w:pPr>
        <w:tabs>
          <w:tab w:val="left" w:pos="2835"/>
        </w:tabs>
        <w:spacing w:after="120" w:line="240" w:lineRule="auto"/>
        <w:rPr>
          <w:rFonts w:cs="Arial"/>
        </w:rPr>
      </w:pPr>
      <w:r>
        <w:rPr>
          <w:rFonts w:cs="Arial"/>
        </w:rPr>
        <w:t>Kooperationspartner</w:t>
      </w:r>
      <w:r>
        <w:rPr>
          <w:rFonts w:cs="Arial"/>
        </w:rPr>
        <w:tab/>
      </w:r>
      <w:r w:rsidR="00873344">
        <w:rPr>
          <w:rFonts w:cs="Arial"/>
        </w:rPr>
        <w:t>Kooperationspartner nennen</w:t>
      </w:r>
    </w:p>
    <w:p w14:paraId="3A35FAB2" w14:textId="6634835C" w:rsidR="005F265F" w:rsidRPr="008D2FEF" w:rsidRDefault="005F265F" w:rsidP="005F265F">
      <w:pPr>
        <w:tabs>
          <w:tab w:val="left" w:pos="2835"/>
        </w:tabs>
        <w:spacing w:after="120" w:line="240" w:lineRule="auto"/>
        <w:ind w:left="2835" w:hanging="2835"/>
        <w:rPr>
          <w:rFonts w:cs="Arial"/>
          <w:lang w:val="de-DE" w:eastAsia="de-AT"/>
        </w:rPr>
      </w:pPr>
      <w:r w:rsidRPr="00FF1B08">
        <w:rPr>
          <w:rFonts w:cs="Arial"/>
        </w:rPr>
        <w:t>Aufgabenstellung</w:t>
      </w:r>
      <w:r w:rsidRPr="00FF1B08">
        <w:rPr>
          <w:rFonts w:cs="Arial"/>
        </w:rPr>
        <w:tab/>
      </w:r>
      <w:r w:rsidR="00873344">
        <w:rPr>
          <w:rFonts w:cs="Arial"/>
          <w:lang w:eastAsia="de-AT"/>
        </w:rPr>
        <w:t>Aufgabenstellung in 1 Absatz beschreiben</w:t>
      </w:r>
    </w:p>
    <w:p w14:paraId="55C1D4C2" w14:textId="3A3005C9" w:rsidR="00873344" w:rsidRDefault="00873344" w:rsidP="005F265F">
      <w:pPr>
        <w:tabs>
          <w:tab w:val="left" w:pos="2835"/>
        </w:tabs>
        <w:spacing w:after="120" w:line="240" w:lineRule="auto"/>
        <w:ind w:left="2835" w:hanging="2835"/>
        <w:rPr>
          <w:rFonts w:cs="Arial"/>
          <w:b/>
        </w:rPr>
      </w:pPr>
    </w:p>
    <w:p w14:paraId="4C45F99D" w14:textId="77777777" w:rsidR="00873344" w:rsidRDefault="00873344">
      <w:pPr>
        <w:spacing w:after="0" w:line="240" w:lineRule="auto"/>
        <w:rPr>
          <w:rFonts w:cs="Arial"/>
          <w:b/>
        </w:rPr>
      </w:pPr>
      <w:r>
        <w:rPr>
          <w:rFonts w:cs="Arial"/>
          <w:b/>
        </w:rPr>
        <w:br w:type="page"/>
      </w:r>
    </w:p>
    <w:p w14:paraId="50453699" w14:textId="080BEB13" w:rsidR="005F265F" w:rsidRPr="00F94BE2" w:rsidRDefault="005F265F" w:rsidP="005F265F">
      <w:pPr>
        <w:tabs>
          <w:tab w:val="left" w:pos="2835"/>
        </w:tabs>
        <w:spacing w:after="120" w:line="240" w:lineRule="auto"/>
        <w:ind w:left="2835" w:hanging="2835"/>
        <w:rPr>
          <w:rFonts w:cs="Arial"/>
          <w:lang w:val="de-DE" w:eastAsia="de-AT"/>
        </w:rPr>
      </w:pPr>
      <w:r w:rsidRPr="00E54205">
        <w:rPr>
          <w:rFonts w:cs="Arial"/>
          <w:b/>
        </w:rPr>
        <w:lastRenderedPageBreak/>
        <w:t>Individuelle Themenstellung im Rahmen des Gesamtprojektes</w:t>
      </w:r>
    </w:p>
    <w:p w14:paraId="0A4C79BB" w14:textId="20B0661A" w:rsidR="005F265F" w:rsidRDefault="005F265F" w:rsidP="005F265F">
      <w:pPr>
        <w:tabs>
          <w:tab w:val="left" w:pos="284"/>
          <w:tab w:val="left" w:pos="2835"/>
        </w:tabs>
        <w:spacing w:after="120" w:line="240" w:lineRule="auto"/>
        <w:ind w:left="2835" w:hanging="2835"/>
        <w:rPr>
          <w:rFonts w:eastAsia="Times New Roman" w:cs="Arial"/>
          <w:b/>
          <w:color w:val="000000"/>
          <w:shd w:val="clear" w:color="auto" w:fill="FFFFFF"/>
          <w:lang w:val="de-DE" w:eastAsia="de-DE"/>
        </w:rPr>
      </w:pPr>
      <w:r>
        <w:rPr>
          <w:rFonts w:cs="Arial"/>
          <w:lang w:val="de-DE" w:eastAsia="de-AT"/>
        </w:rPr>
        <w:tab/>
      </w:r>
      <w:r w:rsidR="00873344">
        <w:rPr>
          <w:rFonts w:cs="Arial"/>
          <w:lang w:val="de-DE" w:eastAsia="de-AT"/>
        </w:rPr>
        <w:t>Vorname Nachname A</w:t>
      </w:r>
      <w:r>
        <w:rPr>
          <w:rFonts w:cs="Arial"/>
          <w:lang w:val="de-DE" w:eastAsia="de-AT"/>
        </w:rPr>
        <w:tab/>
      </w:r>
      <w:r w:rsidR="00873344">
        <w:rPr>
          <w:rFonts w:eastAsia="Times New Roman" w:cs="Arial"/>
          <w:b/>
          <w:color w:val="000000"/>
          <w:shd w:val="clear" w:color="auto" w:fill="FFFFFF"/>
          <w:lang w:val="de-DE" w:eastAsia="de-DE"/>
        </w:rPr>
        <w:t>Individuelle Themenstellung für Schüler/in 1</w:t>
      </w:r>
    </w:p>
    <w:p w14:paraId="32E6AEDC" w14:textId="4E0B6D00" w:rsidR="005F265F" w:rsidRPr="00706865" w:rsidRDefault="005F265F" w:rsidP="005F265F">
      <w:pPr>
        <w:tabs>
          <w:tab w:val="left" w:pos="284"/>
          <w:tab w:val="left" w:pos="2835"/>
        </w:tabs>
        <w:spacing w:after="120" w:line="240" w:lineRule="auto"/>
        <w:ind w:left="2835" w:hanging="2835"/>
        <w:rPr>
          <w:rFonts w:cs="Arial"/>
          <w:lang w:val="de-DE" w:eastAsia="de-AT"/>
        </w:rPr>
      </w:pPr>
      <w:r>
        <w:rPr>
          <w:rFonts w:eastAsia="Times New Roman" w:cs="Arial"/>
          <w:b/>
          <w:color w:val="000000"/>
          <w:shd w:val="clear" w:color="auto" w:fill="FFFFFF"/>
          <w:lang w:val="de-DE" w:eastAsia="de-DE"/>
        </w:rPr>
        <w:tab/>
      </w:r>
      <w:r>
        <w:rPr>
          <w:rFonts w:eastAsia="Times New Roman" w:cs="Arial"/>
          <w:b/>
          <w:color w:val="000000"/>
          <w:shd w:val="clear" w:color="auto" w:fill="FFFFFF"/>
          <w:lang w:val="de-DE" w:eastAsia="de-DE"/>
        </w:rPr>
        <w:tab/>
      </w:r>
      <w:r w:rsidR="00873344">
        <w:rPr>
          <w:rFonts w:eastAsia="Times New Roman" w:cs="Arial"/>
          <w:color w:val="000000"/>
          <w:shd w:val="clear" w:color="auto" w:fill="FFFFFF"/>
          <w:lang w:val="de-DE" w:eastAsia="de-DE"/>
        </w:rPr>
        <w:t>Kurzbeschreibung in 2 bis 4 Zeilen</w:t>
      </w:r>
    </w:p>
    <w:p w14:paraId="17FBDE02" w14:textId="3FA70F91" w:rsidR="00873344" w:rsidRDefault="005F265F" w:rsidP="005F265F">
      <w:pPr>
        <w:tabs>
          <w:tab w:val="left" w:pos="284"/>
          <w:tab w:val="left" w:pos="2835"/>
        </w:tabs>
        <w:spacing w:after="120" w:line="240" w:lineRule="auto"/>
        <w:ind w:left="2835" w:hanging="2835"/>
        <w:rPr>
          <w:rFonts w:cs="Arial"/>
          <w:lang w:val="de-DE" w:eastAsia="de-AT"/>
        </w:rPr>
      </w:pPr>
      <w:r w:rsidRPr="006C6831">
        <w:rPr>
          <w:rFonts w:cs="Arial"/>
          <w:lang w:val="de-DE" w:eastAsia="de-AT"/>
        </w:rPr>
        <w:tab/>
      </w:r>
      <w:r w:rsidR="00873344">
        <w:rPr>
          <w:rFonts w:cs="Arial"/>
          <w:lang w:val="de-DE" w:eastAsia="de-AT"/>
        </w:rPr>
        <w:t>Vorname Nachname B</w:t>
      </w:r>
      <w:r w:rsidRPr="008D2FEF">
        <w:rPr>
          <w:rFonts w:cs="Arial"/>
          <w:lang w:val="de-DE" w:eastAsia="de-AT"/>
        </w:rPr>
        <w:tab/>
      </w:r>
      <w:r w:rsidR="00873344">
        <w:rPr>
          <w:rFonts w:eastAsia="Times New Roman" w:cs="Arial"/>
          <w:b/>
          <w:color w:val="000000"/>
          <w:shd w:val="clear" w:color="auto" w:fill="FFFFFF"/>
          <w:lang w:val="de-DE" w:eastAsia="de-DE"/>
        </w:rPr>
        <w:t>Individuelle Themenstellung für Schüler/in 2</w:t>
      </w:r>
      <w:r w:rsidRPr="008D2FEF">
        <w:rPr>
          <w:rFonts w:cs="Arial"/>
          <w:lang w:val="de-DE" w:eastAsia="de-AT"/>
        </w:rPr>
        <w:tab/>
      </w:r>
    </w:p>
    <w:p w14:paraId="3368945A" w14:textId="77777777" w:rsidR="00873344" w:rsidRPr="00706865" w:rsidRDefault="00873344" w:rsidP="00873344">
      <w:pPr>
        <w:tabs>
          <w:tab w:val="left" w:pos="284"/>
          <w:tab w:val="left" w:pos="2835"/>
        </w:tabs>
        <w:spacing w:after="120" w:line="240" w:lineRule="auto"/>
        <w:ind w:left="2835" w:hanging="2835"/>
        <w:rPr>
          <w:rFonts w:cs="Arial"/>
          <w:lang w:val="de-DE" w:eastAsia="de-AT"/>
        </w:rPr>
      </w:pPr>
      <w:r>
        <w:rPr>
          <w:rFonts w:eastAsia="Times New Roman" w:cs="Arial"/>
          <w:color w:val="000000"/>
          <w:shd w:val="clear" w:color="auto" w:fill="FFFFFF"/>
          <w:lang w:val="de-DE" w:eastAsia="de-DE"/>
        </w:rPr>
        <w:tab/>
      </w:r>
      <w:r>
        <w:rPr>
          <w:rFonts w:eastAsia="Times New Roman" w:cs="Arial"/>
          <w:color w:val="000000"/>
          <w:shd w:val="clear" w:color="auto" w:fill="FFFFFF"/>
          <w:lang w:val="de-DE" w:eastAsia="de-DE"/>
        </w:rPr>
        <w:tab/>
        <w:t>Kurzbeschreibung in 2 bis 4 Zeilen</w:t>
      </w:r>
    </w:p>
    <w:p w14:paraId="5B440687" w14:textId="1B36757F" w:rsidR="00873344" w:rsidRPr="00706865" w:rsidRDefault="005F265F" w:rsidP="00873344">
      <w:pPr>
        <w:tabs>
          <w:tab w:val="left" w:pos="284"/>
          <w:tab w:val="left" w:pos="2835"/>
        </w:tabs>
        <w:spacing w:after="120" w:line="240" w:lineRule="auto"/>
        <w:ind w:left="2835" w:hanging="2835"/>
        <w:rPr>
          <w:rFonts w:cs="Arial"/>
          <w:lang w:val="de-DE" w:eastAsia="de-AT"/>
        </w:rPr>
      </w:pPr>
      <w:r w:rsidRPr="008D2FEF">
        <w:rPr>
          <w:rFonts w:cs="Arial"/>
          <w:lang w:val="de-DE" w:eastAsia="de-AT"/>
        </w:rPr>
        <w:tab/>
      </w:r>
      <w:r w:rsidR="00873344">
        <w:rPr>
          <w:rFonts w:cs="Arial"/>
          <w:lang w:val="de-DE" w:eastAsia="de-AT"/>
        </w:rPr>
        <w:t>Vorname Nachname C</w:t>
      </w:r>
      <w:r w:rsidRPr="008D2FEF">
        <w:rPr>
          <w:rFonts w:cs="Arial"/>
          <w:lang w:val="de-DE" w:eastAsia="de-AT"/>
        </w:rPr>
        <w:tab/>
      </w:r>
      <w:r w:rsidR="00873344">
        <w:rPr>
          <w:rFonts w:eastAsia="Times New Roman" w:cs="Arial"/>
          <w:b/>
          <w:color w:val="000000"/>
          <w:shd w:val="clear" w:color="auto" w:fill="FFFFFF"/>
          <w:lang w:val="de-DE" w:eastAsia="de-DE"/>
        </w:rPr>
        <w:t>Individuelle Themenstellung für Schüler/in 3</w:t>
      </w:r>
      <w:r w:rsidRPr="007375B9">
        <w:rPr>
          <w:rFonts w:eastAsia="Times New Roman" w:cs="Arial"/>
          <w:color w:val="000000"/>
          <w:shd w:val="clear" w:color="auto" w:fill="FFFFFF"/>
          <w:lang w:val="de-DE" w:eastAsia="de-DE"/>
        </w:rPr>
        <w:t xml:space="preserve"> </w:t>
      </w:r>
      <w:r w:rsidR="00873344">
        <w:rPr>
          <w:rFonts w:eastAsia="Times New Roman" w:cs="Arial"/>
          <w:color w:val="000000"/>
          <w:shd w:val="clear" w:color="auto" w:fill="FFFFFF"/>
          <w:lang w:val="de-DE" w:eastAsia="de-DE"/>
        </w:rPr>
        <w:t>Kurzbeschreibung in 2 bis 4 Zeilen</w:t>
      </w:r>
    </w:p>
    <w:p w14:paraId="4BC419A6" w14:textId="4CC250AE" w:rsidR="005F265F" w:rsidRPr="008D2FEF" w:rsidRDefault="005F265F" w:rsidP="00873344">
      <w:pPr>
        <w:tabs>
          <w:tab w:val="left" w:pos="284"/>
          <w:tab w:val="left" w:pos="2835"/>
        </w:tabs>
        <w:spacing w:after="120" w:line="240" w:lineRule="auto"/>
        <w:ind w:left="2835" w:hanging="2835"/>
        <w:rPr>
          <w:rFonts w:cs="Arial"/>
          <w:lang w:val="de-DE" w:eastAsia="de-AT"/>
        </w:rPr>
      </w:pPr>
      <w:r w:rsidRPr="008D2FEF">
        <w:rPr>
          <w:rFonts w:cs="Arial"/>
          <w:lang w:val="de-DE" w:eastAsia="de-AT"/>
        </w:rPr>
        <w:t>Realisierung</w:t>
      </w:r>
      <w:r w:rsidRPr="008D2FEF">
        <w:rPr>
          <w:rFonts w:cs="Arial"/>
          <w:lang w:val="de-DE" w:eastAsia="de-AT"/>
        </w:rPr>
        <w:tab/>
      </w:r>
      <w:r w:rsidR="00873344">
        <w:rPr>
          <w:rFonts w:cs="Arial"/>
          <w:lang w:val="de-DE" w:eastAsia="de-AT"/>
        </w:rPr>
        <w:t xml:space="preserve">Bei Realisierung angeben, sonst freilassen. </w:t>
      </w:r>
    </w:p>
    <w:p w14:paraId="3D18E16E" w14:textId="73FEA461" w:rsidR="005F265F" w:rsidRPr="008D2FEF" w:rsidRDefault="005F265F" w:rsidP="005F265F">
      <w:pPr>
        <w:tabs>
          <w:tab w:val="left" w:pos="2835"/>
        </w:tabs>
        <w:spacing w:after="120" w:line="240" w:lineRule="auto"/>
        <w:ind w:left="2835" w:hanging="2835"/>
        <w:rPr>
          <w:rFonts w:cs="Arial"/>
          <w:lang w:val="de-DE" w:eastAsia="de-AT"/>
        </w:rPr>
      </w:pPr>
      <w:r w:rsidRPr="008D2FEF">
        <w:rPr>
          <w:rFonts w:cs="Arial"/>
          <w:lang w:val="de-DE" w:eastAsia="de-AT"/>
        </w:rPr>
        <w:t>Ergebnisse</w:t>
      </w:r>
      <w:r w:rsidRPr="008D2FEF">
        <w:rPr>
          <w:rFonts w:cs="Arial"/>
          <w:lang w:val="de-DE" w:eastAsia="de-AT"/>
        </w:rPr>
        <w:tab/>
      </w:r>
      <w:r w:rsidR="00873344">
        <w:rPr>
          <w:rFonts w:cs="Arial"/>
          <w:lang w:val="de-DE" w:eastAsia="de-AT"/>
        </w:rPr>
        <w:t>Ergebnisse anführen</w:t>
      </w:r>
    </w:p>
    <w:p w14:paraId="7E8CFEF1" w14:textId="77777777" w:rsidR="005F265F" w:rsidRPr="008D2FEF" w:rsidRDefault="005F265F" w:rsidP="005F265F">
      <w:pPr>
        <w:tabs>
          <w:tab w:val="left" w:pos="2835"/>
        </w:tabs>
        <w:spacing w:after="120" w:line="240" w:lineRule="auto"/>
        <w:ind w:left="2835" w:hanging="2835"/>
        <w:rPr>
          <w:rFonts w:cs="Arial"/>
          <w:lang w:val="de-DE" w:eastAsia="de-AT"/>
        </w:rPr>
      </w:pPr>
      <w:r w:rsidRPr="008D2FEF">
        <w:rPr>
          <w:rFonts w:cs="Arial"/>
          <w:lang w:val="de-DE" w:eastAsia="de-AT"/>
        </w:rPr>
        <w:t>Einsichtnahmen**)</w:t>
      </w:r>
      <w:r w:rsidRPr="008D2FEF">
        <w:rPr>
          <w:rFonts w:cs="Arial"/>
          <w:lang w:val="de-DE" w:eastAsia="de-AT"/>
        </w:rPr>
        <w:tab/>
      </w:r>
      <w:r>
        <w:rPr>
          <w:rFonts w:cs="Arial"/>
          <w:lang w:val="de-DE" w:eastAsia="de-AT"/>
        </w:rPr>
        <w:t>Archiv der HTL Rankweil, www.diplomarbeiten.berufsbildendeschulen.at</w:t>
      </w:r>
    </w:p>
    <w:p w14:paraId="105EA68E" w14:textId="77777777" w:rsidR="00981B71" w:rsidRDefault="00981B71" w:rsidP="000C44FB">
      <w:pPr>
        <w:pStyle w:val="1Absatz"/>
      </w:pPr>
    </w:p>
    <w:p w14:paraId="74529997" w14:textId="77777777" w:rsidR="00873344" w:rsidRDefault="00873344">
      <w:pPr>
        <w:spacing w:after="0" w:line="240" w:lineRule="auto"/>
        <w:rPr>
          <w:rFonts w:eastAsia="Times New Roman" w:cs="Arial"/>
          <w:b/>
          <w:bCs/>
          <w:iCs/>
          <w:sz w:val="28"/>
          <w:szCs w:val="28"/>
        </w:rPr>
      </w:pPr>
      <w:r>
        <w:br w:type="page"/>
      </w:r>
    </w:p>
    <w:p w14:paraId="51FE31C5" w14:textId="77777777" w:rsidR="00873344" w:rsidRPr="00C939B8" w:rsidRDefault="00873344" w:rsidP="00873344">
      <w:pPr>
        <w:pStyle w:val="berschrift1"/>
      </w:pPr>
      <w:bookmarkStart w:id="3" w:name="_Toc517346300"/>
      <w:bookmarkStart w:id="4" w:name="_Toc529831894"/>
      <w:bookmarkStart w:id="5" w:name="_Toc533160544"/>
      <w:r>
        <w:lastRenderedPageBreak/>
        <w:t xml:space="preserve">DIPLOMA </w:t>
      </w:r>
      <w:r w:rsidRPr="00956140">
        <w:t>THESIS</w:t>
      </w:r>
      <w:r>
        <w:br/>
        <w:t>DOCUMENTATION</w:t>
      </w:r>
      <w:bookmarkEnd w:id="3"/>
      <w:bookmarkEnd w:id="4"/>
      <w:bookmarkEnd w:id="5"/>
    </w:p>
    <w:p w14:paraId="1FC824EA" w14:textId="77777777" w:rsidR="00873344" w:rsidRPr="00F21B12" w:rsidRDefault="00873344" w:rsidP="00873344">
      <w:pPr>
        <w:spacing w:after="120" w:line="240" w:lineRule="auto"/>
        <w:rPr>
          <w:rFonts w:cs="Arial"/>
          <w:lang w:val="de-DE"/>
        </w:rPr>
      </w:pPr>
    </w:p>
    <w:p w14:paraId="5C3CF062" w14:textId="5206D60E" w:rsidR="00873344" w:rsidRPr="00343684" w:rsidRDefault="00873344" w:rsidP="00873344">
      <w:pPr>
        <w:tabs>
          <w:tab w:val="left" w:pos="2835"/>
        </w:tabs>
        <w:spacing w:after="120" w:line="240" w:lineRule="auto"/>
        <w:ind w:left="2832" w:hanging="2832"/>
        <w:rPr>
          <w:rFonts w:cs="Arial"/>
        </w:rPr>
      </w:pPr>
      <w:proofErr w:type="spellStart"/>
      <w:r w:rsidRPr="00343684">
        <w:rPr>
          <w:rFonts w:cs="Arial"/>
        </w:rPr>
        <w:t>Author</w:t>
      </w:r>
      <w:proofErr w:type="spellEnd"/>
      <w:r w:rsidRPr="00343684">
        <w:rPr>
          <w:rFonts w:cs="Arial"/>
        </w:rPr>
        <w:t>(s)</w:t>
      </w:r>
      <w:r w:rsidRPr="00343684">
        <w:rPr>
          <w:rFonts w:cs="Arial"/>
        </w:rPr>
        <w:tab/>
        <w:t xml:space="preserve">Vorname Nachname A, Vorname Nachname B, Vorname Nachname C </w:t>
      </w:r>
    </w:p>
    <w:p w14:paraId="28DED577" w14:textId="444A7ACB" w:rsidR="00873344" w:rsidRPr="008D2FEF" w:rsidRDefault="00873344" w:rsidP="00873344">
      <w:pPr>
        <w:tabs>
          <w:tab w:val="left" w:pos="2835"/>
        </w:tabs>
        <w:spacing w:after="120" w:line="240" w:lineRule="auto"/>
        <w:rPr>
          <w:rFonts w:cs="Arial"/>
          <w:lang w:val="en-US"/>
        </w:rPr>
      </w:pPr>
      <w:r w:rsidRPr="00DD381D">
        <w:rPr>
          <w:rFonts w:cs="Arial"/>
          <w:lang w:val="en-US"/>
        </w:rPr>
        <w:t>Form | Academic year</w:t>
      </w:r>
      <w:r w:rsidRPr="00DD381D">
        <w:rPr>
          <w:rFonts w:cs="Arial"/>
          <w:lang w:val="en-US"/>
        </w:rPr>
        <w:tab/>
      </w:r>
      <w:r>
        <w:rPr>
          <w:rFonts w:cs="Arial"/>
          <w:lang w:val="en-US"/>
        </w:rPr>
        <w:t>5Klasse</w:t>
      </w:r>
      <w:r w:rsidRPr="008D2FEF">
        <w:rPr>
          <w:rFonts w:cs="Arial"/>
          <w:lang w:val="en-US"/>
        </w:rPr>
        <w:t xml:space="preserve"> | 20</w:t>
      </w:r>
      <w:r>
        <w:rPr>
          <w:rFonts w:cs="Arial"/>
          <w:lang w:val="en-US"/>
        </w:rPr>
        <w:t>SJ</w:t>
      </w:r>
      <w:r w:rsidRPr="008D2FEF">
        <w:rPr>
          <w:rFonts w:cs="Arial"/>
          <w:lang w:val="en-US"/>
        </w:rPr>
        <w:t>|20</w:t>
      </w:r>
      <w:r>
        <w:rPr>
          <w:rFonts w:cs="Arial"/>
          <w:lang w:val="en-US"/>
        </w:rPr>
        <w:t>SJ</w:t>
      </w:r>
    </w:p>
    <w:p w14:paraId="07B0055C" w14:textId="75D6FA68" w:rsidR="00873344" w:rsidRPr="00343684" w:rsidRDefault="00873344" w:rsidP="00873344">
      <w:pPr>
        <w:tabs>
          <w:tab w:val="left" w:pos="2835"/>
        </w:tabs>
        <w:spacing w:after="120" w:line="240" w:lineRule="auto"/>
        <w:rPr>
          <w:rFonts w:cs="Arial"/>
        </w:rPr>
      </w:pPr>
      <w:r w:rsidRPr="00343684">
        <w:rPr>
          <w:rFonts w:cs="Arial"/>
        </w:rPr>
        <w:t>Diploma Thesis Topic</w:t>
      </w:r>
      <w:r w:rsidRPr="00343684">
        <w:rPr>
          <w:rFonts w:cs="Arial"/>
        </w:rPr>
        <w:tab/>
      </w:r>
      <w:r w:rsidRPr="00343684">
        <w:rPr>
          <w:rFonts w:cs="Arial"/>
          <w:b/>
        </w:rPr>
        <w:t>Thema der Diplomarbeit nennen</w:t>
      </w:r>
    </w:p>
    <w:p w14:paraId="06CA46B5" w14:textId="77777777" w:rsidR="00873344" w:rsidRPr="00343684" w:rsidRDefault="00873344" w:rsidP="00873344">
      <w:pPr>
        <w:tabs>
          <w:tab w:val="left" w:pos="2835"/>
        </w:tabs>
        <w:spacing w:after="120" w:line="240" w:lineRule="auto"/>
        <w:rPr>
          <w:rFonts w:cs="Arial"/>
        </w:rPr>
      </w:pPr>
      <w:proofErr w:type="spellStart"/>
      <w:r w:rsidRPr="00343684">
        <w:rPr>
          <w:rFonts w:cs="Arial"/>
        </w:rPr>
        <w:t>Cooperation</w:t>
      </w:r>
      <w:proofErr w:type="spellEnd"/>
      <w:r w:rsidRPr="00343684">
        <w:rPr>
          <w:rFonts w:cs="Arial"/>
        </w:rPr>
        <w:t xml:space="preserve"> Partners</w:t>
      </w:r>
      <w:r w:rsidRPr="00343684">
        <w:rPr>
          <w:rFonts w:cs="Arial"/>
        </w:rPr>
        <w:tab/>
        <w:t>-</w:t>
      </w:r>
    </w:p>
    <w:p w14:paraId="19074EA5" w14:textId="452A1777" w:rsidR="00873344" w:rsidRPr="00343684" w:rsidRDefault="00873344" w:rsidP="00873344">
      <w:pPr>
        <w:tabs>
          <w:tab w:val="left" w:pos="2835"/>
        </w:tabs>
        <w:spacing w:after="120" w:line="240" w:lineRule="auto"/>
        <w:ind w:left="2835" w:hanging="2835"/>
        <w:rPr>
          <w:rFonts w:cs="Arial"/>
          <w:lang w:eastAsia="de-AT"/>
        </w:rPr>
      </w:pPr>
      <w:proofErr w:type="spellStart"/>
      <w:r w:rsidRPr="00343684">
        <w:rPr>
          <w:rFonts w:cs="Arial"/>
        </w:rPr>
        <w:t>Assignment</w:t>
      </w:r>
      <w:proofErr w:type="spellEnd"/>
      <w:r w:rsidRPr="00343684">
        <w:rPr>
          <w:rFonts w:cs="Arial"/>
        </w:rPr>
        <w:t xml:space="preserve"> </w:t>
      </w:r>
      <w:proofErr w:type="spellStart"/>
      <w:r w:rsidRPr="00343684">
        <w:rPr>
          <w:rFonts w:cs="Arial"/>
        </w:rPr>
        <w:t>of</w:t>
      </w:r>
      <w:proofErr w:type="spellEnd"/>
      <w:r w:rsidRPr="00343684">
        <w:rPr>
          <w:rFonts w:cs="Arial"/>
        </w:rPr>
        <w:t xml:space="preserve"> Tasks</w:t>
      </w:r>
      <w:r w:rsidRPr="00343684">
        <w:rPr>
          <w:rFonts w:cs="Arial"/>
        </w:rPr>
        <w:tab/>
        <w:t>Aufgabenstellung in Englisch in 1 Absatz beschreiben</w:t>
      </w:r>
    </w:p>
    <w:p w14:paraId="247F854E" w14:textId="7E8B24D9" w:rsidR="00873344" w:rsidRPr="00343684" w:rsidRDefault="00873344" w:rsidP="00873344">
      <w:pPr>
        <w:tabs>
          <w:tab w:val="left" w:pos="2835"/>
        </w:tabs>
        <w:spacing w:after="120" w:line="240" w:lineRule="auto"/>
        <w:ind w:left="2835" w:hanging="2835"/>
        <w:rPr>
          <w:rFonts w:cs="Arial"/>
          <w:lang w:eastAsia="de-AT"/>
        </w:rPr>
      </w:pPr>
      <w:proofErr w:type="spellStart"/>
      <w:r w:rsidRPr="00343684">
        <w:rPr>
          <w:rFonts w:cs="Arial"/>
          <w:lang w:eastAsia="de-AT"/>
        </w:rPr>
        <w:t>Idea</w:t>
      </w:r>
      <w:proofErr w:type="spellEnd"/>
      <w:r w:rsidRPr="00343684">
        <w:rPr>
          <w:rFonts w:cs="Arial"/>
          <w:lang w:eastAsia="de-AT"/>
        </w:rPr>
        <w:t xml:space="preserve"> </w:t>
      </w:r>
      <w:proofErr w:type="spellStart"/>
      <w:r w:rsidR="007338BB">
        <w:rPr>
          <w:rFonts w:cs="Arial"/>
          <w:lang w:eastAsia="de-AT"/>
        </w:rPr>
        <w:t>Scheme</w:t>
      </w:r>
      <w:proofErr w:type="spellEnd"/>
      <w:r w:rsidRPr="00343684">
        <w:rPr>
          <w:rFonts w:cs="Arial"/>
          <w:lang w:eastAsia="de-AT"/>
        </w:rPr>
        <w:t xml:space="preserve"> Design</w:t>
      </w:r>
      <w:r w:rsidRPr="00343684">
        <w:rPr>
          <w:rFonts w:cs="Arial"/>
          <w:lang w:eastAsia="de-AT"/>
        </w:rPr>
        <w:tab/>
      </w:r>
      <w:r>
        <w:rPr>
          <w:rFonts w:cs="Arial"/>
          <w:lang w:eastAsia="de-AT"/>
        </w:rPr>
        <w:t>in 1 Absatz beschreiben</w:t>
      </w:r>
    </w:p>
    <w:p w14:paraId="0B533BF1" w14:textId="16F19BA2" w:rsidR="00873344" w:rsidRPr="00343684" w:rsidRDefault="00873344" w:rsidP="00873344">
      <w:pPr>
        <w:tabs>
          <w:tab w:val="left" w:pos="2835"/>
        </w:tabs>
        <w:spacing w:after="120" w:line="240" w:lineRule="auto"/>
        <w:ind w:left="2835" w:hanging="2835"/>
        <w:rPr>
          <w:rFonts w:cs="Arial"/>
          <w:lang w:val="en-US" w:eastAsia="de-AT"/>
        </w:rPr>
      </w:pPr>
      <w:r w:rsidRPr="00343684">
        <w:rPr>
          <w:rFonts w:cs="Arial"/>
          <w:lang w:val="en-US" w:eastAsia="de-AT"/>
        </w:rPr>
        <w:t>Construction Materiality</w:t>
      </w:r>
      <w:r w:rsidRPr="00343684">
        <w:rPr>
          <w:rFonts w:cs="Arial"/>
          <w:lang w:val="en-US" w:eastAsia="de-AT"/>
        </w:rPr>
        <w:tab/>
        <w:t xml:space="preserve">in 1 </w:t>
      </w:r>
      <w:proofErr w:type="spellStart"/>
      <w:r w:rsidRPr="00343684">
        <w:rPr>
          <w:rFonts w:cs="Arial"/>
          <w:lang w:val="en-US" w:eastAsia="de-AT"/>
        </w:rPr>
        <w:t>Absatz</w:t>
      </w:r>
      <w:proofErr w:type="spellEnd"/>
      <w:r w:rsidRPr="00343684">
        <w:rPr>
          <w:rFonts w:cs="Arial"/>
          <w:lang w:val="en-US" w:eastAsia="de-AT"/>
        </w:rPr>
        <w:t xml:space="preserve"> </w:t>
      </w:r>
      <w:proofErr w:type="spellStart"/>
      <w:r w:rsidRPr="00343684">
        <w:rPr>
          <w:rFonts w:cs="Arial"/>
          <w:lang w:val="en-US" w:eastAsia="de-AT"/>
        </w:rPr>
        <w:t>beschreiben</w:t>
      </w:r>
      <w:proofErr w:type="spellEnd"/>
    </w:p>
    <w:p w14:paraId="5444AE0C" w14:textId="7AD2FD7A" w:rsidR="00873344" w:rsidRPr="00343684" w:rsidRDefault="00873344" w:rsidP="00873344">
      <w:pPr>
        <w:tabs>
          <w:tab w:val="left" w:pos="2835"/>
        </w:tabs>
        <w:spacing w:after="120" w:line="240" w:lineRule="auto"/>
        <w:ind w:left="2835" w:hanging="2835"/>
        <w:rPr>
          <w:rFonts w:cs="Arial"/>
          <w:lang w:val="en-US" w:eastAsia="de-AT"/>
        </w:rPr>
      </w:pPr>
      <w:r w:rsidRPr="00343684">
        <w:rPr>
          <w:rFonts w:cs="Arial"/>
          <w:lang w:val="en-US" w:eastAsia="de-AT"/>
        </w:rPr>
        <w:br w:type="page"/>
      </w:r>
    </w:p>
    <w:p w14:paraId="69D5E3EA" w14:textId="205106BB" w:rsidR="00873344" w:rsidRPr="008D2FEF" w:rsidRDefault="00873344" w:rsidP="00873344">
      <w:pPr>
        <w:spacing w:after="120" w:line="240" w:lineRule="auto"/>
        <w:rPr>
          <w:rFonts w:cs="Arial"/>
          <w:b/>
          <w:lang w:val="en-US"/>
        </w:rPr>
      </w:pPr>
      <w:r w:rsidRPr="008D2FEF">
        <w:rPr>
          <w:rFonts w:cs="Arial"/>
          <w:b/>
          <w:lang w:val="en-US"/>
        </w:rPr>
        <w:lastRenderedPageBreak/>
        <w:t>Individual Tasks within the overall</w:t>
      </w:r>
      <w:r>
        <w:rPr>
          <w:rFonts w:cs="Arial"/>
          <w:b/>
          <w:lang w:val="en-US"/>
        </w:rPr>
        <w:t xml:space="preserve"> </w:t>
      </w:r>
      <w:r w:rsidRPr="008D2FEF">
        <w:rPr>
          <w:rFonts w:cs="Arial"/>
          <w:b/>
          <w:lang w:val="en-US"/>
        </w:rPr>
        <w:t>project</w:t>
      </w:r>
    </w:p>
    <w:p w14:paraId="2884532B" w14:textId="77777777" w:rsidR="00873344" w:rsidRDefault="00873344" w:rsidP="00873344">
      <w:pPr>
        <w:tabs>
          <w:tab w:val="left" w:pos="284"/>
          <w:tab w:val="left" w:pos="2835"/>
        </w:tabs>
        <w:spacing w:after="120" w:line="240" w:lineRule="auto"/>
        <w:ind w:left="2835" w:hanging="2835"/>
        <w:rPr>
          <w:rFonts w:eastAsia="Times New Roman" w:cs="Arial"/>
          <w:b/>
          <w:color w:val="000000"/>
          <w:shd w:val="clear" w:color="auto" w:fill="FFFFFF"/>
          <w:lang w:val="de-DE" w:eastAsia="de-DE"/>
        </w:rPr>
      </w:pPr>
      <w:r w:rsidRPr="00DD381D">
        <w:rPr>
          <w:rFonts w:cs="Arial"/>
          <w:lang w:val="en-US" w:eastAsia="de-AT"/>
        </w:rPr>
        <w:tab/>
      </w:r>
      <w:r w:rsidRPr="00343684">
        <w:rPr>
          <w:rFonts w:cs="Arial"/>
          <w:lang w:eastAsia="de-AT"/>
        </w:rPr>
        <w:t>Vorname Nachname A</w:t>
      </w:r>
      <w:r w:rsidRPr="00343684">
        <w:rPr>
          <w:rFonts w:cs="Arial"/>
          <w:lang w:eastAsia="de-AT"/>
        </w:rPr>
        <w:tab/>
      </w:r>
      <w:r>
        <w:rPr>
          <w:rFonts w:eastAsia="Times New Roman" w:cs="Arial"/>
          <w:b/>
          <w:color w:val="000000"/>
          <w:shd w:val="clear" w:color="auto" w:fill="FFFFFF"/>
          <w:lang w:val="de-DE" w:eastAsia="de-DE"/>
        </w:rPr>
        <w:t>Individuelle Themenstellung für Schüler/in 1</w:t>
      </w:r>
    </w:p>
    <w:p w14:paraId="77775203" w14:textId="376F8474" w:rsidR="00873344" w:rsidRPr="00706865" w:rsidRDefault="00873344" w:rsidP="00873344">
      <w:pPr>
        <w:tabs>
          <w:tab w:val="left" w:pos="284"/>
          <w:tab w:val="left" w:pos="2835"/>
        </w:tabs>
        <w:spacing w:after="120" w:line="240" w:lineRule="auto"/>
        <w:ind w:left="2835" w:hanging="2835"/>
        <w:rPr>
          <w:rFonts w:cs="Arial"/>
          <w:lang w:val="de-DE" w:eastAsia="de-AT"/>
        </w:rPr>
      </w:pPr>
      <w:r>
        <w:rPr>
          <w:rFonts w:eastAsia="Times New Roman" w:cs="Arial"/>
          <w:b/>
          <w:color w:val="000000"/>
          <w:shd w:val="clear" w:color="auto" w:fill="FFFFFF"/>
          <w:lang w:val="de-DE" w:eastAsia="de-DE"/>
        </w:rPr>
        <w:tab/>
      </w:r>
      <w:r>
        <w:rPr>
          <w:rFonts w:eastAsia="Times New Roman" w:cs="Arial"/>
          <w:b/>
          <w:color w:val="000000"/>
          <w:shd w:val="clear" w:color="auto" w:fill="FFFFFF"/>
          <w:lang w:val="de-DE" w:eastAsia="de-DE"/>
        </w:rPr>
        <w:tab/>
      </w:r>
      <w:r>
        <w:rPr>
          <w:rFonts w:eastAsia="Times New Roman" w:cs="Arial"/>
          <w:color w:val="000000"/>
          <w:shd w:val="clear" w:color="auto" w:fill="FFFFFF"/>
          <w:lang w:val="de-DE" w:eastAsia="de-DE"/>
        </w:rPr>
        <w:t>Kurzbeschreibung in Englisch in 2 bis 4 Zeilen</w:t>
      </w:r>
    </w:p>
    <w:p w14:paraId="5DD98450" w14:textId="11D1B031" w:rsidR="00873344" w:rsidRDefault="00873344" w:rsidP="00873344">
      <w:pPr>
        <w:tabs>
          <w:tab w:val="left" w:pos="284"/>
          <w:tab w:val="left" w:pos="2835"/>
        </w:tabs>
        <w:spacing w:after="120" w:line="240" w:lineRule="auto"/>
        <w:ind w:left="2835" w:hanging="2835"/>
        <w:rPr>
          <w:rFonts w:eastAsia="Times New Roman" w:cs="Arial"/>
          <w:b/>
          <w:color w:val="000000"/>
          <w:shd w:val="clear" w:color="auto" w:fill="FFFFFF"/>
          <w:lang w:val="de-DE" w:eastAsia="de-DE"/>
        </w:rPr>
      </w:pPr>
      <w:r w:rsidRPr="00343684">
        <w:rPr>
          <w:rFonts w:cs="Arial"/>
          <w:lang w:eastAsia="de-AT"/>
        </w:rPr>
        <w:tab/>
        <w:t>Vorname Nachname B</w:t>
      </w:r>
      <w:r w:rsidRPr="00343684">
        <w:rPr>
          <w:rFonts w:cs="Arial"/>
          <w:lang w:eastAsia="de-AT"/>
        </w:rPr>
        <w:tab/>
      </w:r>
      <w:r>
        <w:rPr>
          <w:rFonts w:eastAsia="Times New Roman" w:cs="Arial"/>
          <w:b/>
          <w:color w:val="000000"/>
          <w:shd w:val="clear" w:color="auto" w:fill="FFFFFF"/>
          <w:lang w:val="de-DE" w:eastAsia="de-DE"/>
        </w:rPr>
        <w:t>Individuelle Themenstellung für Schüler/in 1</w:t>
      </w:r>
    </w:p>
    <w:p w14:paraId="7CB5D517" w14:textId="77777777" w:rsidR="00873344" w:rsidRPr="00706865" w:rsidRDefault="00873344" w:rsidP="00873344">
      <w:pPr>
        <w:tabs>
          <w:tab w:val="left" w:pos="284"/>
          <w:tab w:val="left" w:pos="2835"/>
        </w:tabs>
        <w:spacing w:after="120" w:line="240" w:lineRule="auto"/>
        <w:ind w:left="2835" w:hanging="2835"/>
        <w:rPr>
          <w:rFonts w:cs="Arial"/>
          <w:lang w:val="de-DE" w:eastAsia="de-AT"/>
        </w:rPr>
      </w:pPr>
      <w:r>
        <w:rPr>
          <w:rFonts w:eastAsia="Times New Roman" w:cs="Arial"/>
          <w:b/>
          <w:color w:val="000000"/>
          <w:shd w:val="clear" w:color="auto" w:fill="FFFFFF"/>
          <w:lang w:val="de-DE" w:eastAsia="de-DE"/>
        </w:rPr>
        <w:tab/>
      </w:r>
      <w:r>
        <w:rPr>
          <w:rFonts w:eastAsia="Times New Roman" w:cs="Arial"/>
          <w:b/>
          <w:color w:val="000000"/>
          <w:shd w:val="clear" w:color="auto" w:fill="FFFFFF"/>
          <w:lang w:val="de-DE" w:eastAsia="de-DE"/>
        </w:rPr>
        <w:tab/>
      </w:r>
      <w:r>
        <w:rPr>
          <w:rFonts w:eastAsia="Times New Roman" w:cs="Arial"/>
          <w:color w:val="000000"/>
          <w:shd w:val="clear" w:color="auto" w:fill="FFFFFF"/>
          <w:lang w:val="de-DE" w:eastAsia="de-DE"/>
        </w:rPr>
        <w:t>Kurzbeschreibung in Englisch in 2 bis 4 Zeilen</w:t>
      </w:r>
    </w:p>
    <w:p w14:paraId="721EA886" w14:textId="4DEBF034" w:rsidR="00873344" w:rsidRDefault="00873344" w:rsidP="00873344">
      <w:pPr>
        <w:tabs>
          <w:tab w:val="left" w:pos="284"/>
          <w:tab w:val="left" w:pos="2835"/>
        </w:tabs>
        <w:spacing w:after="120" w:line="240" w:lineRule="auto"/>
        <w:ind w:left="2835" w:hanging="2835"/>
        <w:rPr>
          <w:rFonts w:eastAsia="Times New Roman" w:cs="Arial"/>
          <w:b/>
          <w:color w:val="000000"/>
          <w:shd w:val="clear" w:color="auto" w:fill="FFFFFF"/>
          <w:lang w:val="de-DE" w:eastAsia="de-DE"/>
        </w:rPr>
      </w:pPr>
      <w:r w:rsidRPr="00343684">
        <w:rPr>
          <w:rFonts w:cs="Arial"/>
          <w:lang w:eastAsia="de-AT"/>
        </w:rPr>
        <w:tab/>
        <w:t>Vorname Nachname C</w:t>
      </w:r>
      <w:r w:rsidRPr="00343684">
        <w:rPr>
          <w:rFonts w:cs="Arial"/>
          <w:lang w:eastAsia="de-AT"/>
        </w:rPr>
        <w:tab/>
      </w:r>
      <w:r>
        <w:rPr>
          <w:rFonts w:eastAsia="Times New Roman" w:cs="Arial"/>
          <w:b/>
          <w:color w:val="000000"/>
          <w:shd w:val="clear" w:color="auto" w:fill="FFFFFF"/>
          <w:lang w:val="de-DE" w:eastAsia="de-DE"/>
        </w:rPr>
        <w:t>Individuelle Themenstellung für Schüler/in 1</w:t>
      </w:r>
    </w:p>
    <w:p w14:paraId="1D34056F" w14:textId="77777777" w:rsidR="00873344" w:rsidRPr="00706865" w:rsidRDefault="00873344" w:rsidP="00873344">
      <w:pPr>
        <w:tabs>
          <w:tab w:val="left" w:pos="284"/>
          <w:tab w:val="left" w:pos="2835"/>
        </w:tabs>
        <w:spacing w:after="120" w:line="240" w:lineRule="auto"/>
        <w:ind w:left="2835" w:hanging="2835"/>
        <w:rPr>
          <w:rFonts w:cs="Arial"/>
          <w:lang w:val="de-DE" w:eastAsia="de-AT"/>
        </w:rPr>
      </w:pPr>
      <w:r>
        <w:rPr>
          <w:rFonts w:eastAsia="Times New Roman" w:cs="Arial"/>
          <w:b/>
          <w:color w:val="000000"/>
          <w:shd w:val="clear" w:color="auto" w:fill="FFFFFF"/>
          <w:lang w:val="de-DE" w:eastAsia="de-DE"/>
        </w:rPr>
        <w:tab/>
      </w:r>
      <w:r>
        <w:rPr>
          <w:rFonts w:eastAsia="Times New Roman" w:cs="Arial"/>
          <w:b/>
          <w:color w:val="000000"/>
          <w:shd w:val="clear" w:color="auto" w:fill="FFFFFF"/>
          <w:lang w:val="de-DE" w:eastAsia="de-DE"/>
        </w:rPr>
        <w:tab/>
      </w:r>
      <w:r>
        <w:rPr>
          <w:rFonts w:eastAsia="Times New Roman" w:cs="Arial"/>
          <w:color w:val="000000"/>
          <w:shd w:val="clear" w:color="auto" w:fill="FFFFFF"/>
          <w:lang w:val="de-DE" w:eastAsia="de-DE"/>
        </w:rPr>
        <w:t>Kurzbeschreibung in Englisch in 2 bis 4 Zeilen</w:t>
      </w:r>
    </w:p>
    <w:p w14:paraId="6AC5C085" w14:textId="2E25B4A3" w:rsidR="00873344" w:rsidRPr="00343684" w:rsidRDefault="00873344" w:rsidP="00AB36CA">
      <w:pPr>
        <w:tabs>
          <w:tab w:val="left" w:pos="284"/>
          <w:tab w:val="left" w:pos="2835"/>
        </w:tabs>
        <w:spacing w:after="120" w:line="240" w:lineRule="auto"/>
        <w:ind w:left="2835" w:hanging="2835"/>
        <w:rPr>
          <w:rFonts w:cs="Arial"/>
          <w:lang w:val="en-US" w:eastAsia="de-AT"/>
        </w:rPr>
      </w:pPr>
      <w:proofErr w:type="spellStart"/>
      <w:r w:rsidRPr="00C93EB5">
        <w:rPr>
          <w:rFonts w:cs="Arial"/>
          <w:lang w:val="en-US" w:eastAsia="de-AT"/>
        </w:rPr>
        <w:t>Reali</w:t>
      </w:r>
      <w:r w:rsidR="007338BB">
        <w:rPr>
          <w:rFonts w:cs="Arial"/>
          <w:lang w:val="en-US" w:eastAsia="de-AT"/>
        </w:rPr>
        <w:t>s</w:t>
      </w:r>
      <w:r w:rsidRPr="00C93EB5">
        <w:rPr>
          <w:rFonts w:cs="Arial"/>
          <w:lang w:val="en-US" w:eastAsia="de-AT"/>
        </w:rPr>
        <w:t>ation</w:t>
      </w:r>
      <w:proofErr w:type="spellEnd"/>
      <w:r w:rsidR="00AB36CA">
        <w:rPr>
          <w:rFonts w:cs="Arial"/>
          <w:lang w:val="en-US" w:eastAsia="de-AT"/>
        </w:rPr>
        <w:tab/>
      </w:r>
      <w:proofErr w:type="spellStart"/>
      <w:r w:rsidR="00AB36CA" w:rsidRPr="00343684">
        <w:rPr>
          <w:rFonts w:cs="Arial"/>
          <w:lang w:val="en-US" w:eastAsia="de-AT"/>
        </w:rPr>
        <w:t>s.o</w:t>
      </w:r>
      <w:proofErr w:type="spellEnd"/>
      <w:r w:rsidR="00AB36CA" w:rsidRPr="00343684">
        <w:rPr>
          <w:rFonts w:cs="Arial"/>
          <w:lang w:val="en-US" w:eastAsia="de-AT"/>
        </w:rPr>
        <w:t>.</w:t>
      </w:r>
    </w:p>
    <w:p w14:paraId="7E11950A" w14:textId="5C013C82" w:rsidR="00873344" w:rsidRPr="007375B9" w:rsidRDefault="00873344" w:rsidP="00AB36CA">
      <w:pPr>
        <w:tabs>
          <w:tab w:val="left" w:pos="284"/>
          <w:tab w:val="left" w:pos="2835"/>
        </w:tabs>
        <w:spacing w:after="120" w:line="240" w:lineRule="auto"/>
        <w:ind w:left="2835" w:hanging="2835"/>
        <w:rPr>
          <w:rFonts w:cs="Arial"/>
          <w:lang w:val="en-US" w:eastAsia="de-AT"/>
        </w:rPr>
      </w:pPr>
      <w:r w:rsidRPr="00E760A5">
        <w:rPr>
          <w:rFonts w:cs="Arial"/>
          <w:lang w:val="en-US" w:eastAsia="de-AT"/>
        </w:rPr>
        <w:t>Result</w:t>
      </w:r>
      <w:r w:rsidRPr="00E760A5">
        <w:rPr>
          <w:rFonts w:cs="Arial"/>
          <w:lang w:val="en-US" w:eastAsia="de-AT"/>
        </w:rPr>
        <w:tab/>
      </w:r>
      <w:proofErr w:type="spellStart"/>
      <w:r w:rsidR="00AB36CA">
        <w:rPr>
          <w:rFonts w:cs="Arial"/>
          <w:lang w:val="en-US" w:eastAsia="de-AT"/>
        </w:rPr>
        <w:t>s.o</w:t>
      </w:r>
      <w:proofErr w:type="spellEnd"/>
      <w:r w:rsidR="00AB36CA">
        <w:rPr>
          <w:rFonts w:cs="Arial"/>
          <w:lang w:val="en-US" w:eastAsia="de-AT"/>
        </w:rPr>
        <w:t>.</w:t>
      </w:r>
    </w:p>
    <w:p w14:paraId="038FA975" w14:textId="44D80351" w:rsidR="00873344" w:rsidRPr="00E760A5" w:rsidRDefault="00873344" w:rsidP="00873344">
      <w:pPr>
        <w:tabs>
          <w:tab w:val="left" w:pos="2835"/>
        </w:tabs>
        <w:spacing w:after="120" w:line="240" w:lineRule="auto"/>
        <w:ind w:left="2835" w:hanging="2835"/>
        <w:rPr>
          <w:rFonts w:cs="Arial"/>
          <w:lang w:val="en-US" w:eastAsia="de-AT"/>
        </w:rPr>
      </w:pPr>
      <w:r w:rsidRPr="00E760A5">
        <w:rPr>
          <w:rFonts w:cs="Arial"/>
          <w:lang w:val="en-US" w:eastAsia="de-AT"/>
        </w:rPr>
        <w:t>Publication**)</w:t>
      </w:r>
      <w:r w:rsidRPr="00E760A5">
        <w:rPr>
          <w:rFonts w:cs="Arial"/>
          <w:lang w:val="en-US" w:eastAsia="de-AT"/>
        </w:rPr>
        <w:tab/>
      </w:r>
      <w:r w:rsidRPr="007375B9">
        <w:rPr>
          <w:rFonts w:cs="Arial"/>
          <w:lang w:val="en-US" w:eastAsia="de-AT"/>
        </w:rPr>
        <w:t>Archive</w:t>
      </w:r>
      <w:r w:rsidRPr="00E760A5">
        <w:rPr>
          <w:rFonts w:cs="Arial"/>
          <w:lang w:val="en-US" w:eastAsia="de-AT"/>
        </w:rPr>
        <w:t xml:space="preserve"> </w:t>
      </w:r>
      <w:r>
        <w:rPr>
          <w:rFonts w:cs="Arial"/>
          <w:lang w:val="en-US" w:eastAsia="de-AT"/>
        </w:rPr>
        <w:t>of</w:t>
      </w:r>
      <w:r w:rsidRPr="00E760A5">
        <w:rPr>
          <w:rFonts w:cs="Arial"/>
          <w:lang w:val="en-US" w:eastAsia="de-AT"/>
        </w:rPr>
        <w:t xml:space="preserve"> HTL Rankweil, www.diplomarbeiten.berufsbildendeschulen.at</w:t>
      </w:r>
    </w:p>
    <w:p w14:paraId="3E5B2E3F" w14:textId="5C01AEDF" w:rsidR="00D968ED" w:rsidRPr="00343684" w:rsidRDefault="00D968ED">
      <w:pPr>
        <w:spacing w:after="0" w:line="240" w:lineRule="auto"/>
        <w:rPr>
          <w:lang w:val="en-US"/>
        </w:rPr>
      </w:pPr>
      <w:r w:rsidRPr="00343684">
        <w:rPr>
          <w:lang w:val="en-US"/>
        </w:rPr>
        <w:br w:type="page"/>
      </w:r>
    </w:p>
    <w:p w14:paraId="5ECEE737" w14:textId="77777777" w:rsidR="00AB36CA" w:rsidRDefault="00AB36CA" w:rsidP="00AB36CA">
      <w:pPr>
        <w:pStyle w:val="berschrift1"/>
      </w:pPr>
      <w:bookmarkStart w:id="6" w:name="_Toc529831895"/>
      <w:bookmarkStart w:id="7" w:name="_Toc533160545"/>
      <w:r>
        <w:lastRenderedPageBreak/>
        <w:t>Zusammenfassung</w:t>
      </w:r>
      <w:bookmarkEnd w:id="6"/>
      <w:bookmarkEnd w:id="7"/>
    </w:p>
    <w:p w14:paraId="27C20025" w14:textId="41BFC518" w:rsidR="00130DBD" w:rsidRPr="0031304F" w:rsidRDefault="00130DBD" w:rsidP="00BD63CC">
      <w:pPr>
        <w:tabs>
          <w:tab w:val="left" w:pos="20"/>
          <w:tab w:val="left" w:pos="360"/>
        </w:tabs>
        <w:autoSpaceDE w:val="0"/>
        <w:autoSpaceDN w:val="0"/>
        <w:adjustRightInd w:val="0"/>
        <w:spacing w:after="0" w:line="240" w:lineRule="auto"/>
        <w:rPr>
          <w:rFonts w:cs="Arial"/>
          <w:color w:val="FF0000"/>
          <w:lang w:val="de-DE" w:eastAsia="de-AT"/>
        </w:rPr>
      </w:pPr>
      <w:r w:rsidRPr="0031304F">
        <w:rPr>
          <w:rFonts w:cs="Arial"/>
          <w:color w:val="FF0000"/>
          <w:lang w:val="de-DE" w:eastAsia="de-AT"/>
        </w:rPr>
        <w:t>Darlegung des Themas, der Fragestellung, der Problemformulierung sowie der Ergebnisse</w:t>
      </w:r>
      <w:r w:rsidR="00BD63CC" w:rsidRPr="0031304F">
        <w:rPr>
          <w:rFonts w:cs="Arial"/>
          <w:color w:val="FF0000"/>
          <w:lang w:val="de-DE" w:eastAsia="de-AT"/>
        </w:rPr>
        <w:t>.</w:t>
      </w:r>
    </w:p>
    <w:p w14:paraId="588C649B" w14:textId="74F8F0F9" w:rsidR="00130DBD" w:rsidRPr="0031304F" w:rsidRDefault="00130DBD" w:rsidP="00BD63CC">
      <w:pPr>
        <w:tabs>
          <w:tab w:val="left" w:pos="20"/>
          <w:tab w:val="left" w:pos="360"/>
        </w:tabs>
        <w:autoSpaceDE w:val="0"/>
        <w:autoSpaceDN w:val="0"/>
        <w:adjustRightInd w:val="0"/>
        <w:spacing w:after="0" w:line="240" w:lineRule="auto"/>
        <w:rPr>
          <w:rFonts w:cs="Arial"/>
          <w:color w:val="FF0000"/>
          <w:lang w:val="de-DE" w:eastAsia="de-AT"/>
        </w:rPr>
      </w:pPr>
      <w:r w:rsidRPr="0031304F">
        <w:rPr>
          <w:rFonts w:cs="Arial"/>
          <w:color w:val="FF0000"/>
          <w:lang w:val="de-DE" w:eastAsia="de-AT"/>
        </w:rPr>
        <w:t>Kurze, pr</w:t>
      </w:r>
      <w:r w:rsidRPr="0031304F">
        <w:rPr>
          <w:rFonts w:ascii="Lucida Grande" w:hAnsi="Lucida Grande" w:cs="Lucida Grande"/>
          <w:color w:val="FF0000"/>
          <w:lang w:val="de-DE" w:eastAsia="de-AT"/>
        </w:rPr>
        <w:t>ä</w:t>
      </w:r>
      <w:r w:rsidRPr="0031304F">
        <w:rPr>
          <w:rFonts w:cs="Arial"/>
          <w:color w:val="FF0000"/>
          <w:lang w:val="de-DE" w:eastAsia="de-AT"/>
        </w:rPr>
        <w:t xml:space="preserve">gnante Information </w:t>
      </w:r>
      <w:r w:rsidRPr="0031304F">
        <w:rPr>
          <w:rFonts w:ascii="Lucida Grande" w:hAnsi="Lucida Grande" w:cs="Lucida Grande"/>
          <w:color w:val="FF0000"/>
          <w:lang w:val="de-DE" w:eastAsia="de-AT"/>
        </w:rPr>
        <w:t>ü</w:t>
      </w:r>
      <w:r w:rsidRPr="0031304F">
        <w:rPr>
          <w:rFonts w:cs="Arial"/>
          <w:color w:val="FF0000"/>
          <w:lang w:val="de-DE" w:eastAsia="de-AT"/>
        </w:rPr>
        <w:t>ber den Inhalt der Arbeit; keine Wertungen oder Meinungen (allerdings in ganzen S</w:t>
      </w:r>
      <w:r w:rsidRPr="0031304F">
        <w:rPr>
          <w:rFonts w:ascii="Lucida Grande" w:hAnsi="Lucida Grande" w:cs="Lucida Grande"/>
          <w:color w:val="FF0000"/>
          <w:lang w:val="de-DE" w:eastAsia="de-AT"/>
        </w:rPr>
        <w:t>ä</w:t>
      </w:r>
      <w:r w:rsidRPr="0031304F">
        <w:rPr>
          <w:rFonts w:cs="Arial"/>
          <w:color w:val="FF0000"/>
          <w:lang w:val="de-DE" w:eastAsia="de-AT"/>
        </w:rPr>
        <w:t>tzen!)</w:t>
      </w:r>
      <w:r w:rsidR="00BD63CC" w:rsidRPr="0031304F">
        <w:rPr>
          <w:rFonts w:cs="Arial"/>
          <w:color w:val="FF0000"/>
          <w:lang w:val="de-DE" w:eastAsia="de-AT"/>
        </w:rPr>
        <w:t>.</w:t>
      </w:r>
    </w:p>
    <w:p w14:paraId="1CFC6DFF" w14:textId="77777777" w:rsidR="00130DBD" w:rsidRPr="00594CB2" w:rsidRDefault="00130DBD" w:rsidP="00130DBD">
      <w:pPr>
        <w:autoSpaceDE w:val="0"/>
        <w:autoSpaceDN w:val="0"/>
        <w:adjustRightInd w:val="0"/>
        <w:spacing w:after="0" w:line="240" w:lineRule="auto"/>
        <w:rPr>
          <w:rFonts w:cs="Arial"/>
          <w:lang w:val="de-DE" w:eastAsia="de-AT"/>
        </w:rPr>
      </w:pPr>
    </w:p>
    <w:p w14:paraId="1B148164" w14:textId="77777777" w:rsidR="00130DBD" w:rsidRPr="00594CB2" w:rsidRDefault="00130DBD" w:rsidP="00130DBD">
      <w:pPr>
        <w:autoSpaceDE w:val="0"/>
        <w:autoSpaceDN w:val="0"/>
        <w:adjustRightInd w:val="0"/>
        <w:spacing w:after="0" w:line="240" w:lineRule="auto"/>
        <w:rPr>
          <w:rFonts w:cs="Arial"/>
          <w:b/>
          <w:bCs/>
          <w:lang w:val="de-DE" w:eastAsia="de-AT"/>
        </w:rPr>
      </w:pPr>
      <w:r w:rsidRPr="00594CB2">
        <w:rPr>
          <w:rFonts w:cs="Arial"/>
          <w:b/>
          <w:bCs/>
          <w:lang w:val="de-DE" w:eastAsia="de-AT"/>
        </w:rPr>
        <w:t>A</w:t>
      </w:r>
      <w:r w:rsidRPr="00594CB2">
        <w:rPr>
          <w:rFonts w:cs="Arial"/>
          <w:b/>
          <w:bCs/>
          <w:lang w:val="de-DE" w:eastAsia="de-AT"/>
        </w:rPr>
        <w:tab/>
        <w:t>Aufgabenstellung:</w:t>
      </w:r>
    </w:p>
    <w:p w14:paraId="7CB4A42E" w14:textId="77777777" w:rsidR="00130DBD" w:rsidRPr="0031304F" w:rsidRDefault="00130DBD" w:rsidP="00594CB2">
      <w:pPr>
        <w:numPr>
          <w:ilvl w:val="0"/>
          <w:numId w:val="34"/>
        </w:numPr>
        <w:tabs>
          <w:tab w:val="left" w:pos="20"/>
          <w:tab w:val="left" w:pos="360"/>
        </w:tabs>
        <w:autoSpaceDE w:val="0"/>
        <w:autoSpaceDN w:val="0"/>
        <w:adjustRightInd w:val="0"/>
        <w:spacing w:after="0" w:line="240" w:lineRule="auto"/>
        <w:rPr>
          <w:rFonts w:cs="Arial"/>
          <w:color w:val="FF0000"/>
          <w:lang w:val="de-DE" w:eastAsia="de-AT"/>
        </w:rPr>
      </w:pPr>
      <w:r w:rsidRPr="0031304F">
        <w:rPr>
          <w:rFonts w:cs="Arial"/>
          <w:color w:val="FF0000"/>
          <w:lang w:val="de-DE" w:eastAsia="de-AT"/>
        </w:rPr>
        <w:t>Von welchem Wissens- oder Entwicklungsstand im Umfeld der Aufgabenstellung wird ausgegangen bzw. welche Ergebnisse und Erkenntnisse gibt es bereits zum Thema?</w:t>
      </w:r>
    </w:p>
    <w:p w14:paraId="390B6429" w14:textId="77777777" w:rsidR="00130DBD" w:rsidRPr="0031304F" w:rsidRDefault="00130DBD" w:rsidP="00594CB2">
      <w:pPr>
        <w:numPr>
          <w:ilvl w:val="0"/>
          <w:numId w:val="34"/>
        </w:numPr>
        <w:tabs>
          <w:tab w:val="left" w:pos="20"/>
          <w:tab w:val="left" w:pos="360"/>
        </w:tabs>
        <w:autoSpaceDE w:val="0"/>
        <w:autoSpaceDN w:val="0"/>
        <w:adjustRightInd w:val="0"/>
        <w:spacing w:after="0" w:line="240" w:lineRule="auto"/>
        <w:rPr>
          <w:rFonts w:cs="Arial"/>
          <w:color w:val="FF0000"/>
          <w:lang w:val="de-DE" w:eastAsia="de-AT"/>
        </w:rPr>
      </w:pPr>
      <w:r w:rsidRPr="0031304F">
        <w:rPr>
          <w:rFonts w:cs="Arial"/>
          <w:color w:val="FF0000"/>
          <w:lang w:val="de-DE" w:eastAsia="de-AT"/>
        </w:rPr>
        <w:t>Welches Ziel soll erreicht werden?</w:t>
      </w:r>
    </w:p>
    <w:p w14:paraId="050E3EA8" w14:textId="77777777" w:rsidR="00130DBD" w:rsidRPr="0031304F" w:rsidRDefault="00130DBD" w:rsidP="00594CB2">
      <w:pPr>
        <w:numPr>
          <w:ilvl w:val="0"/>
          <w:numId w:val="34"/>
        </w:numPr>
        <w:tabs>
          <w:tab w:val="left" w:pos="20"/>
          <w:tab w:val="left" w:pos="360"/>
        </w:tabs>
        <w:autoSpaceDE w:val="0"/>
        <w:autoSpaceDN w:val="0"/>
        <w:adjustRightInd w:val="0"/>
        <w:spacing w:after="0" w:line="240" w:lineRule="auto"/>
        <w:rPr>
          <w:rFonts w:cs="Arial"/>
          <w:color w:val="FF0000"/>
          <w:lang w:val="de-DE" w:eastAsia="de-AT"/>
        </w:rPr>
      </w:pPr>
      <w:r w:rsidRPr="0031304F">
        <w:rPr>
          <w:rFonts w:cs="Arial"/>
          <w:color w:val="FF0000"/>
          <w:lang w:val="de-DE" w:eastAsia="de-AT"/>
        </w:rPr>
        <w:t>Warum und f</w:t>
      </w:r>
      <w:r w:rsidRPr="0031304F">
        <w:rPr>
          <w:rFonts w:ascii="Lucida Grande" w:hAnsi="Lucida Grande" w:cs="Lucida Grande"/>
          <w:color w:val="FF0000"/>
          <w:lang w:val="de-DE" w:eastAsia="de-AT"/>
        </w:rPr>
        <w:t>ü</w:t>
      </w:r>
      <w:r w:rsidRPr="0031304F">
        <w:rPr>
          <w:rFonts w:cs="Arial"/>
          <w:color w:val="FF0000"/>
          <w:lang w:val="de-DE" w:eastAsia="de-AT"/>
        </w:rPr>
        <w:t>r wen ist das definierte Ziel von Interesse?</w:t>
      </w:r>
    </w:p>
    <w:p w14:paraId="0E866AA2" w14:textId="77777777" w:rsidR="00130DBD" w:rsidRPr="00594CB2" w:rsidRDefault="00130DBD" w:rsidP="00130DBD">
      <w:pPr>
        <w:autoSpaceDE w:val="0"/>
        <w:autoSpaceDN w:val="0"/>
        <w:adjustRightInd w:val="0"/>
        <w:spacing w:after="0" w:line="240" w:lineRule="auto"/>
        <w:rPr>
          <w:rFonts w:cs="Arial"/>
          <w:lang w:val="de-DE" w:eastAsia="de-AT"/>
        </w:rPr>
      </w:pPr>
    </w:p>
    <w:p w14:paraId="55B573C9" w14:textId="77777777" w:rsidR="00130DBD" w:rsidRPr="00594CB2" w:rsidRDefault="00130DBD" w:rsidP="00130DBD">
      <w:pPr>
        <w:autoSpaceDE w:val="0"/>
        <w:autoSpaceDN w:val="0"/>
        <w:adjustRightInd w:val="0"/>
        <w:spacing w:after="0" w:line="240" w:lineRule="auto"/>
        <w:rPr>
          <w:rFonts w:cs="Arial"/>
          <w:b/>
          <w:bCs/>
          <w:lang w:val="de-DE" w:eastAsia="de-AT"/>
        </w:rPr>
      </w:pPr>
      <w:r w:rsidRPr="00594CB2">
        <w:rPr>
          <w:rFonts w:cs="Arial"/>
          <w:b/>
          <w:bCs/>
          <w:lang w:val="de-DE" w:eastAsia="de-AT"/>
        </w:rPr>
        <w:t>B</w:t>
      </w:r>
      <w:r w:rsidRPr="00594CB2">
        <w:rPr>
          <w:rFonts w:cs="Arial"/>
          <w:b/>
          <w:bCs/>
          <w:lang w:val="de-DE" w:eastAsia="de-AT"/>
        </w:rPr>
        <w:tab/>
        <w:t>Umsetzung:</w:t>
      </w:r>
    </w:p>
    <w:p w14:paraId="2D27C2EF" w14:textId="77777777" w:rsidR="00130DBD" w:rsidRPr="0031304F" w:rsidRDefault="00130DBD" w:rsidP="00594CB2">
      <w:pPr>
        <w:numPr>
          <w:ilvl w:val="0"/>
          <w:numId w:val="35"/>
        </w:numPr>
        <w:tabs>
          <w:tab w:val="left" w:pos="20"/>
          <w:tab w:val="left" w:pos="360"/>
        </w:tabs>
        <w:autoSpaceDE w:val="0"/>
        <w:autoSpaceDN w:val="0"/>
        <w:adjustRightInd w:val="0"/>
        <w:spacing w:after="0" w:line="240" w:lineRule="auto"/>
        <w:rPr>
          <w:rFonts w:cs="Arial"/>
          <w:color w:val="FF0000"/>
          <w:lang w:val="de-DE" w:eastAsia="de-AT"/>
        </w:rPr>
      </w:pPr>
      <w:r w:rsidRPr="0031304F">
        <w:rPr>
          <w:rFonts w:cs="Arial"/>
          <w:color w:val="FF0000"/>
          <w:lang w:val="de-DE" w:eastAsia="de-AT"/>
        </w:rPr>
        <w:t>Auf welche fachtheoretischen/-praktischen Grundlagen wurde zur</w:t>
      </w:r>
      <w:r w:rsidRPr="0031304F">
        <w:rPr>
          <w:rFonts w:ascii="Lucida Grande" w:hAnsi="Lucida Grande" w:cs="Lucida Grande"/>
          <w:color w:val="FF0000"/>
          <w:lang w:val="de-DE" w:eastAsia="de-AT"/>
        </w:rPr>
        <w:t>ü</w:t>
      </w:r>
      <w:r w:rsidRPr="0031304F">
        <w:rPr>
          <w:rFonts w:cs="Arial"/>
          <w:color w:val="FF0000"/>
          <w:lang w:val="de-DE" w:eastAsia="de-AT"/>
        </w:rPr>
        <w:t>ckgegriffen?</w:t>
      </w:r>
    </w:p>
    <w:p w14:paraId="696E074A" w14:textId="77777777" w:rsidR="00130DBD" w:rsidRPr="0031304F" w:rsidRDefault="00130DBD" w:rsidP="00594CB2">
      <w:pPr>
        <w:numPr>
          <w:ilvl w:val="0"/>
          <w:numId w:val="35"/>
        </w:numPr>
        <w:tabs>
          <w:tab w:val="left" w:pos="20"/>
          <w:tab w:val="left" w:pos="360"/>
        </w:tabs>
        <w:autoSpaceDE w:val="0"/>
        <w:autoSpaceDN w:val="0"/>
        <w:adjustRightInd w:val="0"/>
        <w:spacing w:after="0" w:line="240" w:lineRule="auto"/>
        <w:rPr>
          <w:rFonts w:cs="Arial"/>
          <w:color w:val="FF0000"/>
          <w:lang w:val="de-DE" w:eastAsia="de-AT"/>
        </w:rPr>
      </w:pPr>
      <w:r w:rsidRPr="0031304F">
        <w:rPr>
          <w:rFonts w:cs="Arial"/>
          <w:color w:val="FF0000"/>
          <w:lang w:val="de-DE" w:eastAsia="de-AT"/>
        </w:rPr>
        <w:t>Welche L</w:t>
      </w:r>
      <w:r w:rsidRPr="0031304F">
        <w:rPr>
          <w:rFonts w:ascii="Lucida Grande" w:hAnsi="Lucida Grande" w:cs="Lucida Grande"/>
          <w:color w:val="FF0000"/>
          <w:lang w:val="de-DE" w:eastAsia="de-AT"/>
        </w:rPr>
        <w:t>ö</w:t>
      </w:r>
      <w:r w:rsidRPr="0031304F">
        <w:rPr>
          <w:rFonts w:cs="Arial"/>
          <w:color w:val="FF0000"/>
          <w:lang w:val="de-DE" w:eastAsia="de-AT"/>
        </w:rPr>
        <w:t>sungsans</w:t>
      </w:r>
      <w:r w:rsidRPr="0031304F">
        <w:rPr>
          <w:rFonts w:ascii="Lucida Grande" w:hAnsi="Lucida Grande" w:cs="Lucida Grande"/>
          <w:color w:val="FF0000"/>
          <w:lang w:val="de-DE" w:eastAsia="de-AT"/>
        </w:rPr>
        <w:t>ä</w:t>
      </w:r>
      <w:r w:rsidRPr="0031304F">
        <w:rPr>
          <w:rFonts w:cs="Arial"/>
          <w:color w:val="FF0000"/>
          <w:lang w:val="de-DE" w:eastAsia="de-AT"/>
        </w:rPr>
        <w:t>tze/Methoden wurden gew</w:t>
      </w:r>
      <w:r w:rsidRPr="0031304F">
        <w:rPr>
          <w:rFonts w:ascii="Lucida Grande" w:hAnsi="Lucida Grande" w:cs="Lucida Grande"/>
          <w:color w:val="FF0000"/>
          <w:lang w:val="de-DE" w:eastAsia="de-AT"/>
        </w:rPr>
        <w:t>ä</w:t>
      </w:r>
      <w:r w:rsidRPr="0031304F">
        <w:rPr>
          <w:rFonts w:cs="Arial"/>
          <w:color w:val="FF0000"/>
          <w:lang w:val="de-DE" w:eastAsia="de-AT"/>
        </w:rPr>
        <w:t>hlt?</w:t>
      </w:r>
    </w:p>
    <w:p w14:paraId="3D1A9220" w14:textId="77777777" w:rsidR="00130DBD" w:rsidRPr="0031304F" w:rsidRDefault="00130DBD" w:rsidP="00594CB2">
      <w:pPr>
        <w:numPr>
          <w:ilvl w:val="0"/>
          <w:numId w:val="35"/>
        </w:numPr>
        <w:tabs>
          <w:tab w:val="left" w:pos="20"/>
          <w:tab w:val="left" w:pos="360"/>
        </w:tabs>
        <w:autoSpaceDE w:val="0"/>
        <w:autoSpaceDN w:val="0"/>
        <w:adjustRightInd w:val="0"/>
        <w:spacing w:after="0" w:line="240" w:lineRule="auto"/>
        <w:rPr>
          <w:rFonts w:cs="Arial"/>
          <w:color w:val="FF0000"/>
          <w:lang w:val="de-DE" w:eastAsia="de-AT"/>
        </w:rPr>
      </w:pPr>
      <w:r w:rsidRPr="0031304F">
        <w:rPr>
          <w:rFonts w:cs="Arial"/>
          <w:color w:val="FF0000"/>
          <w:lang w:val="de-DE" w:eastAsia="de-AT"/>
        </w:rPr>
        <w:t>Warum gerade diese und keine anderen?</w:t>
      </w:r>
    </w:p>
    <w:p w14:paraId="3F64B336" w14:textId="77777777" w:rsidR="00130DBD" w:rsidRPr="0031304F" w:rsidRDefault="00130DBD" w:rsidP="00594CB2">
      <w:pPr>
        <w:numPr>
          <w:ilvl w:val="0"/>
          <w:numId w:val="35"/>
        </w:numPr>
        <w:tabs>
          <w:tab w:val="left" w:pos="20"/>
          <w:tab w:val="left" w:pos="360"/>
        </w:tabs>
        <w:autoSpaceDE w:val="0"/>
        <w:autoSpaceDN w:val="0"/>
        <w:adjustRightInd w:val="0"/>
        <w:spacing w:after="0" w:line="240" w:lineRule="auto"/>
        <w:rPr>
          <w:rFonts w:cs="Arial"/>
          <w:color w:val="FF0000"/>
          <w:lang w:val="de-DE" w:eastAsia="de-AT"/>
        </w:rPr>
      </w:pPr>
      <w:r w:rsidRPr="0031304F">
        <w:rPr>
          <w:rFonts w:cs="Arial"/>
          <w:color w:val="FF0000"/>
          <w:lang w:val="de-DE" w:eastAsia="de-AT"/>
        </w:rPr>
        <w:t>Welche Alternativen g</w:t>
      </w:r>
      <w:r w:rsidRPr="0031304F">
        <w:rPr>
          <w:rFonts w:ascii="Lucida Grande" w:hAnsi="Lucida Grande" w:cs="Lucida Grande"/>
          <w:color w:val="FF0000"/>
          <w:lang w:val="de-DE" w:eastAsia="de-AT"/>
        </w:rPr>
        <w:t>ä</w:t>
      </w:r>
      <w:r w:rsidRPr="0031304F">
        <w:rPr>
          <w:rFonts w:cs="Arial"/>
          <w:color w:val="FF0000"/>
          <w:lang w:val="de-DE" w:eastAsia="de-AT"/>
        </w:rPr>
        <w:t>be es noch?</w:t>
      </w:r>
    </w:p>
    <w:p w14:paraId="153BF370" w14:textId="77777777" w:rsidR="00130DBD" w:rsidRPr="0031304F" w:rsidRDefault="00130DBD" w:rsidP="00594CB2">
      <w:pPr>
        <w:numPr>
          <w:ilvl w:val="0"/>
          <w:numId w:val="35"/>
        </w:numPr>
        <w:tabs>
          <w:tab w:val="left" w:pos="20"/>
          <w:tab w:val="left" w:pos="360"/>
        </w:tabs>
        <w:autoSpaceDE w:val="0"/>
        <w:autoSpaceDN w:val="0"/>
        <w:adjustRightInd w:val="0"/>
        <w:spacing w:after="0" w:line="240" w:lineRule="auto"/>
        <w:rPr>
          <w:rFonts w:cs="Arial"/>
          <w:color w:val="FF0000"/>
          <w:lang w:val="de-DE" w:eastAsia="de-AT"/>
        </w:rPr>
      </w:pPr>
      <w:r w:rsidRPr="0031304F">
        <w:rPr>
          <w:rFonts w:cs="Arial"/>
          <w:color w:val="FF0000"/>
          <w:lang w:val="de-DE" w:eastAsia="de-AT"/>
        </w:rPr>
        <w:t>Es k</w:t>
      </w:r>
      <w:r w:rsidRPr="0031304F">
        <w:rPr>
          <w:rFonts w:ascii="Lucida Grande" w:hAnsi="Lucida Grande" w:cs="Lucida Grande"/>
          <w:color w:val="FF0000"/>
          <w:lang w:val="de-DE" w:eastAsia="de-AT"/>
        </w:rPr>
        <w:t>ö</w:t>
      </w:r>
      <w:r w:rsidRPr="0031304F">
        <w:rPr>
          <w:rFonts w:cs="Arial"/>
          <w:color w:val="FF0000"/>
          <w:lang w:val="de-DE" w:eastAsia="de-AT"/>
        </w:rPr>
        <w:t>nnte ev. auf den Bearbeitungsprozess im Team eingegangen werden (Reflexion).</w:t>
      </w:r>
    </w:p>
    <w:p w14:paraId="37F6DAD7" w14:textId="77777777" w:rsidR="00130DBD" w:rsidRPr="00594CB2" w:rsidRDefault="00130DBD" w:rsidP="00130DBD">
      <w:pPr>
        <w:autoSpaceDE w:val="0"/>
        <w:autoSpaceDN w:val="0"/>
        <w:adjustRightInd w:val="0"/>
        <w:spacing w:after="0" w:line="240" w:lineRule="auto"/>
        <w:rPr>
          <w:rFonts w:cs="Arial"/>
          <w:lang w:val="de-DE" w:eastAsia="de-AT"/>
        </w:rPr>
      </w:pPr>
    </w:p>
    <w:p w14:paraId="14364B11" w14:textId="77777777" w:rsidR="00130DBD" w:rsidRPr="00594CB2" w:rsidRDefault="00130DBD" w:rsidP="00130DBD">
      <w:pPr>
        <w:autoSpaceDE w:val="0"/>
        <w:autoSpaceDN w:val="0"/>
        <w:adjustRightInd w:val="0"/>
        <w:spacing w:after="0" w:line="240" w:lineRule="auto"/>
        <w:rPr>
          <w:rFonts w:cs="Arial"/>
          <w:b/>
          <w:bCs/>
          <w:lang w:val="de-DE" w:eastAsia="de-AT"/>
        </w:rPr>
      </w:pPr>
      <w:r w:rsidRPr="00594CB2">
        <w:rPr>
          <w:rFonts w:cs="Arial"/>
          <w:b/>
          <w:bCs/>
          <w:lang w:val="de-DE" w:eastAsia="de-AT"/>
        </w:rPr>
        <w:t>C</w:t>
      </w:r>
      <w:r w:rsidRPr="00594CB2">
        <w:rPr>
          <w:rFonts w:cs="Arial"/>
          <w:b/>
          <w:bCs/>
          <w:lang w:val="de-DE" w:eastAsia="de-AT"/>
        </w:rPr>
        <w:tab/>
        <w:t>Ergebnisse:</w:t>
      </w:r>
    </w:p>
    <w:p w14:paraId="01EA804E" w14:textId="77777777" w:rsidR="00130DBD" w:rsidRPr="0031304F" w:rsidRDefault="00130DBD" w:rsidP="00594CB2">
      <w:pPr>
        <w:numPr>
          <w:ilvl w:val="0"/>
          <w:numId w:val="36"/>
        </w:numPr>
        <w:tabs>
          <w:tab w:val="left" w:pos="20"/>
          <w:tab w:val="left" w:pos="360"/>
        </w:tabs>
        <w:autoSpaceDE w:val="0"/>
        <w:autoSpaceDN w:val="0"/>
        <w:adjustRightInd w:val="0"/>
        <w:spacing w:after="0" w:line="240" w:lineRule="auto"/>
        <w:rPr>
          <w:rFonts w:cs="Arial"/>
          <w:color w:val="FF0000"/>
          <w:lang w:val="de-DE" w:eastAsia="de-AT"/>
        </w:rPr>
      </w:pPr>
      <w:r w:rsidRPr="0031304F">
        <w:rPr>
          <w:rFonts w:cs="Arial"/>
          <w:color w:val="FF0000"/>
          <w:lang w:val="de-DE" w:eastAsia="de-AT"/>
        </w:rPr>
        <w:t>Worin besteht der Beitrag zur L</w:t>
      </w:r>
      <w:r w:rsidRPr="0031304F">
        <w:rPr>
          <w:rFonts w:ascii="Lucida Grande" w:hAnsi="Lucida Grande" w:cs="Lucida Grande"/>
          <w:color w:val="FF0000"/>
          <w:lang w:val="de-DE" w:eastAsia="de-AT"/>
        </w:rPr>
        <w:t>ö</w:t>
      </w:r>
      <w:r w:rsidRPr="0031304F">
        <w:rPr>
          <w:rFonts w:cs="Arial"/>
          <w:color w:val="FF0000"/>
          <w:lang w:val="de-DE" w:eastAsia="de-AT"/>
        </w:rPr>
        <w:t>sung der Aufgabenstellung? (Website-Erstellung, Marketingkonzept, …)</w:t>
      </w:r>
    </w:p>
    <w:p w14:paraId="1C48DB7F" w14:textId="78082EC8" w:rsidR="00130DBD" w:rsidRPr="0031304F" w:rsidRDefault="00130DBD" w:rsidP="00594CB2">
      <w:pPr>
        <w:numPr>
          <w:ilvl w:val="0"/>
          <w:numId w:val="36"/>
        </w:numPr>
        <w:tabs>
          <w:tab w:val="left" w:pos="20"/>
          <w:tab w:val="left" w:pos="360"/>
        </w:tabs>
        <w:autoSpaceDE w:val="0"/>
        <w:autoSpaceDN w:val="0"/>
        <w:adjustRightInd w:val="0"/>
        <w:spacing w:after="0" w:line="240" w:lineRule="auto"/>
        <w:rPr>
          <w:rFonts w:cs="Arial"/>
          <w:color w:val="FF0000"/>
          <w:lang w:val="de-DE" w:eastAsia="de-AT"/>
        </w:rPr>
      </w:pPr>
      <w:r w:rsidRPr="0031304F">
        <w:rPr>
          <w:rFonts w:cs="Arial"/>
          <w:color w:val="FF0000"/>
          <w:lang w:val="de-DE" w:eastAsia="de-AT"/>
        </w:rPr>
        <w:t>Welches Produkt soll erstellt werden?</w:t>
      </w:r>
    </w:p>
    <w:p w14:paraId="7355729A" w14:textId="1364C39A" w:rsidR="00BD63CC" w:rsidRPr="0031304F" w:rsidRDefault="00BD63CC" w:rsidP="00594CB2">
      <w:pPr>
        <w:numPr>
          <w:ilvl w:val="0"/>
          <w:numId w:val="36"/>
        </w:numPr>
        <w:tabs>
          <w:tab w:val="left" w:pos="20"/>
          <w:tab w:val="left" w:pos="360"/>
        </w:tabs>
        <w:autoSpaceDE w:val="0"/>
        <w:autoSpaceDN w:val="0"/>
        <w:adjustRightInd w:val="0"/>
        <w:spacing w:after="0" w:line="240" w:lineRule="auto"/>
        <w:rPr>
          <w:rFonts w:cs="Arial"/>
          <w:color w:val="FF0000"/>
          <w:lang w:val="de-DE" w:eastAsia="de-AT"/>
        </w:rPr>
      </w:pPr>
      <w:r w:rsidRPr="0031304F">
        <w:rPr>
          <w:color w:val="FF0000"/>
          <w:lang w:eastAsia="de-AT"/>
        </w:rPr>
        <w:t>Es k</w:t>
      </w:r>
      <w:r w:rsidRPr="0031304F">
        <w:rPr>
          <w:rFonts w:ascii="Lucida Grande" w:hAnsi="Lucida Grande" w:cs="Lucida Grande"/>
          <w:color w:val="FF0000"/>
          <w:lang w:eastAsia="de-AT"/>
        </w:rPr>
        <w:t>ö</w:t>
      </w:r>
      <w:r w:rsidRPr="0031304F">
        <w:rPr>
          <w:color w:val="FF0000"/>
          <w:lang w:eastAsia="de-AT"/>
        </w:rPr>
        <w:t>nnte ev. darauf eingegangen werden, ob die Diplomarbeit bei Wettbewerben eingereicht wurde oder ob es Pr</w:t>
      </w:r>
      <w:r w:rsidRPr="0031304F">
        <w:rPr>
          <w:rFonts w:ascii="Lucida Grande" w:hAnsi="Lucida Grande" w:cs="Lucida Grande"/>
          <w:color w:val="FF0000"/>
          <w:lang w:eastAsia="de-AT"/>
        </w:rPr>
        <w:t>ä</w:t>
      </w:r>
      <w:r w:rsidRPr="0031304F">
        <w:rPr>
          <w:color w:val="FF0000"/>
          <w:lang w:eastAsia="de-AT"/>
        </w:rPr>
        <w:t>mierungen gab</w:t>
      </w:r>
      <w:r w:rsidRPr="0031304F">
        <w:rPr>
          <w:rFonts w:cs="Arial"/>
          <w:color w:val="FF0000"/>
          <w:lang w:val="de-DE" w:eastAsia="de-AT"/>
        </w:rPr>
        <w:t>.</w:t>
      </w:r>
    </w:p>
    <w:p w14:paraId="74A49020" w14:textId="1BB0B055" w:rsidR="00BD63CC" w:rsidRPr="0031304F" w:rsidRDefault="00BD63CC" w:rsidP="00BD63CC">
      <w:pPr>
        <w:tabs>
          <w:tab w:val="left" w:pos="20"/>
          <w:tab w:val="left" w:pos="360"/>
        </w:tabs>
        <w:autoSpaceDE w:val="0"/>
        <w:autoSpaceDN w:val="0"/>
        <w:adjustRightInd w:val="0"/>
        <w:spacing w:after="0" w:line="240" w:lineRule="auto"/>
        <w:ind w:left="360"/>
        <w:rPr>
          <w:lang w:eastAsia="de-AT"/>
        </w:rPr>
      </w:pPr>
    </w:p>
    <w:p w14:paraId="646967FF" w14:textId="3AC7878A" w:rsidR="00BD63CC" w:rsidRPr="0031304F" w:rsidRDefault="00BD63CC" w:rsidP="00BD63CC">
      <w:pPr>
        <w:tabs>
          <w:tab w:val="left" w:pos="20"/>
          <w:tab w:val="left" w:pos="360"/>
        </w:tabs>
        <w:autoSpaceDE w:val="0"/>
        <w:autoSpaceDN w:val="0"/>
        <w:adjustRightInd w:val="0"/>
        <w:spacing w:after="0" w:line="240" w:lineRule="auto"/>
        <w:ind w:left="360"/>
        <w:rPr>
          <w:rFonts w:cs="Arial"/>
          <w:lang w:val="de-DE" w:eastAsia="de-AT"/>
        </w:rPr>
      </w:pPr>
    </w:p>
    <w:p w14:paraId="13A7942C" w14:textId="4C5F9F35" w:rsidR="00BD63CC" w:rsidRPr="0031304F" w:rsidRDefault="00BD63CC" w:rsidP="00BD63CC">
      <w:pPr>
        <w:tabs>
          <w:tab w:val="left" w:pos="20"/>
          <w:tab w:val="left" w:pos="360"/>
        </w:tabs>
        <w:autoSpaceDE w:val="0"/>
        <w:autoSpaceDN w:val="0"/>
        <w:adjustRightInd w:val="0"/>
        <w:spacing w:after="0" w:line="240" w:lineRule="auto"/>
        <w:ind w:left="360"/>
        <w:rPr>
          <w:rFonts w:cs="Arial"/>
          <w:color w:val="FF0000"/>
          <w:lang w:val="de-DE" w:eastAsia="de-AT"/>
        </w:rPr>
      </w:pPr>
      <w:r w:rsidRPr="0031304F">
        <w:rPr>
          <w:rFonts w:cs="Arial"/>
          <w:color w:val="FF0000"/>
          <w:lang w:val="de-DE" w:eastAsia="de-AT"/>
        </w:rPr>
        <w:t>Das sind Fragestellungen, die in der ZUSAMMENFASSUNG und auch in der Übersetzung in englischer Sprache im ABSTRACT vorkommen können (als Vorschlag – je nach Projekt ergeben sich auch andere Fragen).</w:t>
      </w:r>
    </w:p>
    <w:p w14:paraId="0B6B8016" w14:textId="79498641" w:rsidR="00BD63CC" w:rsidRPr="0031304F" w:rsidRDefault="00BD63CC" w:rsidP="00BD63CC">
      <w:pPr>
        <w:tabs>
          <w:tab w:val="left" w:pos="20"/>
          <w:tab w:val="left" w:pos="360"/>
        </w:tabs>
        <w:autoSpaceDE w:val="0"/>
        <w:autoSpaceDN w:val="0"/>
        <w:adjustRightInd w:val="0"/>
        <w:spacing w:after="0" w:line="240" w:lineRule="auto"/>
        <w:ind w:left="360"/>
        <w:rPr>
          <w:rFonts w:cs="Arial"/>
          <w:color w:val="FF0000"/>
          <w:lang w:val="de-DE" w:eastAsia="de-AT"/>
        </w:rPr>
      </w:pPr>
      <w:r w:rsidRPr="0031304F">
        <w:rPr>
          <w:rFonts w:cs="Arial"/>
          <w:color w:val="FF0000"/>
          <w:lang w:val="de-DE" w:eastAsia="de-AT"/>
        </w:rPr>
        <w:t>Die Struktur mit A Aufgabenstellung, B Umsetzung und C Ergebnisse muss aber jedenfalls eingehalten werden!</w:t>
      </w:r>
    </w:p>
    <w:p w14:paraId="2DDFCDB7" w14:textId="51ACF445" w:rsidR="00D968ED" w:rsidRDefault="00D968ED" w:rsidP="00130DBD">
      <w:pPr>
        <w:pStyle w:val="berschrift1"/>
        <w:rPr>
          <w:rFonts w:eastAsia="Calibri" w:cs="Times New Roman"/>
          <w:b w:val="0"/>
          <w:bCs w:val="0"/>
          <w:caps w:val="0"/>
          <w:kern w:val="0"/>
          <w:sz w:val="22"/>
          <w:szCs w:val="22"/>
          <w:lang w:val="de-AT"/>
        </w:rPr>
      </w:pPr>
      <w:r>
        <w:rPr>
          <w:rFonts w:eastAsia="Calibri" w:cs="Times New Roman"/>
          <w:b w:val="0"/>
          <w:bCs w:val="0"/>
          <w:caps w:val="0"/>
          <w:kern w:val="0"/>
          <w:sz w:val="22"/>
          <w:szCs w:val="22"/>
          <w:lang w:val="de-AT"/>
        </w:rPr>
        <w:br w:type="page"/>
      </w:r>
    </w:p>
    <w:p w14:paraId="661CCC77" w14:textId="3FF1D17E" w:rsidR="00AB36CA" w:rsidRDefault="00AB36CA" w:rsidP="00AB36CA">
      <w:pPr>
        <w:pStyle w:val="berschrift1"/>
      </w:pPr>
      <w:bookmarkStart w:id="8" w:name="_Toc529831896"/>
      <w:bookmarkStart w:id="9" w:name="_Toc533160546"/>
      <w:r>
        <w:lastRenderedPageBreak/>
        <w:t>Abstract</w:t>
      </w:r>
      <w:bookmarkEnd w:id="8"/>
      <w:bookmarkEnd w:id="9"/>
    </w:p>
    <w:p w14:paraId="2009ABA4" w14:textId="77777777" w:rsidR="00BD63CC" w:rsidRPr="0031304F" w:rsidRDefault="00BD63CC" w:rsidP="008C494D">
      <w:pPr>
        <w:rPr>
          <w:color w:val="FF0000"/>
        </w:rPr>
      </w:pPr>
      <w:r w:rsidRPr="0031304F">
        <w:rPr>
          <w:color w:val="FF0000"/>
        </w:rPr>
        <w:t>...siehe ZUSAMMENFASSUNG</w:t>
      </w:r>
    </w:p>
    <w:p w14:paraId="41BD9562" w14:textId="37C51D81" w:rsidR="00D968ED" w:rsidRDefault="00D968ED" w:rsidP="00AB36CA">
      <w:pPr>
        <w:pStyle w:val="berschrift1"/>
        <w:rPr>
          <w:rFonts w:eastAsia="Calibri" w:cs="Times New Roman"/>
          <w:b w:val="0"/>
          <w:bCs w:val="0"/>
          <w:caps w:val="0"/>
          <w:kern w:val="0"/>
          <w:sz w:val="22"/>
          <w:szCs w:val="22"/>
          <w:lang w:val="de-AT"/>
        </w:rPr>
      </w:pPr>
      <w:r>
        <w:rPr>
          <w:rFonts w:eastAsia="Calibri" w:cs="Times New Roman"/>
          <w:b w:val="0"/>
          <w:bCs w:val="0"/>
          <w:caps w:val="0"/>
          <w:kern w:val="0"/>
          <w:sz w:val="22"/>
          <w:szCs w:val="22"/>
          <w:lang w:val="de-AT"/>
        </w:rPr>
        <w:br w:type="page"/>
      </w:r>
    </w:p>
    <w:p w14:paraId="4FC0A87B" w14:textId="7D7FA91D" w:rsidR="00AB36CA" w:rsidRDefault="00BC4E50" w:rsidP="00AB36CA">
      <w:pPr>
        <w:pStyle w:val="berschrift1"/>
      </w:pPr>
      <w:bookmarkStart w:id="10" w:name="_Toc529831897"/>
      <w:bookmarkStart w:id="11" w:name="_Toc533160547"/>
      <w:r>
        <w:lastRenderedPageBreak/>
        <w:t>PLANUNGS</w:t>
      </w:r>
      <w:r w:rsidR="00AB36CA">
        <w:t>Grundlagen</w:t>
      </w:r>
      <w:bookmarkEnd w:id="10"/>
      <w:bookmarkEnd w:id="11"/>
    </w:p>
    <w:p w14:paraId="3C335666" w14:textId="77777777" w:rsidR="00CE54C7" w:rsidRPr="0031304F" w:rsidRDefault="00CE54C7" w:rsidP="008C494D">
      <w:pPr>
        <w:rPr>
          <w:color w:val="FF0000"/>
        </w:rPr>
      </w:pPr>
      <w:r w:rsidRPr="0031304F">
        <w:rPr>
          <w:color w:val="FF0000"/>
        </w:rPr>
        <w:t>Hier ist alles in Kurzform darzustellen, was für die Erarbeitung des Gesamtprojekt nötig ist. Dazu gehören beispielsweise:</w:t>
      </w:r>
    </w:p>
    <w:p w14:paraId="2AAA58A1" w14:textId="41714C77" w:rsidR="00C6578D" w:rsidRPr="0031304F" w:rsidRDefault="00CE54C7" w:rsidP="008C494D">
      <w:pPr>
        <w:rPr>
          <w:color w:val="FF0000"/>
        </w:rPr>
      </w:pPr>
      <w:r w:rsidRPr="0031304F">
        <w:rPr>
          <w:color w:val="FF0000"/>
        </w:rPr>
        <w:t xml:space="preserve">Flächenwidmungsplan, </w:t>
      </w:r>
      <w:r w:rsidR="00C6578D" w:rsidRPr="0031304F">
        <w:rPr>
          <w:color w:val="FF0000"/>
        </w:rPr>
        <w:t>Bestandspläne, Lage- und Höhenplan (Geometerpläne), .......... Fotos vom Grundstück und der Umgebung, Fotos vom Arbeitsmodell, .......... Raumprogramm, ... Beispielsammlung mit Gebäudeanalyse, etc.</w:t>
      </w:r>
    </w:p>
    <w:p w14:paraId="3E96B582" w14:textId="3C97E7F4" w:rsidR="00D968ED" w:rsidRDefault="00C6578D" w:rsidP="00AB36CA">
      <w:pPr>
        <w:pStyle w:val="berschrift1"/>
        <w:rPr>
          <w:rFonts w:eastAsia="Calibri" w:cs="Times New Roman"/>
          <w:b w:val="0"/>
          <w:bCs w:val="0"/>
          <w:caps w:val="0"/>
          <w:kern w:val="0"/>
          <w:sz w:val="22"/>
          <w:szCs w:val="22"/>
          <w:lang w:val="de-AT"/>
        </w:rPr>
      </w:pPr>
      <w:r>
        <w:rPr>
          <w:rFonts w:eastAsia="Calibri" w:cs="Times New Roman"/>
          <w:b w:val="0"/>
          <w:bCs w:val="0"/>
          <w:caps w:val="0"/>
          <w:kern w:val="0"/>
          <w:sz w:val="22"/>
          <w:szCs w:val="22"/>
          <w:lang w:val="de-AT"/>
        </w:rPr>
        <w:t xml:space="preserve"> </w:t>
      </w:r>
      <w:r w:rsidR="00D968ED">
        <w:rPr>
          <w:rFonts w:eastAsia="Calibri" w:cs="Times New Roman"/>
          <w:b w:val="0"/>
          <w:bCs w:val="0"/>
          <w:caps w:val="0"/>
          <w:kern w:val="0"/>
          <w:sz w:val="22"/>
          <w:szCs w:val="22"/>
          <w:lang w:val="de-AT"/>
        </w:rPr>
        <w:br w:type="page"/>
      </w:r>
    </w:p>
    <w:p w14:paraId="56C41505" w14:textId="1D9DAC78" w:rsidR="00AB36CA" w:rsidRDefault="005E5811" w:rsidP="00AB36CA">
      <w:pPr>
        <w:pStyle w:val="berschrift1"/>
      </w:pPr>
      <w:bookmarkStart w:id="12" w:name="_Toc529831898"/>
      <w:bookmarkStart w:id="13" w:name="_Toc533160548"/>
      <w:r>
        <w:lastRenderedPageBreak/>
        <w:t>PFLICHTENHEFT</w:t>
      </w:r>
      <w:bookmarkEnd w:id="12"/>
      <w:bookmarkEnd w:id="13"/>
    </w:p>
    <w:p w14:paraId="6A8499EB" w14:textId="21E1E2D9" w:rsidR="00A81999" w:rsidRDefault="00AB36CA" w:rsidP="00A81999">
      <w:pPr>
        <w:pStyle w:val="berschrift1"/>
      </w:pPr>
      <w:r>
        <w:br w:type="page"/>
      </w:r>
      <w:bookmarkStart w:id="14" w:name="_Toc533160549"/>
      <w:r w:rsidR="00A81999">
        <w:lastRenderedPageBreak/>
        <w:t>Tätigkeiten</w:t>
      </w:r>
      <w:bookmarkEnd w:id="14"/>
    </w:p>
    <w:p w14:paraId="76DD2CE0" w14:textId="77777777" w:rsidR="00A81999" w:rsidRDefault="00A81999" w:rsidP="00A81999">
      <w:pPr>
        <w:pStyle w:val="1Absatz"/>
        <w:rPr>
          <w:lang w:val="de-DE"/>
        </w:rPr>
      </w:pPr>
      <w:r>
        <w:rPr>
          <w:lang w:val="de-DE"/>
        </w:rPr>
        <w:t>Schüler A (Auch in der Fußzeile)</w:t>
      </w:r>
      <w:r w:rsidRPr="00A81999">
        <w:rPr>
          <w:lang w:val="de-DE"/>
        </w:rPr>
        <w:t xml:space="preserve"> </w:t>
      </w:r>
    </w:p>
    <w:p w14:paraId="12F52560" w14:textId="2C1FE163" w:rsidR="00A81999" w:rsidRPr="00A81999" w:rsidRDefault="00A81999" w:rsidP="00A81999">
      <w:pPr>
        <w:pStyle w:val="1Absatz"/>
        <w:rPr>
          <w:lang w:val="de-DE"/>
        </w:rPr>
      </w:pPr>
      <w:r>
        <w:rPr>
          <w:lang w:val="de-DE"/>
        </w:rPr>
        <w:t>Schüler B (Auch in der Fußzeile)</w:t>
      </w:r>
    </w:p>
    <w:p w14:paraId="31F34BFB" w14:textId="1B5383CA" w:rsidR="00A81999" w:rsidRPr="00A81999" w:rsidRDefault="00A81999" w:rsidP="00A81999">
      <w:pPr>
        <w:pStyle w:val="1Absatz"/>
        <w:rPr>
          <w:lang w:val="de-DE"/>
        </w:rPr>
      </w:pPr>
      <w:r>
        <w:rPr>
          <w:lang w:val="de-DE"/>
        </w:rPr>
        <w:t>Schüler C (Auch in der Fußzeile)</w:t>
      </w:r>
    </w:p>
    <w:p w14:paraId="4418E55F" w14:textId="35BFE720" w:rsidR="00A81999" w:rsidRPr="00A81999" w:rsidRDefault="00A81999" w:rsidP="00A81999">
      <w:pPr>
        <w:pStyle w:val="1Absatz"/>
        <w:rPr>
          <w:lang w:val="de-DE"/>
        </w:rPr>
      </w:pPr>
      <w:r>
        <w:rPr>
          <w:lang w:val="de-DE"/>
        </w:rPr>
        <w:t>Schüler D (Auch in der Fußzeile)</w:t>
      </w:r>
    </w:p>
    <w:p w14:paraId="4A22EC8E" w14:textId="77777777" w:rsidR="00A81999" w:rsidRPr="00A81999" w:rsidRDefault="00A81999" w:rsidP="00A81999">
      <w:pPr>
        <w:pStyle w:val="1Absatz"/>
        <w:rPr>
          <w:lang w:val="de-DE"/>
        </w:rPr>
      </w:pPr>
      <w:r>
        <w:rPr>
          <w:lang w:val="de-DE"/>
        </w:rPr>
        <w:t>Schüler A (Auch in der Fußzeile)</w:t>
      </w:r>
    </w:p>
    <w:p w14:paraId="38D9EC90" w14:textId="5E79FFB0" w:rsidR="00A81999" w:rsidRPr="00A81999" w:rsidRDefault="00A81999" w:rsidP="00A81999">
      <w:pPr>
        <w:pStyle w:val="1Absatz"/>
        <w:rPr>
          <w:lang w:val="de-DE"/>
        </w:rPr>
      </w:pPr>
      <w:r>
        <w:rPr>
          <w:lang w:val="de-DE"/>
        </w:rPr>
        <w:t>Schüler C (Auch in der Fußzeile)</w:t>
      </w:r>
    </w:p>
    <w:p w14:paraId="7C11C4ED" w14:textId="77777777" w:rsidR="00A81999" w:rsidRDefault="00A81999" w:rsidP="00A81999">
      <w:pPr>
        <w:spacing w:after="0" w:line="240" w:lineRule="auto"/>
      </w:pPr>
      <w:r>
        <w:br w:type="page"/>
      </w:r>
    </w:p>
    <w:p w14:paraId="35CDF899" w14:textId="77777777" w:rsidR="00AB36CA" w:rsidRDefault="00AB36CA">
      <w:pPr>
        <w:spacing w:after="0" w:line="240" w:lineRule="auto"/>
      </w:pPr>
    </w:p>
    <w:p w14:paraId="76D53406" w14:textId="1C28AB76" w:rsidR="008B5BCC" w:rsidRPr="008C2E84" w:rsidRDefault="008B5BCC" w:rsidP="008B5BCC">
      <w:pPr>
        <w:pStyle w:val="berschrift1"/>
        <w:numPr>
          <w:ilvl w:val="0"/>
          <w:numId w:val="30"/>
        </w:numPr>
      </w:pPr>
      <w:bookmarkStart w:id="15" w:name="_Toc529831943"/>
      <w:bookmarkStart w:id="16" w:name="_Toc533160550"/>
      <w:bookmarkStart w:id="17" w:name="_Toc513883759"/>
      <w:r>
        <w:t>DANKESWORTE</w:t>
      </w:r>
      <w:bookmarkEnd w:id="15"/>
      <w:bookmarkEnd w:id="16"/>
    </w:p>
    <w:bookmarkEnd w:id="17"/>
    <w:p w14:paraId="6C39C98E" w14:textId="3759E4B9" w:rsidR="008B5BCC" w:rsidRDefault="008B5BCC" w:rsidP="000C44FB">
      <w:pPr>
        <w:pStyle w:val="1Absatz"/>
      </w:pPr>
      <w:r w:rsidRPr="00CB632C">
        <w:t>An dieser Stelle möchte ich mich herzlich bei alle denjenigen bedanken, die mir geholfen haben</w:t>
      </w:r>
      <w:r>
        <w:t>,</w:t>
      </w:r>
      <w:r w:rsidRPr="00CB632C">
        <w:t xml:space="preserve"> diese Diplomarbeit zu ve</w:t>
      </w:r>
      <w:r>
        <w:t>rfassen. Zum einen ist das mein</w:t>
      </w:r>
      <w:r w:rsidRPr="00CB632C">
        <w:t xml:space="preserve"> Betre</w:t>
      </w:r>
      <w:r>
        <w:t>uungslehrer            Herr</w:t>
      </w:r>
      <w:r w:rsidR="00B96D37">
        <w:t>…</w:t>
      </w:r>
      <w:proofErr w:type="gramStart"/>
      <w:r w:rsidR="00B96D37">
        <w:t>…….</w:t>
      </w:r>
      <w:proofErr w:type="gramEnd"/>
      <w:r>
        <w:t>, unsere</w:t>
      </w:r>
      <w:r w:rsidR="00B96D37">
        <w:t>m</w:t>
      </w:r>
      <w:r>
        <w:t xml:space="preserve"> </w:t>
      </w:r>
      <w:r w:rsidR="00B96D37">
        <w:t>Firmen</w:t>
      </w:r>
      <w:r>
        <w:t>betreu</w:t>
      </w:r>
      <w:r w:rsidR="009829F9">
        <w:t>e</w:t>
      </w:r>
      <w:r w:rsidR="00B96D37">
        <w:t xml:space="preserve">r…….. </w:t>
      </w:r>
      <w:r w:rsidRPr="00CB632C">
        <w:t xml:space="preserve">und zum </w:t>
      </w:r>
      <w:r w:rsidR="00B96D37">
        <w:t>a</w:t>
      </w:r>
      <w:r w:rsidR="00B96D37" w:rsidRPr="00CB632C">
        <w:t>ndern</w:t>
      </w:r>
      <w:r w:rsidRPr="00CB632C">
        <w:t xml:space="preserve"> </w:t>
      </w:r>
      <w:r w:rsidR="00B96D37">
        <w:t>…</w:t>
      </w:r>
      <w:proofErr w:type="gramStart"/>
      <w:r w:rsidR="00B96D37">
        <w:t>…….</w:t>
      </w:r>
      <w:proofErr w:type="gramEnd"/>
      <w:r>
        <w:t>,</w:t>
      </w:r>
      <w:r w:rsidRPr="00CB632C">
        <w:t xml:space="preserve"> die mir meine Texte Korrektur gelesen hat.</w:t>
      </w:r>
    </w:p>
    <w:p w14:paraId="4EEF33E9" w14:textId="2FF7D0AB" w:rsidR="00B96D37" w:rsidRPr="00B96D37" w:rsidRDefault="00B96D37" w:rsidP="000C44FB">
      <w:pPr>
        <w:pStyle w:val="1Absatz"/>
        <w:rPr>
          <w:color w:val="FF0000"/>
        </w:rPr>
      </w:pPr>
      <w:r>
        <w:rPr>
          <w:color w:val="FF0000"/>
        </w:rPr>
        <w:t>Der Text k</w:t>
      </w:r>
      <w:r w:rsidRPr="00B96D37">
        <w:rPr>
          <w:color w:val="FF0000"/>
        </w:rPr>
        <w:t>ann auch individuell gehalten werden!</w:t>
      </w:r>
    </w:p>
    <w:p w14:paraId="7FF644B1" w14:textId="77777777" w:rsidR="008B5BCC" w:rsidRPr="00CB632C" w:rsidRDefault="008B5BCC" w:rsidP="000C44FB">
      <w:pPr>
        <w:pStyle w:val="1Absatz"/>
      </w:pPr>
      <w:r w:rsidRPr="00CB632C">
        <w:t>Vielen Dank.</w:t>
      </w:r>
    </w:p>
    <w:p w14:paraId="25B64119" w14:textId="53CCADA0" w:rsidR="008B5BCC" w:rsidRDefault="008B5BCC" w:rsidP="008B5BCC">
      <w:pPr>
        <w:spacing w:after="0" w:line="240" w:lineRule="auto"/>
      </w:pPr>
      <w:bookmarkStart w:id="18" w:name="_Toc515888992"/>
      <w:bookmarkStart w:id="19" w:name="_Toc513883761"/>
      <w:r w:rsidRPr="00CB632C">
        <w:br w:type="page"/>
      </w:r>
    </w:p>
    <w:p w14:paraId="3D8FE1F2" w14:textId="177E40EB" w:rsidR="00300B0E" w:rsidRDefault="00300B0E" w:rsidP="00300B0E">
      <w:pPr>
        <w:pStyle w:val="berschrift1"/>
        <w:numPr>
          <w:ilvl w:val="0"/>
          <w:numId w:val="30"/>
        </w:numPr>
      </w:pPr>
      <w:bookmarkStart w:id="20" w:name="_Toc533160551"/>
      <w:r>
        <w:lastRenderedPageBreak/>
        <w:t>abbildungsverzeichnis</w:t>
      </w:r>
      <w:bookmarkEnd w:id="20"/>
    </w:p>
    <w:p w14:paraId="0301925B" w14:textId="77777777" w:rsidR="00300B0E" w:rsidRPr="00300B0E" w:rsidRDefault="00300B0E" w:rsidP="00300B0E">
      <w:pPr>
        <w:pStyle w:val="Listenabsatz"/>
        <w:spacing w:after="0" w:line="240" w:lineRule="auto"/>
        <w:ind w:left="432"/>
        <w:rPr>
          <w:color w:val="FF0000"/>
          <w:lang w:val="de-DE"/>
        </w:rPr>
      </w:pPr>
      <w:r w:rsidRPr="00300B0E">
        <w:rPr>
          <w:color w:val="FF0000"/>
          <w:lang w:val="de-DE"/>
        </w:rPr>
        <w:t>Hier nun Abbildungsverzeichnis zu den Abbildungen einfügen.</w:t>
      </w:r>
    </w:p>
    <w:p w14:paraId="6E586BFF" w14:textId="77777777" w:rsidR="00300B0E" w:rsidRPr="00300B0E" w:rsidRDefault="00300B0E" w:rsidP="00300B0E">
      <w:pPr>
        <w:pStyle w:val="Listenabsatz"/>
        <w:spacing w:after="0" w:line="240" w:lineRule="auto"/>
        <w:ind w:left="432"/>
        <w:rPr>
          <w:rFonts w:cs="Arial"/>
          <w:color w:val="FF0000"/>
        </w:rPr>
      </w:pPr>
      <w:r w:rsidRPr="00300B0E">
        <w:rPr>
          <w:rFonts w:cs="Arial"/>
          <w:color w:val="FF0000"/>
        </w:rPr>
        <w:t>Es sind immer bei der Abbildung im Text auch die Quellenangabe für die Abbildungen eingesetzt. Diese werden hier im Abbildungsverzeichnis abgebildet und durchgehend aufgelistet. Mit einem Klick öffnet sich die Seite mit der jeweiligen Abbildung.</w:t>
      </w:r>
    </w:p>
    <w:p w14:paraId="53C9DDB7" w14:textId="77777777" w:rsidR="00300B0E" w:rsidRPr="00300B0E" w:rsidRDefault="00300B0E" w:rsidP="00300B0E">
      <w:pPr>
        <w:pStyle w:val="Listenabsatz"/>
        <w:spacing w:after="0" w:line="240" w:lineRule="auto"/>
        <w:ind w:left="432"/>
        <w:rPr>
          <w:rFonts w:cs="Arial"/>
          <w:color w:val="FF0000"/>
        </w:rPr>
      </w:pPr>
      <w:r w:rsidRPr="00300B0E">
        <w:rPr>
          <w:rFonts w:cs="Arial"/>
          <w:color w:val="FF0000"/>
        </w:rPr>
        <w:t>Abschließend kann noch händisch eine Unterteilung in das automatisierte Abbildungsverzeichnis geschrieben werden...</w:t>
      </w:r>
    </w:p>
    <w:p w14:paraId="024B8D9A" w14:textId="77777777" w:rsidR="00300B0E" w:rsidRPr="00300B0E" w:rsidRDefault="00300B0E" w:rsidP="00300B0E">
      <w:pPr>
        <w:pStyle w:val="Listenabsatz"/>
        <w:spacing w:after="0" w:line="240" w:lineRule="auto"/>
        <w:ind w:left="432"/>
        <w:rPr>
          <w:rFonts w:cs="Arial"/>
          <w:color w:val="FF0000"/>
        </w:rPr>
      </w:pPr>
      <w:r w:rsidRPr="00300B0E">
        <w:rPr>
          <w:rFonts w:cs="Arial"/>
          <w:color w:val="FF0000"/>
        </w:rPr>
        <w:t>...muss ganz am Ende gemacht werden, weil beim „Aktualisieren der Felder“ diese Unterteilung wieder weg ist...</w:t>
      </w:r>
    </w:p>
    <w:p w14:paraId="618D40F3" w14:textId="69129E14" w:rsidR="00300B0E" w:rsidRPr="00300B0E" w:rsidRDefault="00300B0E" w:rsidP="00300B0E">
      <w:pPr>
        <w:pStyle w:val="1Absatz"/>
      </w:pPr>
      <w:r>
        <w:t>TEIL A</w:t>
      </w:r>
    </w:p>
    <w:p w14:paraId="4D0B116A" w14:textId="3F00BE9A" w:rsidR="00807579" w:rsidRDefault="00300B0E">
      <w:pPr>
        <w:pStyle w:val="Abbildungsverzeichnis"/>
        <w:tabs>
          <w:tab w:val="right" w:leader="dot" w:pos="9061"/>
        </w:tabs>
        <w:rPr>
          <w:rFonts w:asciiTheme="minorHAnsi" w:eastAsiaTheme="minorEastAsia" w:hAnsiTheme="minorHAnsi" w:cstheme="minorBidi"/>
          <w:noProof/>
          <w:sz w:val="24"/>
          <w:szCs w:val="24"/>
          <w:lang w:eastAsia="de-DE"/>
        </w:rPr>
      </w:pPr>
      <w:r>
        <w:rPr>
          <w:lang w:val="de-DE"/>
        </w:rPr>
        <w:fldChar w:fldCharType="begin"/>
      </w:r>
      <w:r>
        <w:rPr>
          <w:lang w:val="de-DE"/>
        </w:rPr>
        <w:instrText xml:space="preserve"> TOC \h \z \c "Abbildung" </w:instrText>
      </w:r>
      <w:r>
        <w:rPr>
          <w:lang w:val="de-DE"/>
        </w:rPr>
        <w:fldChar w:fldCharType="separate"/>
      </w:r>
      <w:hyperlink w:anchor="_Toc532542802" w:history="1">
        <w:r w:rsidR="00807579" w:rsidRPr="00DB4F82">
          <w:rPr>
            <w:rStyle w:val="Hyperlink"/>
            <w:noProof/>
          </w:rPr>
          <w:t>Abbildung 1 – Schallarten  - http://www.clt.info/produkt/technische-daten/schallschutz/, 06.02.2018, 15:45</w:t>
        </w:r>
        <w:r w:rsidR="00807579">
          <w:rPr>
            <w:noProof/>
            <w:webHidden/>
          </w:rPr>
          <w:tab/>
        </w:r>
        <w:r w:rsidR="00807579">
          <w:rPr>
            <w:noProof/>
            <w:webHidden/>
          </w:rPr>
          <w:fldChar w:fldCharType="begin"/>
        </w:r>
        <w:r w:rsidR="00807579">
          <w:rPr>
            <w:noProof/>
            <w:webHidden/>
          </w:rPr>
          <w:instrText xml:space="preserve"> PAGEREF _Toc532542802 \h </w:instrText>
        </w:r>
        <w:r w:rsidR="00807579">
          <w:rPr>
            <w:noProof/>
            <w:webHidden/>
          </w:rPr>
        </w:r>
        <w:r w:rsidR="00807579">
          <w:rPr>
            <w:noProof/>
            <w:webHidden/>
          </w:rPr>
          <w:fldChar w:fldCharType="separate"/>
        </w:r>
        <w:r w:rsidR="00807579">
          <w:rPr>
            <w:noProof/>
            <w:webHidden/>
          </w:rPr>
          <w:t>18</w:t>
        </w:r>
        <w:r w:rsidR="00807579">
          <w:rPr>
            <w:noProof/>
            <w:webHidden/>
          </w:rPr>
          <w:fldChar w:fldCharType="end"/>
        </w:r>
      </w:hyperlink>
    </w:p>
    <w:p w14:paraId="3CA7DFFB" w14:textId="5C53086C"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03" w:history="1">
        <w:r w:rsidR="00807579" w:rsidRPr="00DB4F82">
          <w:rPr>
            <w:rStyle w:val="Hyperlink"/>
            <w:noProof/>
          </w:rPr>
          <w:t>Abbildung 2 – Longitudinalwellen  - http://www.clt.info/produkt/technische-daten/schallschutz/, 06.02.2018, 15:45</w:t>
        </w:r>
        <w:r w:rsidR="00807579">
          <w:rPr>
            <w:noProof/>
            <w:webHidden/>
          </w:rPr>
          <w:tab/>
        </w:r>
        <w:r w:rsidR="00807579">
          <w:rPr>
            <w:noProof/>
            <w:webHidden/>
          </w:rPr>
          <w:fldChar w:fldCharType="begin"/>
        </w:r>
        <w:r w:rsidR="00807579">
          <w:rPr>
            <w:noProof/>
            <w:webHidden/>
          </w:rPr>
          <w:instrText xml:space="preserve"> PAGEREF _Toc532542803 \h </w:instrText>
        </w:r>
        <w:r w:rsidR="00807579">
          <w:rPr>
            <w:noProof/>
            <w:webHidden/>
          </w:rPr>
        </w:r>
        <w:r w:rsidR="00807579">
          <w:rPr>
            <w:noProof/>
            <w:webHidden/>
          </w:rPr>
          <w:fldChar w:fldCharType="separate"/>
        </w:r>
        <w:r w:rsidR="00807579">
          <w:rPr>
            <w:noProof/>
            <w:webHidden/>
          </w:rPr>
          <w:t>19</w:t>
        </w:r>
        <w:r w:rsidR="00807579">
          <w:rPr>
            <w:noProof/>
            <w:webHidden/>
          </w:rPr>
          <w:fldChar w:fldCharType="end"/>
        </w:r>
      </w:hyperlink>
    </w:p>
    <w:p w14:paraId="0F487D2C" w14:textId="0F270148"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04" w:history="1">
        <w:r w:rsidR="00807579" w:rsidRPr="00DB4F82">
          <w:rPr>
            <w:rStyle w:val="Hyperlink"/>
            <w:noProof/>
          </w:rPr>
          <w:t>Abbildung 3 – Transversalwellen  - http://www.clt.info/produkt/technische-daten/schallschutz/, 06.02.2018, 15:45</w:t>
        </w:r>
        <w:r w:rsidR="00807579">
          <w:rPr>
            <w:noProof/>
            <w:webHidden/>
          </w:rPr>
          <w:tab/>
        </w:r>
        <w:r w:rsidR="00807579">
          <w:rPr>
            <w:noProof/>
            <w:webHidden/>
          </w:rPr>
          <w:fldChar w:fldCharType="begin"/>
        </w:r>
        <w:r w:rsidR="00807579">
          <w:rPr>
            <w:noProof/>
            <w:webHidden/>
          </w:rPr>
          <w:instrText xml:space="preserve"> PAGEREF _Toc532542804 \h </w:instrText>
        </w:r>
        <w:r w:rsidR="00807579">
          <w:rPr>
            <w:noProof/>
            <w:webHidden/>
          </w:rPr>
        </w:r>
        <w:r w:rsidR="00807579">
          <w:rPr>
            <w:noProof/>
            <w:webHidden/>
          </w:rPr>
          <w:fldChar w:fldCharType="separate"/>
        </w:r>
        <w:r w:rsidR="00807579">
          <w:rPr>
            <w:noProof/>
            <w:webHidden/>
          </w:rPr>
          <w:t>19</w:t>
        </w:r>
        <w:r w:rsidR="00807579">
          <w:rPr>
            <w:noProof/>
            <w:webHidden/>
          </w:rPr>
          <w:fldChar w:fldCharType="end"/>
        </w:r>
      </w:hyperlink>
    </w:p>
    <w:p w14:paraId="6AF6C46B" w14:textId="38284937"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05" w:history="1">
        <w:r w:rsidR="00807579" w:rsidRPr="00DB4F82">
          <w:rPr>
            <w:rStyle w:val="Hyperlink"/>
            <w:noProof/>
          </w:rPr>
          <w:t>Abbildung 4 – Schallarten  - http://www.clt.info/produkt/technische-daten/schallschutz/, 06.02.2018, 15:45</w:t>
        </w:r>
        <w:r w:rsidR="00807579">
          <w:rPr>
            <w:noProof/>
            <w:webHidden/>
          </w:rPr>
          <w:tab/>
        </w:r>
        <w:r w:rsidR="00807579">
          <w:rPr>
            <w:noProof/>
            <w:webHidden/>
          </w:rPr>
          <w:fldChar w:fldCharType="begin"/>
        </w:r>
        <w:r w:rsidR="00807579">
          <w:rPr>
            <w:noProof/>
            <w:webHidden/>
          </w:rPr>
          <w:instrText xml:space="preserve"> PAGEREF _Toc532542805 \h </w:instrText>
        </w:r>
        <w:r w:rsidR="00807579">
          <w:rPr>
            <w:noProof/>
            <w:webHidden/>
          </w:rPr>
        </w:r>
        <w:r w:rsidR="00807579">
          <w:rPr>
            <w:noProof/>
            <w:webHidden/>
          </w:rPr>
          <w:fldChar w:fldCharType="separate"/>
        </w:r>
        <w:r w:rsidR="00807579">
          <w:rPr>
            <w:noProof/>
            <w:webHidden/>
          </w:rPr>
          <w:t>22</w:t>
        </w:r>
        <w:r w:rsidR="00807579">
          <w:rPr>
            <w:noProof/>
            <w:webHidden/>
          </w:rPr>
          <w:fldChar w:fldCharType="end"/>
        </w:r>
      </w:hyperlink>
    </w:p>
    <w:p w14:paraId="17DA28FF" w14:textId="6C19F571"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06" w:history="1">
        <w:r w:rsidR="00807579" w:rsidRPr="00DB4F82">
          <w:rPr>
            <w:rStyle w:val="Hyperlink"/>
            <w:noProof/>
          </w:rPr>
          <w:t>Abbildung 5 – Longitudinalwellen   - http://www.clt.info/produkt/technische-daten/schallschutz/, 06.02.2018, 15:45</w:t>
        </w:r>
        <w:r w:rsidR="00807579">
          <w:rPr>
            <w:noProof/>
            <w:webHidden/>
          </w:rPr>
          <w:tab/>
        </w:r>
        <w:r w:rsidR="00807579">
          <w:rPr>
            <w:noProof/>
            <w:webHidden/>
          </w:rPr>
          <w:fldChar w:fldCharType="begin"/>
        </w:r>
        <w:r w:rsidR="00807579">
          <w:rPr>
            <w:noProof/>
            <w:webHidden/>
          </w:rPr>
          <w:instrText xml:space="preserve"> PAGEREF _Toc532542806 \h </w:instrText>
        </w:r>
        <w:r w:rsidR="00807579">
          <w:rPr>
            <w:noProof/>
            <w:webHidden/>
          </w:rPr>
        </w:r>
        <w:r w:rsidR="00807579">
          <w:rPr>
            <w:noProof/>
            <w:webHidden/>
          </w:rPr>
          <w:fldChar w:fldCharType="separate"/>
        </w:r>
        <w:r w:rsidR="00807579">
          <w:rPr>
            <w:noProof/>
            <w:webHidden/>
          </w:rPr>
          <w:t>23</w:t>
        </w:r>
        <w:r w:rsidR="00807579">
          <w:rPr>
            <w:noProof/>
            <w:webHidden/>
          </w:rPr>
          <w:fldChar w:fldCharType="end"/>
        </w:r>
      </w:hyperlink>
    </w:p>
    <w:p w14:paraId="2763764F" w14:textId="7BB5D717"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07" w:history="1">
        <w:r w:rsidR="00807579" w:rsidRPr="00DB4F82">
          <w:rPr>
            <w:rStyle w:val="Hyperlink"/>
            <w:noProof/>
          </w:rPr>
          <w:t>Abbildung 6 – Transversalwellen - http://www.clt.info/produkt/technische-daten/schallschutz/, 06.02.2018, 15:45</w:t>
        </w:r>
        <w:r w:rsidR="00807579">
          <w:rPr>
            <w:noProof/>
            <w:webHidden/>
          </w:rPr>
          <w:tab/>
        </w:r>
        <w:r w:rsidR="00807579">
          <w:rPr>
            <w:noProof/>
            <w:webHidden/>
          </w:rPr>
          <w:fldChar w:fldCharType="begin"/>
        </w:r>
        <w:r w:rsidR="00807579">
          <w:rPr>
            <w:noProof/>
            <w:webHidden/>
          </w:rPr>
          <w:instrText xml:space="preserve"> PAGEREF _Toc532542807 \h </w:instrText>
        </w:r>
        <w:r w:rsidR="00807579">
          <w:rPr>
            <w:noProof/>
            <w:webHidden/>
          </w:rPr>
        </w:r>
        <w:r w:rsidR="00807579">
          <w:rPr>
            <w:noProof/>
            <w:webHidden/>
          </w:rPr>
          <w:fldChar w:fldCharType="separate"/>
        </w:r>
        <w:r w:rsidR="00807579">
          <w:rPr>
            <w:noProof/>
            <w:webHidden/>
          </w:rPr>
          <w:t>23</w:t>
        </w:r>
        <w:r w:rsidR="00807579">
          <w:rPr>
            <w:noProof/>
            <w:webHidden/>
          </w:rPr>
          <w:fldChar w:fldCharType="end"/>
        </w:r>
      </w:hyperlink>
    </w:p>
    <w:p w14:paraId="2DBE8CF7" w14:textId="13528D08"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08" w:history="1">
        <w:r w:rsidR="00807579" w:rsidRPr="00DB4F82">
          <w:rPr>
            <w:rStyle w:val="Hyperlink"/>
            <w:noProof/>
          </w:rPr>
          <w:t>Abbildung 7 – Schallarten  - http://www.clt.info/produkt/technische-daten/schallschutz/, 06.02.2018, 15:45</w:t>
        </w:r>
        <w:r w:rsidR="00807579">
          <w:rPr>
            <w:noProof/>
            <w:webHidden/>
          </w:rPr>
          <w:tab/>
        </w:r>
        <w:r w:rsidR="00807579">
          <w:rPr>
            <w:noProof/>
            <w:webHidden/>
          </w:rPr>
          <w:fldChar w:fldCharType="begin"/>
        </w:r>
        <w:r w:rsidR="00807579">
          <w:rPr>
            <w:noProof/>
            <w:webHidden/>
          </w:rPr>
          <w:instrText xml:space="preserve"> PAGEREF _Toc532542808 \h </w:instrText>
        </w:r>
        <w:r w:rsidR="00807579">
          <w:rPr>
            <w:noProof/>
            <w:webHidden/>
          </w:rPr>
        </w:r>
        <w:r w:rsidR="00807579">
          <w:rPr>
            <w:noProof/>
            <w:webHidden/>
          </w:rPr>
          <w:fldChar w:fldCharType="separate"/>
        </w:r>
        <w:r w:rsidR="00807579">
          <w:rPr>
            <w:noProof/>
            <w:webHidden/>
          </w:rPr>
          <w:t>27</w:t>
        </w:r>
        <w:r w:rsidR="00807579">
          <w:rPr>
            <w:noProof/>
            <w:webHidden/>
          </w:rPr>
          <w:fldChar w:fldCharType="end"/>
        </w:r>
      </w:hyperlink>
    </w:p>
    <w:p w14:paraId="0232B886" w14:textId="3DC33ACE"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09" w:history="1">
        <w:r w:rsidR="00807579" w:rsidRPr="00DB4F82">
          <w:rPr>
            <w:rStyle w:val="Hyperlink"/>
            <w:noProof/>
          </w:rPr>
          <w:t>Abbildung 8 – Longitudinalwellen - http://www.clt.info/produkt/technische-daten/schallschutz/, 06.02.2018, 15:45</w:t>
        </w:r>
        <w:r w:rsidR="00807579">
          <w:rPr>
            <w:noProof/>
            <w:webHidden/>
          </w:rPr>
          <w:tab/>
        </w:r>
        <w:r w:rsidR="00807579">
          <w:rPr>
            <w:noProof/>
            <w:webHidden/>
          </w:rPr>
          <w:fldChar w:fldCharType="begin"/>
        </w:r>
        <w:r w:rsidR="00807579">
          <w:rPr>
            <w:noProof/>
            <w:webHidden/>
          </w:rPr>
          <w:instrText xml:space="preserve"> PAGEREF _Toc532542809 \h </w:instrText>
        </w:r>
        <w:r w:rsidR="00807579">
          <w:rPr>
            <w:noProof/>
            <w:webHidden/>
          </w:rPr>
        </w:r>
        <w:r w:rsidR="00807579">
          <w:rPr>
            <w:noProof/>
            <w:webHidden/>
          </w:rPr>
          <w:fldChar w:fldCharType="separate"/>
        </w:r>
        <w:r w:rsidR="00807579">
          <w:rPr>
            <w:noProof/>
            <w:webHidden/>
          </w:rPr>
          <w:t>28</w:t>
        </w:r>
        <w:r w:rsidR="00807579">
          <w:rPr>
            <w:noProof/>
            <w:webHidden/>
          </w:rPr>
          <w:fldChar w:fldCharType="end"/>
        </w:r>
      </w:hyperlink>
    </w:p>
    <w:p w14:paraId="6EDDA985" w14:textId="253EF7FD"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10" w:history="1">
        <w:r w:rsidR="00807579" w:rsidRPr="00DB4F82">
          <w:rPr>
            <w:rStyle w:val="Hyperlink"/>
            <w:noProof/>
          </w:rPr>
          <w:t>Abbildung 9 – Transversalwellen - http://www.clt.info/produkt/technische-daten/schallschutz/, 06.02.2018, 15:45</w:t>
        </w:r>
        <w:r w:rsidR="00807579">
          <w:rPr>
            <w:noProof/>
            <w:webHidden/>
          </w:rPr>
          <w:tab/>
        </w:r>
        <w:r w:rsidR="00807579">
          <w:rPr>
            <w:noProof/>
            <w:webHidden/>
          </w:rPr>
          <w:fldChar w:fldCharType="begin"/>
        </w:r>
        <w:r w:rsidR="00807579">
          <w:rPr>
            <w:noProof/>
            <w:webHidden/>
          </w:rPr>
          <w:instrText xml:space="preserve"> PAGEREF _Toc532542810 \h </w:instrText>
        </w:r>
        <w:r w:rsidR="00807579">
          <w:rPr>
            <w:noProof/>
            <w:webHidden/>
          </w:rPr>
        </w:r>
        <w:r w:rsidR="00807579">
          <w:rPr>
            <w:noProof/>
            <w:webHidden/>
          </w:rPr>
          <w:fldChar w:fldCharType="separate"/>
        </w:r>
        <w:r w:rsidR="00807579">
          <w:rPr>
            <w:noProof/>
            <w:webHidden/>
          </w:rPr>
          <w:t>28</w:t>
        </w:r>
        <w:r w:rsidR="00807579">
          <w:rPr>
            <w:noProof/>
            <w:webHidden/>
          </w:rPr>
          <w:fldChar w:fldCharType="end"/>
        </w:r>
      </w:hyperlink>
    </w:p>
    <w:p w14:paraId="48BD400A" w14:textId="061DFC40"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11" w:history="1">
        <w:r w:rsidR="00807579" w:rsidRPr="00DB4F82">
          <w:rPr>
            <w:rStyle w:val="Hyperlink"/>
            <w:noProof/>
          </w:rPr>
          <w:t>Abbildung 10 – Biegewellen  - http://www.clt.info/produkt/technische-daten/schallschutz/, 06.02.2018, 15:45</w:t>
        </w:r>
        <w:r w:rsidR="00807579">
          <w:rPr>
            <w:noProof/>
            <w:webHidden/>
          </w:rPr>
          <w:tab/>
        </w:r>
        <w:r w:rsidR="00807579">
          <w:rPr>
            <w:noProof/>
            <w:webHidden/>
          </w:rPr>
          <w:fldChar w:fldCharType="begin"/>
        </w:r>
        <w:r w:rsidR="00807579">
          <w:rPr>
            <w:noProof/>
            <w:webHidden/>
          </w:rPr>
          <w:instrText xml:space="preserve"> PAGEREF _Toc532542811 \h </w:instrText>
        </w:r>
        <w:r w:rsidR="00807579">
          <w:rPr>
            <w:noProof/>
            <w:webHidden/>
          </w:rPr>
        </w:r>
        <w:r w:rsidR="00807579">
          <w:rPr>
            <w:noProof/>
            <w:webHidden/>
          </w:rPr>
          <w:fldChar w:fldCharType="separate"/>
        </w:r>
        <w:r w:rsidR="00807579">
          <w:rPr>
            <w:noProof/>
            <w:webHidden/>
          </w:rPr>
          <w:t>29</w:t>
        </w:r>
        <w:r w:rsidR="00807579">
          <w:rPr>
            <w:noProof/>
            <w:webHidden/>
          </w:rPr>
          <w:fldChar w:fldCharType="end"/>
        </w:r>
      </w:hyperlink>
    </w:p>
    <w:p w14:paraId="1F4E9F9E" w14:textId="232625C6"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12" w:history="1">
        <w:r w:rsidR="00807579" w:rsidRPr="00DB4F82">
          <w:rPr>
            <w:rStyle w:val="Hyperlink"/>
            <w:noProof/>
          </w:rPr>
          <w:t>Abbildung 11 – Dehnwellen  - http://www.clt.info/produkt/technische-daten/schallschutz/, 06.02.2018, 15:45</w:t>
        </w:r>
        <w:r w:rsidR="00807579">
          <w:rPr>
            <w:noProof/>
            <w:webHidden/>
          </w:rPr>
          <w:tab/>
        </w:r>
        <w:r w:rsidR="00807579">
          <w:rPr>
            <w:noProof/>
            <w:webHidden/>
          </w:rPr>
          <w:fldChar w:fldCharType="begin"/>
        </w:r>
        <w:r w:rsidR="00807579">
          <w:rPr>
            <w:noProof/>
            <w:webHidden/>
          </w:rPr>
          <w:instrText xml:space="preserve"> PAGEREF _Toc532542812 \h </w:instrText>
        </w:r>
        <w:r w:rsidR="00807579">
          <w:rPr>
            <w:noProof/>
            <w:webHidden/>
          </w:rPr>
        </w:r>
        <w:r w:rsidR="00807579">
          <w:rPr>
            <w:noProof/>
            <w:webHidden/>
          </w:rPr>
          <w:fldChar w:fldCharType="separate"/>
        </w:r>
        <w:r w:rsidR="00807579">
          <w:rPr>
            <w:noProof/>
            <w:webHidden/>
          </w:rPr>
          <w:t>29</w:t>
        </w:r>
        <w:r w:rsidR="00807579">
          <w:rPr>
            <w:noProof/>
            <w:webHidden/>
          </w:rPr>
          <w:fldChar w:fldCharType="end"/>
        </w:r>
      </w:hyperlink>
    </w:p>
    <w:p w14:paraId="264E3E07" w14:textId="2CF3AD51"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13" w:history="1">
        <w:r w:rsidR="00807579" w:rsidRPr="00DB4F82">
          <w:rPr>
            <w:rStyle w:val="Hyperlink"/>
            <w:noProof/>
          </w:rPr>
          <w:t xml:space="preserve">Abbildung 12 - Schallgeschwindigkeit Liste </w:t>
        </w:r>
        <w:r w:rsidR="00807579" w:rsidRPr="00DB4F82">
          <w:rPr>
            <w:rStyle w:val="Hyperlink"/>
            <w:rFonts w:cs="Arial"/>
            <w:noProof/>
          </w:rPr>
          <w:t>- https://www.akustik.tu-berlin.de/fileadmin/fg23/Lehre/Lehre/Raumbauakustik/Abschn_1_PhysikGrundlg.pdf, Seite 4, 06.02.2018, 16:20</w:t>
        </w:r>
        <w:r w:rsidR="00807579">
          <w:rPr>
            <w:noProof/>
            <w:webHidden/>
          </w:rPr>
          <w:tab/>
        </w:r>
        <w:r w:rsidR="00807579">
          <w:rPr>
            <w:noProof/>
            <w:webHidden/>
          </w:rPr>
          <w:fldChar w:fldCharType="begin"/>
        </w:r>
        <w:r w:rsidR="00807579">
          <w:rPr>
            <w:noProof/>
            <w:webHidden/>
          </w:rPr>
          <w:instrText xml:space="preserve"> PAGEREF _Toc532542813 \h </w:instrText>
        </w:r>
        <w:r w:rsidR="00807579">
          <w:rPr>
            <w:noProof/>
            <w:webHidden/>
          </w:rPr>
        </w:r>
        <w:r w:rsidR="00807579">
          <w:rPr>
            <w:noProof/>
            <w:webHidden/>
          </w:rPr>
          <w:fldChar w:fldCharType="separate"/>
        </w:r>
        <w:r w:rsidR="00807579">
          <w:rPr>
            <w:noProof/>
            <w:webHidden/>
          </w:rPr>
          <w:t>30</w:t>
        </w:r>
        <w:r w:rsidR="00807579">
          <w:rPr>
            <w:noProof/>
            <w:webHidden/>
          </w:rPr>
          <w:fldChar w:fldCharType="end"/>
        </w:r>
      </w:hyperlink>
    </w:p>
    <w:p w14:paraId="22AE4CEA" w14:textId="3AE72E47"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14" w:history="1">
        <w:r w:rsidR="00807579" w:rsidRPr="00DB4F82">
          <w:rPr>
            <w:rStyle w:val="Hyperlink"/>
            <w:noProof/>
          </w:rPr>
          <w:t xml:space="preserve">Abbildung 13 – Periodenlänge  </w:t>
        </w:r>
        <w:r w:rsidR="00807579" w:rsidRPr="00DB4F82">
          <w:rPr>
            <w:rStyle w:val="Hyperlink"/>
            <w:rFonts w:cs="Arial"/>
            <w:noProof/>
          </w:rPr>
          <w:t>- https://www.akustik.tu-berlin.de/fileadmin/fg23/Lehre/Lehre/Raumbauakustik/Abschn_1_PhysikGrundlg.pdf, Seite 4, 06.02.2018, 16:20</w:t>
        </w:r>
        <w:r w:rsidR="00807579">
          <w:rPr>
            <w:noProof/>
            <w:webHidden/>
          </w:rPr>
          <w:tab/>
        </w:r>
        <w:r w:rsidR="00807579">
          <w:rPr>
            <w:noProof/>
            <w:webHidden/>
          </w:rPr>
          <w:fldChar w:fldCharType="begin"/>
        </w:r>
        <w:r w:rsidR="00807579">
          <w:rPr>
            <w:noProof/>
            <w:webHidden/>
          </w:rPr>
          <w:instrText xml:space="preserve"> PAGEREF _Toc532542814 \h </w:instrText>
        </w:r>
        <w:r w:rsidR="00807579">
          <w:rPr>
            <w:noProof/>
            <w:webHidden/>
          </w:rPr>
        </w:r>
        <w:r w:rsidR="00807579">
          <w:rPr>
            <w:noProof/>
            <w:webHidden/>
          </w:rPr>
          <w:fldChar w:fldCharType="separate"/>
        </w:r>
        <w:r w:rsidR="00807579">
          <w:rPr>
            <w:noProof/>
            <w:webHidden/>
          </w:rPr>
          <w:t>30</w:t>
        </w:r>
        <w:r w:rsidR="00807579">
          <w:rPr>
            <w:noProof/>
            <w:webHidden/>
          </w:rPr>
          <w:fldChar w:fldCharType="end"/>
        </w:r>
      </w:hyperlink>
    </w:p>
    <w:p w14:paraId="13C97398" w14:textId="741A0552"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15" w:history="1">
        <w:r w:rsidR="00807579" w:rsidRPr="00DB4F82">
          <w:rPr>
            <w:rStyle w:val="Hyperlink"/>
            <w:noProof/>
          </w:rPr>
          <w:t xml:space="preserve">Abbildung 14 – Frequenz  </w:t>
        </w:r>
        <w:r w:rsidR="00807579" w:rsidRPr="00DB4F82">
          <w:rPr>
            <w:rStyle w:val="Hyperlink"/>
            <w:rFonts w:cs="Arial"/>
            <w:noProof/>
          </w:rPr>
          <w:t>- https://www.akustik.tu-berlin.de/fileadmin/fg23/Lehre/Lehre/Raumbauakustik/Abschn_1_PhysikGrundlg.pdf, Seite 4, 06.02.2018, 16:20</w:t>
        </w:r>
        <w:r w:rsidR="00807579">
          <w:rPr>
            <w:noProof/>
            <w:webHidden/>
          </w:rPr>
          <w:tab/>
        </w:r>
        <w:r w:rsidR="00807579">
          <w:rPr>
            <w:noProof/>
            <w:webHidden/>
          </w:rPr>
          <w:fldChar w:fldCharType="begin"/>
        </w:r>
        <w:r w:rsidR="00807579">
          <w:rPr>
            <w:noProof/>
            <w:webHidden/>
          </w:rPr>
          <w:instrText xml:space="preserve"> PAGEREF _Toc532542815 \h </w:instrText>
        </w:r>
        <w:r w:rsidR="00807579">
          <w:rPr>
            <w:noProof/>
            <w:webHidden/>
          </w:rPr>
        </w:r>
        <w:r w:rsidR="00807579">
          <w:rPr>
            <w:noProof/>
            <w:webHidden/>
          </w:rPr>
          <w:fldChar w:fldCharType="separate"/>
        </w:r>
        <w:r w:rsidR="00807579">
          <w:rPr>
            <w:noProof/>
            <w:webHidden/>
          </w:rPr>
          <w:t>31</w:t>
        </w:r>
        <w:r w:rsidR="00807579">
          <w:rPr>
            <w:noProof/>
            <w:webHidden/>
          </w:rPr>
          <w:fldChar w:fldCharType="end"/>
        </w:r>
      </w:hyperlink>
    </w:p>
    <w:p w14:paraId="326445BE" w14:textId="208D93EA"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16" w:history="1">
        <w:r w:rsidR="00807579" w:rsidRPr="00DB4F82">
          <w:rPr>
            <w:rStyle w:val="Hyperlink"/>
            <w:noProof/>
          </w:rPr>
          <w:t>Abbildung 15 - Terz- und Oktavenband  - https://www.akustik.tu-berlin.de/fileadmin/fg23/Lehre/Lehre/Raumbauakustik/Abschn_1_PhysikGrundlg.pdf,  06.02.208, Seite 4</w:t>
        </w:r>
        <w:r w:rsidR="00807579">
          <w:rPr>
            <w:noProof/>
            <w:webHidden/>
          </w:rPr>
          <w:tab/>
        </w:r>
        <w:r w:rsidR="00807579">
          <w:rPr>
            <w:noProof/>
            <w:webHidden/>
          </w:rPr>
          <w:fldChar w:fldCharType="begin"/>
        </w:r>
        <w:r w:rsidR="00807579">
          <w:rPr>
            <w:noProof/>
            <w:webHidden/>
          </w:rPr>
          <w:instrText xml:space="preserve"> PAGEREF _Toc532542816 \h </w:instrText>
        </w:r>
        <w:r w:rsidR="00807579">
          <w:rPr>
            <w:noProof/>
            <w:webHidden/>
          </w:rPr>
        </w:r>
        <w:r w:rsidR="00807579">
          <w:rPr>
            <w:noProof/>
            <w:webHidden/>
          </w:rPr>
          <w:fldChar w:fldCharType="separate"/>
        </w:r>
        <w:r w:rsidR="00807579">
          <w:rPr>
            <w:noProof/>
            <w:webHidden/>
          </w:rPr>
          <w:t>32</w:t>
        </w:r>
        <w:r w:rsidR="00807579">
          <w:rPr>
            <w:noProof/>
            <w:webHidden/>
          </w:rPr>
          <w:fldChar w:fldCharType="end"/>
        </w:r>
      </w:hyperlink>
    </w:p>
    <w:p w14:paraId="4BD4545A" w14:textId="12009CE2"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17" w:history="1">
        <w:r w:rsidR="00807579" w:rsidRPr="00DB4F82">
          <w:rPr>
            <w:rStyle w:val="Hyperlink"/>
            <w:noProof/>
          </w:rPr>
          <w:t>Abbildung 16 – Hörbereich  - https://www.akustik.tu-berlin.de/fileadmin/fg23/Lehre/Lehre/Raumbauakustik/Abschn_1_PhysikGrundlg.pdf, 06.02.208, Seite 7-9</w:t>
        </w:r>
        <w:r w:rsidR="00807579">
          <w:rPr>
            <w:noProof/>
            <w:webHidden/>
          </w:rPr>
          <w:tab/>
        </w:r>
        <w:r w:rsidR="00807579">
          <w:rPr>
            <w:noProof/>
            <w:webHidden/>
          </w:rPr>
          <w:fldChar w:fldCharType="begin"/>
        </w:r>
        <w:r w:rsidR="00807579">
          <w:rPr>
            <w:noProof/>
            <w:webHidden/>
          </w:rPr>
          <w:instrText xml:space="preserve"> PAGEREF _Toc532542817 \h </w:instrText>
        </w:r>
        <w:r w:rsidR="00807579">
          <w:rPr>
            <w:noProof/>
            <w:webHidden/>
          </w:rPr>
        </w:r>
        <w:r w:rsidR="00807579">
          <w:rPr>
            <w:noProof/>
            <w:webHidden/>
          </w:rPr>
          <w:fldChar w:fldCharType="separate"/>
        </w:r>
        <w:r w:rsidR="00807579">
          <w:rPr>
            <w:noProof/>
            <w:webHidden/>
          </w:rPr>
          <w:t>33</w:t>
        </w:r>
        <w:r w:rsidR="00807579">
          <w:rPr>
            <w:noProof/>
            <w:webHidden/>
          </w:rPr>
          <w:fldChar w:fldCharType="end"/>
        </w:r>
      </w:hyperlink>
    </w:p>
    <w:p w14:paraId="2BB4E1BB" w14:textId="7A0A61D4"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18" w:history="1">
        <w:r w:rsidR="00807579" w:rsidRPr="00DB4F82">
          <w:rPr>
            <w:rStyle w:val="Hyperlink"/>
            <w:noProof/>
          </w:rPr>
          <w:t>Abbildung 17 – Ton  - https://www.akustik.tu-berlin.de/fileadmin/fg23/Lehre/Lehre/Raumbauakustik/Abschn_1_PhysikGrundlg.pdf, 06.02.208, Seite 7-9</w:t>
        </w:r>
        <w:r w:rsidR="00807579">
          <w:rPr>
            <w:noProof/>
            <w:webHidden/>
          </w:rPr>
          <w:tab/>
        </w:r>
        <w:r w:rsidR="00807579">
          <w:rPr>
            <w:noProof/>
            <w:webHidden/>
          </w:rPr>
          <w:fldChar w:fldCharType="begin"/>
        </w:r>
        <w:r w:rsidR="00807579">
          <w:rPr>
            <w:noProof/>
            <w:webHidden/>
          </w:rPr>
          <w:instrText xml:space="preserve"> PAGEREF _Toc532542818 \h </w:instrText>
        </w:r>
        <w:r w:rsidR="00807579">
          <w:rPr>
            <w:noProof/>
            <w:webHidden/>
          </w:rPr>
        </w:r>
        <w:r w:rsidR="00807579">
          <w:rPr>
            <w:noProof/>
            <w:webHidden/>
          </w:rPr>
          <w:fldChar w:fldCharType="separate"/>
        </w:r>
        <w:r w:rsidR="00807579">
          <w:rPr>
            <w:noProof/>
            <w:webHidden/>
          </w:rPr>
          <w:t>34</w:t>
        </w:r>
        <w:r w:rsidR="00807579">
          <w:rPr>
            <w:noProof/>
            <w:webHidden/>
          </w:rPr>
          <w:fldChar w:fldCharType="end"/>
        </w:r>
      </w:hyperlink>
    </w:p>
    <w:p w14:paraId="55447F06" w14:textId="60CDAAE2" w:rsidR="00807579" w:rsidRDefault="00D0559C">
      <w:pPr>
        <w:pStyle w:val="Abbildungsverzeichnis"/>
        <w:tabs>
          <w:tab w:val="right" w:leader="dot" w:pos="9061"/>
        </w:tabs>
        <w:rPr>
          <w:rFonts w:asciiTheme="minorHAnsi" w:eastAsiaTheme="minorEastAsia" w:hAnsiTheme="minorHAnsi" w:cstheme="minorBidi"/>
          <w:noProof/>
          <w:sz w:val="24"/>
          <w:szCs w:val="24"/>
          <w:lang w:eastAsia="de-DE"/>
        </w:rPr>
      </w:pPr>
      <w:hyperlink w:anchor="_Toc532542819" w:history="1">
        <w:r w:rsidR="00807579" w:rsidRPr="00DB4F82">
          <w:rPr>
            <w:rStyle w:val="Hyperlink"/>
            <w:noProof/>
          </w:rPr>
          <w:t>Abbildung 18 - Perspektive Erdgeschoss Decke</w:t>
        </w:r>
        <w:r w:rsidR="00807579">
          <w:rPr>
            <w:noProof/>
            <w:webHidden/>
          </w:rPr>
          <w:tab/>
        </w:r>
        <w:r w:rsidR="00807579">
          <w:rPr>
            <w:noProof/>
            <w:webHidden/>
          </w:rPr>
          <w:fldChar w:fldCharType="begin"/>
        </w:r>
        <w:r w:rsidR="00807579">
          <w:rPr>
            <w:noProof/>
            <w:webHidden/>
          </w:rPr>
          <w:instrText xml:space="preserve"> PAGEREF _Toc532542819 \h </w:instrText>
        </w:r>
        <w:r w:rsidR="00807579">
          <w:rPr>
            <w:noProof/>
            <w:webHidden/>
          </w:rPr>
        </w:r>
        <w:r w:rsidR="00807579">
          <w:rPr>
            <w:noProof/>
            <w:webHidden/>
          </w:rPr>
          <w:fldChar w:fldCharType="separate"/>
        </w:r>
        <w:r w:rsidR="00807579">
          <w:rPr>
            <w:noProof/>
            <w:webHidden/>
          </w:rPr>
          <w:t>36</w:t>
        </w:r>
        <w:r w:rsidR="00807579">
          <w:rPr>
            <w:noProof/>
            <w:webHidden/>
          </w:rPr>
          <w:fldChar w:fldCharType="end"/>
        </w:r>
      </w:hyperlink>
    </w:p>
    <w:p w14:paraId="318FFC74" w14:textId="1CD907C0" w:rsidR="00300B0E" w:rsidRDefault="00300B0E" w:rsidP="00300B0E">
      <w:pPr>
        <w:spacing w:after="0" w:line="240" w:lineRule="auto"/>
      </w:pPr>
      <w:r>
        <w:rPr>
          <w:lang w:val="de-DE"/>
        </w:rPr>
        <w:fldChar w:fldCharType="end"/>
      </w:r>
      <w:r w:rsidRPr="00CB632C">
        <w:br w:type="page"/>
      </w:r>
    </w:p>
    <w:p w14:paraId="3678E6E8" w14:textId="48EF50B7" w:rsidR="00300B0E" w:rsidRDefault="00300B0E" w:rsidP="00300B0E">
      <w:pPr>
        <w:pStyle w:val="berschrift1"/>
        <w:numPr>
          <w:ilvl w:val="0"/>
          <w:numId w:val="30"/>
        </w:numPr>
      </w:pPr>
      <w:bookmarkStart w:id="21" w:name="_Toc533160552"/>
      <w:bookmarkStart w:id="22" w:name="_Toc529831946"/>
      <w:r>
        <w:lastRenderedPageBreak/>
        <w:t>Literaturverzeichnis</w:t>
      </w:r>
      <w:bookmarkEnd w:id="21"/>
    </w:p>
    <w:bookmarkEnd w:id="22"/>
    <w:p w14:paraId="5E295825" w14:textId="77777777" w:rsidR="00300B0E" w:rsidRPr="00A427F7" w:rsidRDefault="00300B0E" w:rsidP="00300B0E">
      <w:pPr>
        <w:pStyle w:val="1Absatz"/>
        <w:rPr>
          <w:color w:val="FF0000"/>
          <w:lang w:val="de-DE"/>
        </w:rPr>
      </w:pPr>
      <w:r w:rsidRPr="00A427F7">
        <w:rPr>
          <w:color w:val="FF0000"/>
          <w:lang w:val="de-DE"/>
        </w:rPr>
        <w:t>Das Literaturverzeichnis ist händisch aufgelistet, weil sie im Text nicht wirklich als Zitat oder Abbildung enthalten sind... aber wichtig sind im Zusammenhang mit der Arbeit ...also gelesen wurden und inhaltlich wichtig sind.</w:t>
      </w:r>
    </w:p>
    <w:p w14:paraId="732766CB" w14:textId="77777777" w:rsidR="00300B0E" w:rsidRPr="00A427F7" w:rsidRDefault="00300B0E" w:rsidP="00300B0E">
      <w:pPr>
        <w:pStyle w:val="1Absatz"/>
        <w:rPr>
          <w:lang w:val="de-DE"/>
        </w:rPr>
      </w:pPr>
    </w:p>
    <w:p w14:paraId="499F7467" w14:textId="77777777" w:rsidR="00300B0E" w:rsidRPr="003F3E6B" w:rsidRDefault="00300B0E" w:rsidP="00300B0E">
      <w:pPr>
        <w:pStyle w:val="1Absatz"/>
        <w:rPr>
          <w:lang w:val="fr-FR"/>
        </w:rPr>
      </w:pPr>
      <w:r>
        <w:t xml:space="preserve">Fuchs, Helmut V. (2017): Raum-Akustik und Lärm-Minderung. </w:t>
      </w:r>
      <w:r w:rsidRPr="003F3E6B">
        <w:rPr>
          <w:lang w:val="fr-FR"/>
        </w:rPr>
        <w:t>Berlin: Springer.</w:t>
      </w:r>
    </w:p>
    <w:p w14:paraId="05417A99" w14:textId="77777777" w:rsidR="00300B0E" w:rsidRDefault="00300B0E" w:rsidP="00300B0E">
      <w:pPr>
        <w:pStyle w:val="1Absatz"/>
      </w:pPr>
      <w:proofErr w:type="spellStart"/>
      <w:r w:rsidRPr="003F3E6B">
        <w:rPr>
          <w:lang w:val="fr-FR"/>
        </w:rPr>
        <w:t>Clemencic</w:t>
      </w:r>
      <w:proofErr w:type="spellEnd"/>
      <w:r w:rsidRPr="003F3E6B">
        <w:rPr>
          <w:lang w:val="fr-FR"/>
        </w:rPr>
        <w:t xml:space="preserve">, René (2017): </w:t>
      </w:r>
      <w:proofErr w:type="spellStart"/>
      <w:r w:rsidRPr="003F3E6B">
        <w:rPr>
          <w:lang w:val="fr-FR"/>
        </w:rPr>
        <w:t>Musica</w:t>
      </w:r>
      <w:proofErr w:type="spellEnd"/>
      <w:r w:rsidRPr="003F3E6B">
        <w:rPr>
          <w:lang w:val="fr-FR"/>
        </w:rPr>
        <w:t xml:space="preserve"> Antiqua. </w:t>
      </w:r>
      <w:r w:rsidRPr="00F628C8">
        <w:t>Lebendige Alte Musik.</w:t>
      </w:r>
      <w:r>
        <w:t xml:space="preserve"> Zyklus der Gesellschaft der Musikfreunde in Wien Musikverein Brahms-Saal.</w:t>
      </w:r>
      <w:r w:rsidRPr="00F628C8">
        <w:t xml:space="preserve"> Hohenems</w:t>
      </w:r>
      <w:r>
        <w:t>: Bucher.</w:t>
      </w:r>
    </w:p>
    <w:p w14:paraId="3C08F7A1" w14:textId="77777777" w:rsidR="00300B0E" w:rsidRDefault="00300B0E" w:rsidP="00300B0E">
      <w:pPr>
        <w:pStyle w:val="1Absatz"/>
      </w:pPr>
      <w:r>
        <w:t>Zumthor, Peter (2010): Architektur Denken. 3., erweiterte Aufl. Basel: Birkhäuser.</w:t>
      </w:r>
    </w:p>
    <w:p w14:paraId="3F10B03C" w14:textId="77777777" w:rsidR="00300B0E" w:rsidRPr="002554F5" w:rsidRDefault="00300B0E" w:rsidP="00300B0E">
      <w:pPr>
        <w:pStyle w:val="1Absatz"/>
      </w:pPr>
      <w:proofErr w:type="spellStart"/>
      <w:r w:rsidRPr="002554F5">
        <w:rPr>
          <w:lang w:val="en-US"/>
        </w:rPr>
        <w:t>Stuiber</w:t>
      </w:r>
      <w:proofErr w:type="spellEnd"/>
      <w:r w:rsidRPr="002554F5">
        <w:rPr>
          <w:lang w:val="en-US"/>
        </w:rPr>
        <w:t xml:space="preserve">, Peter (Hg.) (2008): Adolf Loos. </w:t>
      </w:r>
      <w:r w:rsidRPr="002554F5">
        <w:t xml:space="preserve">Wie man eine Wohnung einrichtet. </w:t>
      </w:r>
      <w:r>
        <w:t xml:space="preserve">Kategorisches über scheinbar Unverrückbares. Wien: </w:t>
      </w:r>
      <w:proofErr w:type="spellStart"/>
      <w:r>
        <w:t>metroverlag</w:t>
      </w:r>
      <w:proofErr w:type="spellEnd"/>
      <w:r>
        <w:t>.</w:t>
      </w:r>
    </w:p>
    <w:p w14:paraId="7E45B1FA" w14:textId="77777777" w:rsidR="00300B0E" w:rsidRPr="002554F5" w:rsidRDefault="00300B0E" w:rsidP="00300B0E">
      <w:pPr>
        <w:pStyle w:val="1Absatz"/>
      </w:pPr>
      <w:proofErr w:type="spellStart"/>
      <w:r w:rsidRPr="00641DC2">
        <w:t>Stuiber</w:t>
      </w:r>
      <w:proofErr w:type="spellEnd"/>
      <w:r w:rsidRPr="00641DC2">
        <w:t>, Peter (</w:t>
      </w:r>
      <w:proofErr w:type="spellStart"/>
      <w:r w:rsidRPr="00641DC2">
        <w:t>Hg</w:t>
      </w:r>
      <w:proofErr w:type="spellEnd"/>
      <w:r w:rsidRPr="00641DC2">
        <w:t>.) (200</w:t>
      </w:r>
      <w:r>
        <w:t>9</w:t>
      </w:r>
      <w:r w:rsidRPr="00641DC2">
        <w:t xml:space="preserve">): Adolf Loos. </w:t>
      </w:r>
      <w:r w:rsidRPr="002554F5">
        <w:t>W</w:t>
      </w:r>
      <w:r>
        <w:t>arum Architektur keine Kunst ist</w:t>
      </w:r>
      <w:r w:rsidRPr="002554F5">
        <w:t xml:space="preserve">. </w:t>
      </w:r>
      <w:r>
        <w:t xml:space="preserve">Fundamentales über scheinbar Funktionales. Wien: </w:t>
      </w:r>
      <w:proofErr w:type="spellStart"/>
      <w:r>
        <w:t>metroverlag</w:t>
      </w:r>
      <w:proofErr w:type="spellEnd"/>
      <w:r>
        <w:t>.</w:t>
      </w:r>
    </w:p>
    <w:p w14:paraId="52C9CF43" w14:textId="77777777" w:rsidR="00300B0E" w:rsidRPr="00641DC2" w:rsidRDefault="00300B0E" w:rsidP="00300B0E">
      <w:pPr>
        <w:pStyle w:val="1Absatz"/>
      </w:pPr>
      <w:r w:rsidRPr="003F3E6B">
        <w:t xml:space="preserve">Menasse, Robert (2007): Don Juan de la Mancha. </w:t>
      </w:r>
      <w:r w:rsidRPr="00641DC2">
        <w:t xml:space="preserve">Frankfurt am </w:t>
      </w:r>
      <w:r>
        <w:t>Main:</w:t>
      </w:r>
      <w:r w:rsidRPr="00641DC2">
        <w:t xml:space="preserve"> </w:t>
      </w:r>
      <w:r>
        <w:t>Suhrkamp.</w:t>
      </w:r>
    </w:p>
    <w:p w14:paraId="23211888" w14:textId="77777777" w:rsidR="00300B0E" w:rsidRPr="003F3E6B" w:rsidRDefault="00300B0E" w:rsidP="00300B0E">
      <w:pPr>
        <w:pStyle w:val="1Absatz"/>
        <w:rPr>
          <w:lang w:val="en-US" w:eastAsia="de-AT"/>
        </w:rPr>
      </w:pPr>
      <w:r w:rsidRPr="003B5E52">
        <w:rPr>
          <w:lang w:val="de-DE" w:eastAsia="de-AT"/>
        </w:rPr>
        <w:t>Messmer, Hans-Peter</w:t>
      </w:r>
      <w:r>
        <w:rPr>
          <w:lang w:val="de-DE" w:eastAsia="de-AT"/>
        </w:rPr>
        <w:t xml:space="preserve"> (1993)</w:t>
      </w:r>
      <w:r w:rsidRPr="003B5E52">
        <w:rPr>
          <w:lang w:val="de-DE" w:eastAsia="de-AT"/>
        </w:rPr>
        <w:t xml:space="preserve">: PC-Hardwarebuch. Aufbau, Funktionsweise, Programmierung. Ein Handbuch nicht nur für Profis. </w:t>
      </w:r>
      <w:r w:rsidRPr="003F3E6B">
        <w:rPr>
          <w:lang w:val="en-US" w:eastAsia="de-AT"/>
        </w:rPr>
        <w:t xml:space="preserve">2. </w:t>
      </w:r>
      <w:proofErr w:type="spellStart"/>
      <w:r w:rsidRPr="003F3E6B">
        <w:rPr>
          <w:lang w:val="en-US" w:eastAsia="de-AT"/>
        </w:rPr>
        <w:t>Aufl</w:t>
      </w:r>
      <w:proofErr w:type="spellEnd"/>
      <w:r w:rsidRPr="003F3E6B">
        <w:rPr>
          <w:lang w:val="en-US" w:eastAsia="de-AT"/>
        </w:rPr>
        <w:t>. Bonn: Addison-Wesley.</w:t>
      </w:r>
    </w:p>
    <w:p w14:paraId="47B6CF0E" w14:textId="77777777" w:rsidR="00300B0E" w:rsidRDefault="00300B0E" w:rsidP="00300B0E">
      <w:pPr>
        <w:pStyle w:val="1Absatz"/>
        <w:rPr>
          <w:rFonts w:ascii="Times New Roman" w:hAnsi="Times New Roman"/>
          <w:sz w:val="24"/>
          <w:szCs w:val="24"/>
          <w:lang w:eastAsia="de-DE"/>
        </w:rPr>
      </w:pPr>
      <w:r w:rsidRPr="002554F5">
        <w:rPr>
          <w:lang w:val="en-US"/>
        </w:rPr>
        <w:t xml:space="preserve">CIA (Central Intelligence Agency) (2004): The world factbook. </w:t>
      </w:r>
      <w:r>
        <w:t>Online unter http://www.cia.gov/cia/publications/factbook (16. 02. 2010).</w:t>
      </w:r>
    </w:p>
    <w:p w14:paraId="4B322806" w14:textId="77777777" w:rsidR="00300B0E" w:rsidRDefault="00300B0E" w:rsidP="00300B0E">
      <w:pPr>
        <w:pStyle w:val="1Absatz"/>
        <w:rPr>
          <w:rFonts w:ascii="Times New Roman" w:hAnsi="Times New Roman"/>
          <w:sz w:val="24"/>
          <w:szCs w:val="24"/>
          <w:lang w:eastAsia="de-DE"/>
        </w:rPr>
      </w:pPr>
      <w:r>
        <w:t xml:space="preserve">Burkart, Roland (2002): Kommunikationswissenschaft. Grundlagen und Problemfelder. Umrisse einer </w:t>
      </w:r>
      <w:proofErr w:type="spellStart"/>
      <w:r>
        <w:t>interdisziplinären</w:t>
      </w:r>
      <w:proofErr w:type="spellEnd"/>
      <w:r>
        <w:t xml:space="preserve"> Sozialwissenschaft. 4., </w:t>
      </w:r>
      <w:proofErr w:type="spellStart"/>
      <w:r>
        <w:t>überarb</w:t>
      </w:r>
      <w:proofErr w:type="spellEnd"/>
      <w:r>
        <w:t xml:space="preserve">. u. aktual. Aufl. Wien: </w:t>
      </w:r>
      <w:proofErr w:type="spellStart"/>
      <w:r>
        <w:t>Böhlau</w:t>
      </w:r>
      <w:proofErr w:type="spellEnd"/>
      <w:r>
        <w:t>.</w:t>
      </w:r>
    </w:p>
    <w:p w14:paraId="5E364326" w14:textId="6B9191DD" w:rsidR="00300B0E" w:rsidRDefault="00300B0E" w:rsidP="00300B0E">
      <w:pPr>
        <w:pStyle w:val="1Absatz"/>
      </w:pPr>
      <w:r>
        <w:t xml:space="preserve">Franck, Norbert / </w:t>
      </w:r>
      <w:proofErr w:type="spellStart"/>
      <w:r>
        <w:t>Stary</w:t>
      </w:r>
      <w:proofErr w:type="spellEnd"/>
      <w:r>
        <w:t>, Joachim (</w:t>
      </w:r>
      <w:proofErr w:type="spellStart"/>
      <w:r>
        <w:t>Hg</w:t>
      </w:r>
      <w:proofErr w:type="spellEnd"/>
      <w:r>
        <w:t xml:space="preserve">.) (2006): Die Technik des wissenschaftlichen Arbeitens. Eine praktische Anleitung. 12., </w:t>
      </w:r>
      <w:proofErr w:type="spellStart"/>
      <w:r>
        <w:t>überarb</w:t>
      </w:r>
      <w:proofErr w:type="spellEnd"/>
      <w:r>
        <w:t>. Aufl. Paderborn: UTB.</w:t>
      </w:r>
    </w:p>
    <w:p w14:paraId="37DC537C" w14:textId="77777777" w:rsidR="00300B0E" w:rsidRDefault="00300B0E" w:rsidP="00300B0E">
      <w:pPr>
        <w:spacing w:after="0" w:line="240" w:lineRule="auto"/>
      </w:pPr>
      <w:r w:rsidRPr="00CB632C">
        <w:br w:type="page"/>
      </w:r>
    </w:p>
    <w:p w14:paraId="5A5924D9" w14:textId="37AFAB14" w:rsidR="008B5BCC" w:rsidRPr="007D5D59" w:rsidRDefault="008B5BCC" w:rsidP="008B5BCC">
      <w:pPr>
        <w:pStyle w:val="berschrift1"/>
        <w:numPr>
          <w:ilvl w:val="0"/>
          <w:numId w:val="30"/>
        </w:numPr>
      </w:pPr>
      <w:bookmarkStart w:id="23" w:name="_Toc529831947"/>
      <w:bookmarkStart w:id="24" w:name="_Toc533160553"/>
      <w:bookmarkEnd w:id="18"/>
      <w:bookmarkEnd w:id="19"/>
      <w:r>
        <w:lastRenderedPageBreak/>
        <w:t>Fortschrittsbericht</w:t>
      </w:r>
      <w:bookmarkEnd w:id="23"/>
      <w:bookmarkEnd w:id="24"/>
    </w:p>
    <w:tbl>
      <w:tblPr>
        <w:tblW w:w="9247" w:type="dxa"/>
        <w:tblInd w:w="55" w:type="dxa"/>
        <w:tblCellMar>
          <w:left w:w="70" w:type="dxa"/>
          <w:right w:w="70" w:type="dxa"/>
        </w:tblCellMar>
        <w:tblLook w:val="04A0" w:firstRow="1" w:lastRow="0" w:firstColumn="1" w:lastColumn="0" w:noHBand="0" w:noVBand="1"/>
      </w:tblPr>
      <w:tblGrid>
        <w:gridCol w:w="1300"/>
        <w:gridCol w:w="3840"/>
        <w:gridCol w:w="3000"/>
        <w:gridCol w:w="1107"/>
      </w:tblGrid>
      <w:tr w:rsidR="008B5BCC" w:rsidRPr="00493D91" w14:paraId="7D2DCFDB" w14:textId="77777777" w:rsidTr="00815CAE">
        <w:trPr>
          <w:trHeight w:val="480"/>
        </w:trPr>
        <w:tc>
          <w:tcPr>
            <w:tcW w:w="1300"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28E772D3" w14:textId="77777777" w:rsidR="008B5BCC" w:rsidRPr="00493D91" w:rsidRDefault="008B5BCC" w:rsidP="00815CAE">
            <w:pPr>
              <w:spacing w:after="0" w:line="240" w:lineRule="auto"/>
              <w:jc w:val="center"/>
              <w:rPr>
                <w:rFonts w:eastAsia="Times New Roman" w:cs="Arial"/>
                <w:b/>
                <w:bCs/>
                <w:color w:val="000000"/>
                <w:sz w:val="20"/>
                <w:szCs w:val="20"/>
                <w:lang w:eastAsia="de-AT"/>
              </w:rPr>
            </w:pPr>
            <w:r w:rsidRPr="00493D91">
              <w:rPr>
                <w:rFonts w:eastAsia="Times New Roman" w:cs="Arial"/>
                <w:b/>
                <w:bCs/>
                <w:color w:val="000000"/>
                <w:sz w:val="20"/>
                <w:szCs w:val="20"/>
                <w:lang w:eastAsia="de-AT"/>
              </w:rPr>
              <w:t>DATUM</w:t>
            </w:r>
          </w:p>
        </w:tc>
        <w:tc>
          <w:tcPr>
            <w:tcW w:w="3840" w:type="dxa"/>
            <w:tcBorders>
              <w:top w:val="single" w:sz="4" w:space="0" w:color="auto"/>
              <w:left w:val="nil"/>
              <w:bottom w:val="single" w:sz="4" w:space="0" w:color="auto"/>
              <w:right w:val="single" w:sz="4" w:space="0" w:color="auto"/>
            </w:tcBorders>
            <w:shd w:val="clear" w:color="000000" w:fill="B8CCE4"/>
            <w:noWrap/>
            <w:vAlign w:val="center"/>
            <w:hideMark/>
          </w:tcPr>
          <w:p w14:paraId="522CC1E6" w14:textId="77777777" w:rsidR="008B5BCC" w:rsidRPr="00493D91" w:rsidRDefault="008B5BCC" w:rsidP="00815CAE">
            <w:pPr>
              <w:spacing w:after="0" w:line="240" w:lineRule="auto"/>
              <w:jc w:val="center"/>
              <w:rPr>
                <w:rFonts w:eastAsia="Times New Roman" w:cs="Arial"/>
                <w:b/>
                <w:bCs/>
                <w:color w:val="000000"/>
                <w:sz w:val="20"/>
                <w:szCs w:val="20"/>
                <w:lang w:eastAsia="de-AT"/>
              </w:rPr>
            </w:pPr>
            <w:r w:rsidRPr="00493D91">
              <w:rPr>
                <w:rFonts w:eastAsia="Times New Roman" w:cs="Arial"/>
                <w:b/>
                <w:bCs/>
                <w:color w:val="000000"/>
                <w:sz w:val="20"/>
                <w:szCs w:val="20"/>
                <w:lang w:eastAsia="de-AT"/>
              </w:rPr>
              <w:t>WAS</w:t>
            </w:r>
          </w:p>
        </w:tc>
        <w:tc>
          <w:tcPr>
            <w:tcW w:w="3000" w:type="dxa"/>
            <w:tcBorders>
              <w:top w:val="single" w:sz="4" w:space="0" w:color="auto"/>
              <w:left w:val="nil"/>
              <w:bottom w:val="single" w:sz="4" w:space="0" w:color="auto"/>
              <w:right w:val="single" w:sz="4" w:space="0" w:color="auto"/>
            </w:tcBorders>
            <w:shd w:val="clear" w:color="000000" w:fill="B8CCE4"/>
            <w:noWrap/>
            <w:vAlign w:val="center"/>
            <w:hideMark/>
          </w:tcPr>
          <w:p w14:paraId="1A1765B4" w14:textId="77777777" w:rsidR="008B5BCC" w:rsidRPr="00493D91" w:rsidRDefault="008B5BCC" w:rsidP="00815CAE">
            <w:pPr>
              <w:spacing w:after="0" w:line="240" w:lineRule="auto"/>
              <w:jc w:val="center"/>
              <w:rPr>
                <w:rFonts w:eastAsia="Times New Roman" w:cs="Arial"/>
                <w:b/>
                <w:bCs/>
                <w:color w:val="000000"/>
                <w:sz w:val="20"/>
                <w:szCs w:val="20"/>
                <w:lang w:eastAsia="de-AT"/>
              </w:rPr>
            </w:pPr>
            <w:r w:rsidRPr="00493D91">
              <w:rPr>
                <w:rFonts w:eastAsia="Times New Roman" w:cs="Arial"/>
                <w:b/>
                <w:bCs/>
                <w:color w:val="000000"/>
                <w:sz w:val="20"/>
                <w:szCs w:val="20"/>
                <w:lang w:eastAsia="de-AT"/>
              </w:rPr>
              <w:t>VON - BIS</w:t>
            </w:r>
          </w:p>
        </w:tc>
        <w:tc>
          <w:tcPr>
            <w:tcW w:w="1107" w:type="dxa"/>
            <w:tcBorders>
              <w:top w:val="single" w:sz="4" w:space="0" w:color="auto"/>
              <w:left w:val="nil"/>
              <w:bottom w:val="single" w:sz="4" w:space="0" w:color="auto"/>
              <w:right w:val="single" w:sz="4" w:space="0" w:color="auto"/>
            </w:tcBorders>
            <w:shd w:val="clear" w:color="000000" w:fill="B8CCE4"/>
            <w:noWrap/>
            <w:vAlign w:val="center"/>
            <w:hideMark/>
          </w:tcPr>
          <w:p w14:paraId="0EA5795E" w14:textId="77777777" w:rsidR="008B5BCC" w:rsidRPr="00493D91" w:rsidRDefault="008B5BCC" w:rsidP="00815CAE">
            <w:pPr>
              <w:spacing w:after="0" w:line="240" w:lineRule="auto"/>
              <w:jc w:val="center"/>
              <w:rPr>
                <w:rFonts w:eastAsia="Times New Roman" w:cs="Arial"/>
                <w:b/>
                <w:bCs/>
                <w:color w:val="000000"/>
                <w:sz w:val="20"/>
                <w:szCs w:val="20"/>
                <w:lang w:eastAsia="de-AT"/>
              </w:rPr>
            </w:pPr>
            <w:r w:rsidRPr="00493D91">
              <w:rPr>
                <w:rFonts w:eastAsia="Times New Roman" w:cs="Arial"/>
                <w:b/>
                <w:bCs/>
                <w:color w:val="000000"/>
                <w:sz w:val="20"/>
                <w:szCs w:val="20"/>
                <w:lang w:eastAsia="de-AT"/>
              </w:rPr>
              <w:t>STUNDEN</w:t>
            </w:r>
          </w:p>
        </w:tc>
      </w:tr>
      <w:tr w:rsidR="008B5BCC" w:rsidRPr="00493D91" w14:paraId="15530B9D"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18BF40D"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30.02.2018</w:t>
            </w:r>
          </w:p>
        </w:tc>
        <w:tc>
          <w:tcPr>
            <w:tcW w:w="3840" w:type="dxa"/>
            <w:tcBorders>
              <w:top w:val="nil"/>
              <w:left w:val="nil"/>
              <w:bottom w:val="single" w:sz="4" w:space="0" w:color="auto"/>
              <w:right w:val="single" w:sz="4" w:space="0" w:color="auto"/>
            </w:tcBorders>
            <w:shd w:val="clear" w:color="auto" w:fill="auto"/>
            <w:vAlign w:val="center"/>
            <w:hideMark/>
          </w:tcPr>
          <w:p w14:paraId="511E7B5A"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Recherche bezüglich Literatur zum Diplomarbeitsthema</w:t>
            </w:r>
          </w:p>
        </w:tc>
        <w:tc>
          <w:tcPr>
            <w:tcW w:w="3000" w:type="dxa"/>
            <w:tcBorders>
              <w:top w:val="nil"/>
              <w:left w:val="nil"/>
              <w:bottom w:val="single" w:sz="4" w:space="0" w:color="auto"/>
              <w:right w:val="single" w:sz="4" w:space="0" w:color="auto"/>
            </w:tcBorders>
            <w:shd w:val="clear" w:color="auto" w:fill="auto"/>
            <w:noWrap/>
            <w:vAlign w:val="center"/>
            <w:hideMark/>
          </w:tcPr>
          <w:p w14:paraId="196F035D"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15:00 - 18:00</w:t>
            </w:r>
          </w:p>
        </w:tc>
        <w:tc>
          <w:tcPr>
            <w:tcW w:w="1107" w:type="dxa"/>
            <w:tcBorders>
              <w:top w:val="nil"/>
              <w:left w:val="nil"/>
              <w:bottom w:val="single" w:sz="4" w:space="0" w:color="auto"/>
              <w:right w:val="single" w:sz="4" w:space="0" w:color="auto"/>
            </w:tcBorders>
            <w:shd w:val="clear" w:color="auto" w:fill="auto"/>
            <w:noWrap/>
            <w:vAlign w:val="center"/>
            <w:hideMark/>
          </w:tcPr>
          <w:p w14:paraId="52E0CE31"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3</w:t>
            </w:r>
          </w:p>
        </w:tc>
      </w:tr>
      <w:tr w:rsidR="008B5BCC" w:rsidRPr="00493D91" w14:paraId="677A51DF" w14:textId="77777777" w:rsidTr="00815CAE">
        <w:trPr>
          <w:trHeight w:val="49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DF14966"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03.02.2018</w:t>
            </w:r>
          </w:p>
        </w:tc>
        <w:tc>
          <w:tcPr>
            <w:tcW w:w="3840" w:type="dxa"/>
            <w:tcBorders>
              <w:top w:val="nil"/>
              <w:left w:val="nil"/>
              <w:bottom w:val="single" w:sz="4" w:space="0" w:color="auto"/>
              <w:right w:val="single" w:sz="4" w:space="0" w:color="auto"/>
            </w:tcBorders>
            <w:shd w:val="clear" w:color="auto" w:fill="auto"/>
            <w:noWrap/>
            <w:vAlign w:val="center"/>
            <w:hideMark/>
          </w:tcPr>
          <w:p w14:paraId="1C998CD9"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Landesbibliothek Bregenz Literatur suchen</w:t>
            </w:r>
          </w:p>
        </w:tc>
        <w:tc>
          <w:tcPr>
            <w:tcW w:w="3000" w:type="dxa"/>
            <w:tcBorders>
              <w:top w:val="nil"/>
              <w:left w:val="nil"/>
              <w:bottom w:val="single" w:sz="4" w:space="0" w:color="auto"/>
              <w:right w:val="single" w:sz="4" w:space="0" w:color="auto"/>
            </w:tcBorders>
            <w:shd w:val="clear" w:color="auto" w:fill="auto"/>
            <w:noWrap/>
            <w:vAlign w:val="center"/>
            <w:hideMark/>
          </w:tcPr>
          <w:p w14:paraId="49BD1C8D"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13:00 - 14:00</w:t>
            </w:r>
          </w:p>
        </w:tc>
        <w:tc>
          <w:tcPr>
            <w:tcW w:w="1107" w:type="dxa"/>
            <w:tcBorders>
              <w:top w:val="nil"/>
              <w:left w:val="nil"/>
              <w:bottom w:val="single" w:sz="4" w:space="0" w:color="auto"/>
              <w:right w:val="single" w:sz="4" w:space="0" w:color="auto"/>
            </w:tcBorders>
            <w:shd w:val="clear" w:color="auto" w:fill="auto"/>
            <w:noWrap/>
            <w:vAlign w:val="center"/>
            <w:hideMark/>
          </w:tcPr>
          <w:p w14:paraId="76FD1E24"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w:t>
            </w:r>
          </w:p>
        </w:tc>
      </w:tr>
      <w:tr w:rsidR="008B5BCC" w:rsidRPr="00493D91" w14:paraId="55945DCC" w14:textId="77777777" w:rsidTr="00815CAE">
        <w:trPr>
          <w:trHeight w:val="49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AA3CF85"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05.02.2018</w:t>
            </w:r>
          </w:p>
        </w:tc>
        <w:tc>
          <w:tcPr>
            <w:tcW w:w="3840" w:type="dxa"/>
            <w:tcBorders>
              <w:top w:val="nil"/>
              <w:left w:val="nil"/>
              <w:bottom w:val="single" w:sz="4" w:space="0" w:color="auto"/>
              <w:right w:val="single" w:sz="4" w:space="0" w:color="auto"/>
            </w:tcBorders>
            <w:shd w:val="clear" w:color="auto" w:fill="auto"/>
            <w:noWrap/>
            <w:vAlign w:val="center"/>
            <w:hideMark/>
          </w:tcPr>
          <w:p w14:paraId="595D16A7"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Einlesen und Zusammen schreiben</w:t>
            </w:r>
          </w:p>
        </w:tc>
        <w:tc>
          <w:tcPr>
            <w:tcW w:w="3000" w:type="dxa"/>
            <w:tcBorders>
              <w:top w:val="nil"/>
              <w:left w:val="nil"/>
              <w:bottom w:val="single" w:sz="4" w:space="0" w:color="auto"/>
              <w:right w:val="single" w:sz="4" w:space="0" w:color="auto"/>
            </w:tcBorders>
            <w:shd w:val="clear" w:color="auto" w:fill="auto"/>
            <w:noWrap/>
            <w:vAlign w:val="center"/>
            <w:hideMark/>
          </w:tcPr>
          <w:p w14:paraId="633AEFBD"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9:00 - 12:00 I 13:00 - 18:00</w:t>
            </w:r>
          </w:p>
        </w:tc>
        <w:tc>
          <w:tcPr>
            <w:tcW w:w="1107" w:type="dxa"/>
            <w:tcBorders>
              <w:top w:val="nil"/>
              <w:left w:val="nil"/>
              <w:bottom w:val="single" w:sz="4" w:space="0" w:color="auto"/>
              <w:right w:val="single" w:sz="4" w:space="0" w:color="auto"/>
            </w:tcBorders>
            <w:shd w:val="clear" w:color="auto" w:fill="auto"/>
            <w:noWrap/>
            <w:vAlign w:val="center"/>
            <w:hideMark/>
          </w:tcPr>
          <w:p w14:paraId="670C1527"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8</w:t>
            </w:r>
          </w:p>
        </w:tc>
      </w:tr>
      <w:tr w:rsidR="008B5BCC" w:rsidRPr="00493D91" w14:paraId="2B83E863"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7DF32C7"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06.02.2018</w:t>
            </w:r>
          </w:p>
        </w:tc>
        <w:tc>
          <w:tcPr>
            <w:tcW w:w="3840" w:type="dxa"/>
            <w:tcBorders>
              <w:top w:val="nil"/>
              <w:left w:val="nil"/>
              <w:bottom w:val="single" w:sz="4" w:space="0" w:color="auto"/>
              <w:right w:val="single" w:sz="4" w:space="0" w:color="auto"/>
            </w:tcBorders>
            <w:shd w:val="clear" w:color="auto" w:fill="auto"/>
            <w:noWrap/>
            <w:vAlign w:val="center"/>
            <w:hideMark/>
          </w:tcPr>
          <w:p w14:paraId="08ABC3B4"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 xml:space="preserve">Beginnen zu schreiben </w:t>
            </w:r>
          </w:p>
        </w:tc>
        <w:tc>
          <w:tcPr>
            <w:tcW w:w="3000" w:type="dxa"/>
            <w:tcBorders>
              <w:top w:val="nil"/>
              <w:left w:val="nil"/>
              <w:bottom w:val="single" w:sz="4" w:space="0" w:color="auto"/>
              <w:right w:val="single" w:sz="4" w:space="0" w:color="auto"/>
            </w:tcBorders>
            <w:shd w:val="clear" w:color="auto" w:fill="auto"/>
            <w:noWrap/>
            <w:vAlign w:val="center"/>
            <w:hideMark/>
          </w:tcPr>
          <w:p w14:paraId="407F87D6"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9:00 - 12:30 I 13:30 - 19:00</w:t>
            </w:r>
          </w:p>
        </w:tc>
        <w:tc>
          <w:tcPr>
            <w:tcW w:w="1107" w:type="dxa"/>
            <w:tcBorders>
              <w:top w:val="nil"/>
              <w:left w:val="nil"/>
              <w:bottom w:val="single" w:sz="4" w:space="0" w:color="auto"/>
              <w:right w:val="single" w:sz="4" w:space="0" w:color="auto"/>
            </w:tcBorders>
            <w:shd w:val="clear" w:color="auto" w:fill="auto"/>
            <w:noWrap/>
            <w:vAlign w:val="center"/>
            <w:hideMark/>
          </w:tcPr>
          <w:p w14:paraId="778B0677"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9</w:t>
            </w:r>
          </w:p>
        </w:tc>
      </w:tr>
      <w:tr w:rsidR="008B5BCC" w:rsidRPr="00493D91" w14:paraId="6F24D00F"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E76D9D4"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07.02.2018</w:t>
            </w:r>
          </w:p>
        </w:tc>
        <w:tc>
          <w:tcPr>
            <w:tcW w:w="3840" w:type="dxa"/>
            <w:tcBorders>
              <w:top w:val="nil"/>
              <w:left w:val="nil"/>
              <w:bottom w:val="single" w:sz="4" w:space="0" w:color="auto"/>
              <w:right w:val="single" w:sz="4" w:space="0" w:color="auto"/>
            </w:tcBorders>
            <w:shd w:val="clear" w:color="auto" w:fill="auto"/>
            <w:noWrap/>
            <w:vAlign w:val="center"/>
            <w:hideMark/>
          </w:tcPr>
          <w:p w14:paraId="308F9F3D"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Zusammenschreiben &amp; Recherchieren</w:t>
            </w:r>
          </w:p>
        </w:tc>
        <w:tc>
          <w:tcPr>
            <w:tcW w:w="3000" w:type="dxa"/>
            <w:tcBorders>
              <w:top w:val="nil"/>
              <w:left w:val="nil"/>
              <w:bottom w:val="single" w:sz="4" w:space="0" w:color="auto"/>
              <w:right w:val="single" w:sz="4" w:space="0" w:color="auto"/>
            </w:tcBorders>
            <w:shd w:val="clear" w:color="auto" w:fill="auto"/>
            <w:noWrap/>
            <w:vAlign w:val="center"/>
            <w:hideMark/>
          </w:tcPr>
          <w:p w14:paraId="10DCBF81"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10:00 - 12:00 I 14:00 - 17:00</w:t>
            </w:r>
          </w:p>
        </w:tc>
        <w:tc>
          <w:tcPr>
            <w:tcW w:w="1107" w:type="dxa"/>
            <w:tcBorders>
              <w:top w:val="nil"/>
              <w:left w:val="nil"/>
              <w:bottom w:val="single" w:sz="4" w:space="0" w:color="auto"/>
              <w:right w:val="single" w:sz="4" w:space="0" w:color="auto"/>
            </w:tcBorders>
            <w:shd w:val="clear" w:color="auto" w:fill="auto"/>
            <w:noWrap/>
            <w:vAlign w:val="center"/>
            <w:hideMark/>
          </w:tcPr>
          <w:p w14:paraId="7FAB7141"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5</w:t>
            </w:r>
          </w:p>
        </w:tc>
      </w:tr>
      <w:tr w:rsidR="008B5BCC" w:rsidRPr="00493D91" w14:paraId="76951167"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24EBC9E"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09.02.2018</w:t>
            </w:r>
          </w:p>
        </w:tc>
        <w:tc>
          <w:tcPr>
            <w:tcW w:w="3840" w:type="dxa"/>
            <w:tcBorders>
              <w:top w:val="nil"/>
              <w:left w:val="nil"/>
              <w:bottom w:val="single" w:sz="4" w:space="0" w:color="auto"/>
              <w:right w:val="single" w:sz="4" w:space="0" w:color="auto"/>
            </w:tcBorders>
            <w:shd w:val="clear" w:color="auto" w:fill="auto"/>
            <w:noWrap/>
            <w:vAlign w:val="center"/>
            <w:hideMark/>
          </w:tcPr>
          <w:p w14:paraId="51A6EC43"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 xml:space="preserve">Schreiben </w:t>
            </w:r>
          </w:p>
        </w:tc>
        <w:tc>
          <w:tcPr>
            <w:tcW w:w="3000" w:type="dxa"/>
            <w:tcBorders>
              <w:top w:val="nil"/>
              <w:left w:val="nil"/>
              <w:bottom w:val="single" w:sz="4" w:space="0" w:color="auto"/>
              <w:right w:val="single" w:sz="4" w:space="0" w:color="auto"/>
            </w:tcBorders>
            <w:shd w:val="clear" w:color="auto" w:fill="auto"/>
            <w:noWrap/>
            <w:vAlign w:val="center"/>
            <w:hideMark/>
          </w:tcPr>
          <w:p w14:paraId="0BC2B1B7"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9:00 - 12:00 I 14:00 - 19:00</w:t>
            </w:r>
          </w:p>
        </w:tc>
        <w:tc>
          <w:tcPr>
            <w:tcW w:w="1107" w:type="dxa"/>
            <w:tcBorders>
              <w:top w:val="nil"/>
              <w:left w:val="nil"/>
              <w:bottom w:val="single" w:sz="4" w:space="0" w:color="auto"/>
              <w:right w:val="single" w:sz="4" w:space="0" w:color="auto"/>
            </w:tcBorders>
            <w:shd w:val="clear" w:color="auto" w:fill="auto"/>
            <w:noWrap/>
            <w:vAlign w:val="center"/>
            <w:hideMark/>
          </w:tcPr>
          <w:p w14:paraId="4728781F"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8</w:t>
            </w:r>
          </w:p>
        </w:tc>
      </w:tr>
      <w:tr w:rsidR="008B5BCC" w:rsidRPr="00493D91" w14:paraId="78423396"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C99BF2"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10.02.2018</w:t>
            </w:r>
          </w:p>
        </w:tc>
        <w:tc>
          <w:tcPr>
            <w:tcW w:w="3840" w:type="dxa"/>
            <w:tcBorders>
              <w:top w:val="nil"/>
              <w:left w:val="nil"/>
              <w:bottom w:val="single" w:sz="4" w:space="0" w:color="auto"/>
              <w:right w:val="single" w:sz="4" w:space="0" w:color="auto"/>
            </w:tcBorders>
            <w:shd w:val="clear" w:color="auto" w:fill="auto"/>
            <w:noWrap/>
            <w:vAlign w:val="center"/>
            <w:hideMark/>
          </w:tcPr>
          <w:p w14:paraId="047072C0"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Zusammenschreiben &amp; Recherchieren</w:t>
            </w:r>
          </w:p>
        </w:tc>
        <w:tc>
          <w:tcPr>
            <w:tcW w:w="3000" w:type="dxa"/>
            <w:tcBorders>
              <w:top w:val="nil"/>
              <w:left w:val="nil"/>
              <w:bottom w:val="single" w:sz="4" w:space="0" w:color="auto"/>
              <w:right w:val="single" w:sz="4" w:space="0" w:color="auto"/>
            </w:tcBorders>
            <w:shd w:val="clear" w:color="auto" w:fill="auto"/>
            <w:noWrap/>
            <w:vAlign w:val="center"/>
            <w:hideMark/>
          </w:tcPr>
          <w:p w14:paraId="68EEEF70"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9:00 - 12:00 I 15:00 - 18:00</w:t>
            </w:r>
          </w:p>
        </w:tc>
        <w:tc>
          <w:tcPr>
            <w:tcW w:w="1107" w:type="dxa"/>
            <w:tcBorders>
              <w:top w:val="nil"/>
              <w:left w:val="nil"/>
              <w:bottom w:val="single" w:sz="4" w:space="0" w:color="auto"/>
              <w:right w:val="single" w:sz="4" w:space="0" w:color="auto"/>
            </w:tcBorders>
            <w:shd w:val="clear" w:color="auto" w:fill="auto"/>
            <w:noWrap/>
            <w:vAlign w:val="center"/>
            <w:hideMark/>
          </w:tcPr>
          <w:p w14:paraId="316484AA"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6</w:t>
            </w:r>
          </w:p>
        </w:tc>
      </w:tr>
      <w:tr w:rsidR="008B5BCC" w:rsidRPr="00493D91" w14:paraId="62EF21D5"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EC20CC9"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17.02.2018</w:t>
            </w:r>
          </w:p>
        </w:tc>
        <w:tc>
          <w:tcPr>
            <w:tcW w:w="3840" w:type="dxa"/>
            <w:tcBorders>
              <w:top w:val="nil"/>
              <w:left w:val="nil"/>
              <w:bottom w:val="single" w:sz="4" w:space="0" w:color="auto"/>
              <w:right w:val="single" w:sz="4" w:space="0" w:color="auto"/>
            </w:tcBorders>
            <w:shd w:val="clear" w:color="auto" w:fill="auto"/>
            <w:noWrap/>
            <w:vAlign w:val="center"/>
            <w:hideMark/>
          </w:tcPr>
          <w:p w14:paraId="15714846"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Schreiben &amp; Recherchieren</w:t>
            </w:r>
          </w:p>
        </w:tc>
        <w:tc>
          <w:tcPr>
            <w:tcW w:w="3000" w:type="dxa"/>
            <w:tcBorders>
              <w:top w:val="nil"/>
              <w:left w:val="nil"/>
              <w:bottom w:val="single" w:sz="4" w:space="0" w:color="auto"/>
              <w:right w:val="single" w:sz="4" w:space="0" w:color="auto"/>
            </w:tcBorders>
            <w:shd w:val="clear" w:color="auto" w:fill="auto"/>
            <w:noWrap/>
            <w:vAlign w:val="center"/>
            <w:hideMark/>
          </w:tcPr>
          <w:p w14:paraId="35EE6352"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10:00 - 12:00 I 13:00 - 19:00</w:t>
            </w:r>
          </w:p>
        </w:tc>
        <w:tc>
          <w:tcPr>
            <w:tcW w:w="1107" w:type="dxa"/>
            <w:tcBorders>
              <w:top w:val="nil"/>
              <w:left w:val="nil"/>
              <w:bottom w:val="single" w:sz="4" w:space="0" w:color="auto"/>
              <w:right w:val="single" w:sz="4" w:space="0" w:color="auto"/>
            </w:tcBorders>
            <w:shd w:val="clear" w:color="auto" w:fill="auto"/>
            <w:noWrap/>
            <w:vAlign w:val="center"/>
            <w:hideMark/>
          </w:tcPr>
          <w:p w14:paraId="15651BFB"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9</w:t>
            </w:r>
          </w:p>
        </w:tc>
      </w:tr>
      <w:tr w:rsidR="008B5BCC" w:rsidRPr="00493D91" w14:paraId="3172D4B2"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AF1C452"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27.03.2018</w:t>
            </w:r>
          </w:p>
        </w:tc>
        <w:tc>
          <w:tcPr>
            <w:tcW w:w="3840" w:type="dxa"/>
            <w:tcBorders>
              <w:top w:val="nil"/>
              <w:left w:val="nil"/>
              <w:bottom w:val="single" w:sz="4" w:space="0" w:color="auto"/>
              <w:right w:val="single" w:sz="4" w:space="0" w:color="auto"/>
            </w:tcBorders>
            <w:shd w:val="clear" w:color="auto" w:fill="auto"/>
            <w:noWrap/>
            <w:vAlign w:val="center"/>
            <w:hideMark/>
          </w:tcPr>
          <w:p w14:paraId="78052C64"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Schreiben &amp; Recherchieren</w:t>
            </w:r>
          </w:p>
        </w:tc>
        <w:tc>
          <w:tcPr>
            <w:tcW w:w="3000" w:type="dxa"/>
            <w:tcBorders>
              <w:top w:val="nil"/>
              <w:left w:val="nil"/>
              <w:bottom w:val="single" w:sz="4" w:space="0" w:color="auto"/>
              <w:right w:val="single" w:sz="4" w:space="0" w:color="auto"/>
            </w:tcBorders>
            <w:shd w:val="clear" w:color="auto" w:fill="auto"/>
            <w:noWrap/>
            <w:vAlign w:val="center"/>
            <w:hideMark/>
          </w:tcPr>
          <w:p w14:paraId="7984F7C7"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9:00 - 12:00 I 15:00 - 20:00</w:t>
            </w:r>
          </w:p>
        </w:tc>
        <w:tc>
          <w:tcPr>
            <w:tcW w:w="1107" w:type="dxa"/>
            <w:tcBorders>
              <w:top w:val="nil"/>
              <w:left w:val="nil"/>
              <w:bottom w:val="single" w:sz="4" w:space="0" w:color="auto"/>
              <w:right w:val="single" w:sz="4" w:space="0" w:color="auto"/>
            </w:tcBorders>
            <w:shd w:val="clear" w:color="auto" w:fill="auto"/>
            <w:noWrap/>
            <w:vAlign w:val="center"/>
            <w:hideMark/>
          </w:tcPr>
          <w:p w14:paraId="7D228C71"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8</w:t>
            </w:r>
          </w:p>
        </w:tc>
      </w:tr>
      <w:tr w:rsidR="008B5BCC" w:rsidRPr="00493D91" w14:paraId="4209A1C3"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D567E11"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28.03.2018</w:t>
            </w:r>
          </w:p>
        </w:tc>
        <w:tc>
          <w:tcPr>
            <w:tcW w:w="3840" w:type="dxa"/>
            <w:tcBorders>
              <w:top w:val="nil"/>
              <w:left w:val="nil"/>
              <w:bottom w:val="single" w:sz="4" w:space="0" w:color="auto"/>
              <w:right w:val="single" w:sz="4" w:space="0" w:color="auto"/>
            </w:tcBorders>
            <w:shd w:val="clear" w:color="auto" w:fill="auto"/>
            <w:noWrap/>
            <w:vAlign w:val="center"/>
            <w:hideMark/>
          </w:tcPr>
          <w:p w14:paraId="1A2F1E01"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Recherche</w:t>
            </w:r>
          </w:p>
        </w:tc>
        <w:tc>
          <w:tcPr>
            <w:tcW w:w="3000" w:type="dxa"/>
            <w:tcBorders>
              <w:top w:val="nil"/>
              <w:left w:val="nil"/>
              <w:bottom w:val="single" w:sz="4" w:space="0" w:color="auto"/>
              <w:right w:val="single" w:sz="4" w:space="0" w:color="auto"/>
            </w:tcBorders>
            <w:shd w:val="clear" w:color="auto" w:fill="auto"/>
            <w:noWrap/>
            <w:vAlign w:val="center"/>
            <w:hideMark/>
          </w:tcPr>
          <w:p w14:paraId="1C9EDF50"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10:00 - 12:00 I 15:00 - 18:00</w:t>
            </w:r>
          </w:p>
        </w:tc>
        <w:tc>
          <w:tcPr>
            <w:tcW w:w="1107" w:type="dxa"/>
            <w:tcBorders>
              <w:top w:val="nil"/>
              <w:left w:val="nil"/>
              <w:bottom w:val="single" w:sz="4" w:space="0" w:color="auto"/>
              <w:right w:val="single" w:sz="4" w:space="0" w:color="auto"/>
            </w:tcBorders>
            <w:shd w:val="clear" w:color="auto" w:fill="auto"/>
            <w:noWrap/>
            <w:vAlign w:val="center"/>
            <w:hideMark/>
          </w:tcPr>
          <w:p w14:paraId="15E9B677"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5</w:t>
            </w:r>
          </w:p>
        </w:tc>
      </w:tr>
      <w:tr w:rsidR="008B5BCC" w:rsidRPr="00493D91" w14:paraId="3060F6BF"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68F87F7"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29.03.2018</w:t>
            </w:r>
          </w:p>
        </w:tc>
        <w:tc>
          <w:tcPr>
            <w:tcW w:w="3840" w:type="dxa"/>
            <w:tcBorders>
              <w:top w:val="nil"/>
              <w:left w:val="nil"/>
              <w:bottom w:val="single" w:sz="4" w:space="0" w:color="auto"/>
              <w:right w:val="single" w:sz="4" w:space="0" w:color="auto"/>
            </w:tcBorders>
            <w:shd w:val="clear" w:color="auto" w:fill="auto"/>
            <w:noWrap/>
            <w:vAlign w:val="center"/>
            <w:hideMark/>
          </w:tcPr>
          <w:p w14:paraId="4B5FC534"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Schreiben &amp; Recherchieren</w:t>
            </w:r>
          </w:p>
        </w:tc>
        <w:tc>
          <w:tcPr>
            <w:tcW w:w="3000" w:type="dxa"/>
            <w:tcBorders>
              <w:top w:val="nil"/>
              <w:left w:val="nil"/>
              <w:bottom w:val="single" w:sz="4" w:space="0" w:color="auto"/>
              <w:right w:val="single" w:sz="4" w:space="0" w:color="auto"/>
            </w:tcBorders>
            <w:shd w:val="clear" w:color="auto" w:fill="auto"/>
            <w:noWrap/>
            <w:vAlign w:val="center"/>
            <w:hideMark/>
          </w:tcPr>
          <w:p w14:paraId="341D37C1"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09:00 - 12:00 I 14:00 - 20:00</w:t>
            </w:r>
          </w:p>
        </w:tc>
        <w:tc>
          <w:tcPr>
            <w:tcW w:w="1107" w:type="dxa"/>
            <w:tcBorders>
              <w:top w:val="nil"/>
              <w:left w:val="nil"/>
              <w:bottom w:val="single" w:sz="4" w:space="0" w:color="auto"/>
              <w:right w:val="single" w:sz="4" w:space="0" w:color="auto"/>
            </w:tcBorders>
            <w:shd w:val="clear" w:color="auto" w:fill="auto"/>
            <w:noWrap/>
            <w:vAlign w:val="center"/>
            <w:hideMark/>
          </w:tcPr>
          <w:p w14:paraId="5FF0B51D"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9</w:t>
            </w:r>
          </w:p>
        </w:tc>
      </w:tr>
      <w:tr w:rsidR="008B5BCC" w:rsidRPr="00493D91" w14:paraId="5F1187AB"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2E6D5BB"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30.03.2018</w:t>
            </w:r>
          </w:p>
        </w:tc>
        <w:tc>
          <w:tcPr>
            <w:tcW w:w="3840" w:type="dxa"/>
            <w:tcBorders>
              <w:top w:val="nil"/>
              <w:left w:val="nil"/>
              <w:bottom w:val="single" w:sz="4" w:space="0" w:color="auto"/>
              <w:right w:val="single" w:sz="4" w:space="0" w:color="auto"/>
            </w:tcBorders>
            <w:shd w:val="clear" w:color="auto" w:fill="auto"/>
            <w:noWrap/>
            <w:vAlign w:val="center"/>
            <w:hideMark/>
          </w:tcPr>
          <w:p w14:paraId="3CA22054"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Schreiben &amp; Recherchieren</w:t>
            </w:r>
          </w:p>
        </w:tc>
        <w:tc>
          <w:tcPr>
            <w:tcW w:w="3000" w:type="dxa"/>
            <w:tcBorders>
              <w:top w:val="nil"/>
              <w:left w:val="nil"/>
              <w:bottom w:val="single" w:sz="4" w:space="0" w:color="auto"/>
              <w:right w:val="single" w:sz="4" w:space="0" w:color="auto"/>
            </w:tcBorders>
            <w:shd w:val="clear" w:color="auto" w:fill="auto"/>
            <w:noWrap/>
            <w:vAlign w:val="center"/>
            <w:hideMark/>
          </w:tcPr>
          <w:p w14:paraId="32BF159A"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9:00 - 12:00 I 14:00 - 18:00</w:t>
            </w:r>
          </w:p>
        </w:tc>
        <w:tc>
          <w:tcPr>
            <w:tcW w:w="1107" w:type="dxa"/>
            <w:tcBorders>
              <w:top w:val="nil"/>
              <w:left w:val="nil"/>
              <w:bottom w:val="single" w:sz="4" w:space="0" w:color="auto"/>
              <w:right w:val="single" w:sz="4" w:space="0" w:color="auto"/>
            </w:tcBorders>
            <w:shd w:val="clear" w:color="auto" w:fill="auto"/>
            <w:noWrap/>
            <w:vAlign w:val="center"/>
            <w:hideMark/>
          </w:tcPr>
          <w:p w14:paraId="67AC7BAD"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8</w:t>
            </w:r>
          </w:p>
        </w:tc>
      </w:tr>
      <w:tr w:rsidR="008B5BCC" w:rsidRPr="00493D91" w14:paraId="4071E27D"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E8E9392"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11.05.2018</w:t>
            </w:r>
          </w:p>
        </w:tc>
        <w:tc>
          <w:tcPr>
            <w:tcW w:w="3840" w:type="dxa"/>
            <w:tcBorders>
              <w:top w:val="nil"/>
              <w:left w:val="nil"/>
              <w:bottom w:val="single" w:sz="4" w:space="0" w:color="auto"/>
              <w:right w:val="single" w:sz="4" w:space="0" w:color="auto"/>
            </w:tcBorders>
            <w:shd w:val="clear" w:color="auto" w:fill="auto"/>
            <w:noWrap/>
            <w:vAlign w:val="center"/>
            <w:hideMark/>
          </w:tcPr>
          <w:p w14:paraId="7EC029D1"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 xml:space="preserve">Recherchieren &amp; Bilder einfügen </w:t>
            </w:r>
          </w:p>
        </w:tc>
        <w:tc>
          <w:tcPr>
            <w:tcW w:w="3000" w:type="dxa"/>
            <w:tcBorders>
              <w:top w:val="nil"/>
              <w:left w:val="nil"/>
              <w:bottom w:val="single" w:sz="4" w:space="0" w:color="auto"/>
              <w:right w:val="single" w:sz="4" w:space="0" w:color="auto"/>
            </w:tcBorders>
            <w:shd w:val="clear" w:color="auto" w:fill="auto"/>
            <w:noWrap/>
            <w:vAlign w:val="center"/>
            <w:hideMark/>
          </w:tcPr>
          <w:p w14:paraId="2D1138B4"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9:00 - 12:00 I 14:00 - 18:00</w:t>
            </w:r>
          </w:p>
        </w:tc>
        <w:tc>
          <w:tcPr>
            <w:tcW w:w="1107" w:type="dxa"/>
            <w:tcBorders>
              <w:top w:val="nil"/>
              <w:left w:val="nil"/>
              <w:bottom w:val="single" w:sz="4" w:space="0" w:color="auto"/>
              <w:right w:val="single" w:sz="4" w:space="0" w:color="auto"/>
            </w:tcBorders>
            <w:shd w:val="clear" w:color="auto" w:fill="auto"/>
            <w:noWrap/>
            <w:vAlign w:val="center"/>
            <w:hideMark/>
          </w:tcPr>
          <w:p w14:paraId="08B91BF3"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7</w:t>
            </w:r>
          </w:p>
        </w:tc>
      </w:tr>
      <w:tr w:rsidR="008B5BCC" w:rsidRPr="00493D91" w14:paraId="5E28F15E"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C0AAB80"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12.05.2018</w:t>
            </w:r>
          </w:p>
        </w:tc>
        <w:tc>
          <w:tcPr>
            <w:tcW w:w="3840" w:type="dxa"/>
            <w:tcBorders>
              <w:top w:val="nil"/>
              <w:left w:val="nil"/>
              <w:bottom w:val="single" w:sz="4" w:space="0" w:color="auto"/>
              <w:right w:val="single" w:sz="4" w:space="0" w:color="auto"/>
            </w:tcBorders>
            <w:shd w:val="clear" w:color="auto" w:fill="auto"/>
            <w:noWrap/>
            <w:vAlign w:val="center"/>
            <w:hideMark/>
          </w:tcPr>
          <w:p w14:paraId="70624263"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 xml:space="preserve">Recherchieren &amp; Bilder einfügen </w:t>
            </w:r>
          </w:p>
        </w:tc>
        <w:tc>
          <w:tcPr>
            <w:tcW w:w="3000" w:type="dxa"/>
            <w:tcBorders>
              <w:top w:val="nil"/>
              <w:left w:val="nil"/>
              <w:bottom w:val="single" w:sz="4" w:space="0" w:color="auto"/>
              <w:right w:val="single" w:sz="4" w:space="0" w:color="auto"/>
            </w:tcBorders>
            <w:shd w:val="clear" w:color="auto" w:fill="auto"/>
            <w:noWrap/>
            <w:vAlign w:val="center"/>
            <w:hideMark/>
          </w:tcPr>
          <w:p w14:paraId="0499B798"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9:00 - 12:00 I 15:00 - 17:00</w:t>
            </w:r>
          </w:p>
        </w:tc>
        <w:tc>
          <w:tcPr>
            <w:tcW w:w="1107" w:type="dxa"/>
            <w:tcBorders>
              <w:top w:val="nil"/>
              <w:left w:val="nil"/>
              <w:bottom w:val="single" w:sz="4" w:space="0" w:color="auto"/>
              <w:right w:val="single" w:sz="4" w:space="0" w:color="auto"/>
            </w:tcBorders>
            <w:shd w:val="clear" w:color="auto" w:fill="auto"/>
            <w:noWrap/>
            <w:vAlign w:val="center"/>
            <w:hideMark/>
          </w:tcPr>
          <w:p w14:paraId="1824FDCA"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5</w:t>
            </w:r>
          </w:p>
        </w:tc>
      </w:tr>
      <w:tr w:rsidR="008B5BCC" w:rsidRPr="00493D91" w14:paraId="794D972D"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3C08BD2"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19.05.2018</w:t>
            </w:r>
          </w:p>
        </w:tc>
        <w:tc>
          <w:tcPr>
            <w:tcW w:w="3840" w:type="dxa"/>
            <w:tcBorders>
              <w:top w:val="nil"/>
              <w:left w:val="nil"/>
              <w:bottom w:val="single" w:sz="4" w:space="0" w:color="auto"/>
              <w:right w:val="single" w:sz="4" w:space="0" w:color="auto"/>
            </w:tcBorders>
            <w:shd w:val="clear" w:color="auto" w:fill="auto"/>
            <w:noWrap/>
            <w:vAlign w:val="center"/>
            <w:hideMark/>
          </w:tcPr>
          <w:p w14:paraId="6CC0EDF9"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Recherchieren &amp; Schreiben</w:t>
            </w:r>
          </w:p>
        </w:tc>
        <w:tc>
          <w:tcPr>
            <w:tcW w:w="3000" w:type="dxa"/>
            <w:tcBorders>
              <w:top w:val="nil"/>
              <w:left w:val="nil"/>
              <w:bottom w:val="single" w:sz="4" w:space="0" w:color="auto"/>
              <w:right w:val="single" w:sz="4" w:space="0" w:color="auto"/>
            </w:tcBorders>
            <w:shd w:val="clear" w:color="auto" w:fill="auto"/>
            <w:noWrap/>
            <w:vAlign w:val="center"/>
            <w:hideMark/>
          </w:tcPr>
          <w:p w14:paraId="40765EDF"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9:00 - 12:00 I 13:00 - 21:00</w:t>
            </w:r>
          </w:p>
        </w:tc>
        <w:tc>
          <w:tcPr>
            <w:tcW w:w="1107" w:type="dxa"/>
            <w:tcBorders>
              <w:top w:val="nil"/>
              <w:left w:val="nil"/>
              <w:bottom w:val="single" w:sz="4" w:space="0" w:color="auto"/>
              <w:right w:val="single" w:sz="4" w:space="0" w:color="auto"/>
            </w:tcBorders>
            <w:shd w:val="clear" w:color="auto" w:fill="auto"/>
            <w:noWrap/>
            <w:vAlign w:val="center"/>
            <w:hideMark/>
          </w:tcPr>
          <w:p w14:paraId="18225CC4"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9</w:t>
            </w:r>
          </w:p>
        </w:tc>
      </w:tr>
      <w:tr w:rsidR="008B5BCC" w:rsidRPr="00493D91" w14:paraId="5951CAB3"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0ADA098"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20.05.2018</w:t>
            </w:r>
          </w:p>
        </w:tc>
        <w:tc>
          <w:tcPr>
            <w:tcW w:w="3840" w:type="dxa"/>
            <w:tcBorders>
              <w:top w:val="nil"/>
              <w:left w:val="nil"/>
              <w:bottom w:val="single" w:sz="4" w:space="0" w:color="auto"/>
              <w:right w:val="single" w:sz="4" w:space="0" w:color="auto"/>
            </w:tcBorders>
            <w:shd w:val="clear" w:color="auto" w:fill="auto"/>
            <w:noWrap/>
            <w:vAlign w:val="center"/>
            <w:hideMark/>
          </w:tcPr>
          <w:p w14:paraId="0FF6BBD1"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Schreiben</w:t>
            </w:r>
          </w:p>
        </w:tc>
        <w:tc>
          <w:tcPr>
            <w:tcW w:w="3000" w:type="dxa"/>
            <w:tcBorders>
              <w:top w:val="nil"/>
              <w:left w:val="nil"/>
              <w:bottom w:val="single" w:sz="4" w:space="0" w:color="auto"/>
              <w:right w:val="single" w:sz="4" w:space="0" w:color="auto"/>
            </w:tcBorders>
            <w:shd w:val="clear" w:color="auto" w:fill="auto"/>
            <w:noWrap/>
            <w:vAlign w:val="center"/>
            <w:hideMark/>
          </w:tcPr>
          <w:p w14:paraId="078FF72D"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10:00 - 12:00 I 14:00 - 17:00</w:t>
            </w:r>
          </w:p>
        </w:tc>
        <w:tc>
          <w:tcPr>
            <w:tcW w:w="1107" w:type="dxa"/>
            <w:tcBorders>
              <w:top w:val="nil"/>
              <w:left w:val="nil"/>
              <w:bottom w:val="single" w:sz="4" w:space="0" w:color="auto"/>
              <w:right w:val="single" w:sz="4" w:space="0" w:color="auto"/>
            </w:tcBorders>
            <w:shd w:val="clear" w:color="auto" w:fill="auto"/>
            <w:noWrap/>
            <w:vAlign w:val="center"/>
            <w:hideMark/>
          </w:tcPr>
          <w:p w14:paraId="390A404E"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6</w:t>
            </w:r>
          </w:p>
        </w:tc>
      </w:tr>
      <w:tr w:rsidR="008B5BCC" w:rsidRPr="00493D91" w14:paraId="70EF0102"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1DA111E"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26.05.2018</w:t>
            </w:r>
          </w:p>
        </w:tc>
        <w:tc>
          <w:tcPr>
            <w:tcW w:w="3840" w:type="dxa"/>
            <w:tcBorders>
              <w:top w:val="nil"/>
              <w:left w:val="nil"/>
              <w:bottom w:val="single" w:sz="4" w:space="0" w:color="auto"/>
              <w:right w:val="single" w:sz="4" w:space="0" w:color="auto"/>
            </w:tcBorders>
            <w:shd w:val="clear" w:color="auto" w:fill="auto"/>
            <w:noWrap/>
            <w:vAlign w:val="center"/>
            <w:hideMark/>
          </w:tcPr>
          <w:p w14:paraId="15CF6872"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Schreiben</w:t>
            </w:r>
          </w:p>
        </w:tc>
        <w:tc>
          <w:tcPr>
            <w:tcW w:w="3000" w:type="dxa"/>
            <w:tcBorders>
              <w:top w:val="nil"/>
              <w:left w:val="nil"/>
              <w:bottom w:val="single" w:sz="4" w:space="0" w:color="auto"/>
              <w:right w:val="single" w:sz="4" w:space="0" w:color="auto"/>
            </w:tcBorders>
            <w:shd w:val="clear" w:color="auto" w:fill="auto"/>
            <w:noWrap/>
            <w:vAlign w:val="center"/>
            <w:hideMark/>
          </w:tcPr>
          <w:p w14:paraId="50E687E6"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9:00 - 12:00 I 13:00 - 18:00</w:t>
            </w:r>
          </w:p>
        </w:tc>
        <w:tc>
          <w:tcPr>
            <w:tcW w:w="1107" w:type="dxa"/>
            <w:tcBorders>
              <w:top w:val="nil"/>
              <w:left w:val="nil"/>
              <w:bottom w:val="single" w:sz="4" w:space="0" w:color="auto"/>
              <w:right w:val="single" w:sz="4" w:space="0" w:color="auto"/>
            </w:tcBorders>
            <w:shd w:val="clear" w:color="auto" w:fill="auto"/>
            <w:noWrap/>
            <w:vAlign w:val="center"/>
            <w:hideMark/>
          </w:tcPr>
          <w:p w14:paraId="36F85C05"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8</w:t>
            </w:r>
          </w:p>
        </w:tc>
      </w:tr>
      <w:tr w:rsidR="008B5BCC" w:rsidRPr="00493D91" w14:paraId="6A375D56"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C0697B9"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27.05.2018</w:t>
            </w:r>
          </w:p>
        </w:tc>
        <w:tc>
          <w:tcPr>
            <w:tcW w:w="3840" w:type="dxa"/>
            <w:tcBorders>
              <w:top w:val="nil"/>
              <w:left w:val="nil"/>
              <w:bottom w:val="single" w:sz="4" w:space="0" w:color="auto"/>
              <w:right w:val="single" w:sz="4" w:space="0" w:color="auto"/>
            </w:tcBorders>
            <w:shd w:val="clear" w:color="auto" w:fill="auto"/>
            <w:noWrap/>
            <w:vAlign w:val="center"/>
            <w:hideMark/>
          </w:tcPr>
          <w:p w14:paraId="43F7608F"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Schreiben</w:t>
            </w:r>
          </w:p>
        </w:tc>
        <w:tc>
          <w:tcPr>
            <w:tcW w:w="3000" w:type="dxa"/>
            <w:tcBorders>
              <w:top w:val="nil"/>
              <w:left w:val="nil"/>
              <w:bottom w:val="single" w:sz="4" w:space="0" w:color="auto"/>
              <w:right w:val="single" w:sz="4" w:space="0" w:color="auto"/>
            </w:tcBorders>
            <w:shd w:val="clear" w:color="auto" w:fill="auto"/>
            <w:noWrap/>
            <w:vAlign w:val="center"/>
            <w:hideMark/>
          </w:tcPr>
          <w:p w14:paraId="04402B50"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10:00 - 12:00 I 14:00 - 19:00</w:t>
            </w:r>
          </w:p>
        </w:tc>
        <w:tc>
          <w:tcPr>
            <w:tcW w:w="1107" w:type="dxa"/>
            <w:tcBorders>
              <w:top w:val="nil"/>
              <w:left w:val="nil"/>
              <w:bottom w:val="single" w:sz="4" w:space="0" w:color="auto"/>
              <w:right w:val="single" w:sz="4" w:space="0" w:color="auto"/>
            </w:tcBorders>
            <w:shd w:val="clear" w:color="auto" w:fill="auto"/>
            <w:noWrap/>
            <w:vAlign w:val="center"/>
            <w:hideMark/>
          </w:tcPr>
          <w:p w14:paraId="2CCA5BFA"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7</w:t>
            </w:r>
          </w:p>
        </w:tc>
      </w:tr>
      <w:tr w:rsidR="008B5BCC" w:rsidRPr="00493D91" w14:paraId="065E663D"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9048C13"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29.05.2018</w:t>
            </w:r>
          </w:p>
        </w:tc>
        <w:tc>
          <w:tcPr>
            <w:tcW w:w="3840" w:type="dxa"/>
            <w:tcBorders>
              <w:top w:val="nil"/>
              <w:left w:val="nil"/>
              <w:bottom w:val="single" w:sz="4" w:space="0" w:color="auto"/>
              <w:right w:val="single" w:sz="4" w:space="0" w:color="auto"/>
            </w:tcBorders>
            <w:shd w:val="clear" w:color="auto" w:fill="auto"/>
            <w:noWrap/>
            <w:vAlign w:val="center"/>
            <w:hideMark/>
          </w:tcPr>
          <w:p w14:paraId="6E7E9AF4"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Schreiben</w:t>
            </w:r>
          </w:p>
        </w:tc>
        <w:tc>
          <w:tcPr>
            <w:tcW w:w="3000" w:type="dxa"/>
            <w:tcBorders>
              <w:top w:val="nil"/>
              <w:left w:val="nil"/>
              <w:bottom w:val="single" w:sz="4" w:space="0" w:color="auto"/>
              <w:right w:val="single" w:sz="4" w:space="0" w:color="auto"/>
            </w:tcBorders>
            <w:shd w:val="clear" w:color="auto" w:fill="auto"/>
            <w:noWrap/>
            <w:vAlign w:val="center"/>
            <w:hideMark/>
          </w:tcPr>
          <w:p w14:paraId="0A0B6B9E"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15:00 -19:00</w:t>
            </w:r>
          </w:p>
        </w:tc>
        <w:tc>
          <w:tcPr>
            <w:tcW w:w="1107" w:type="dxa"/>
            <w:tcBorders>
              <w:top w:val="nil"/>
              <w:left w:val="nil"/>
              <w:bottom w:val="single" w:sz="4" w:space="0" w:color="auto"/>
              <w:right w:val="single" w:sz="4" w:space="0" w:color="auto"/>
            </w:tcBorders>
            <w:shd w:val="clear" w:color="auto" w:fill="auto"/>
            <w:noWrap/>
            <w:vAlign w:val="center"/>
            <w:hideMark/>
          </w:tcPr>
          <w:p w14:paraId="732C524E"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4</w:t>
            </w:r>
          </w:p>
        </w:tc>
      </w:tr>
      <w:tr w:rsidR="008B5BCC" w:rsidRPr="00493D91" w14:paraId="30EB9EC5" w14:textId="77777777" w:rsidTr="00815CAE">
        <w:trPr>
          <w:trHeight w:val="49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E84D4D9"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31.05.2018</w:t>
            </w:r>
          </w:p>
        </w:tc>
        <w:tc>
          <w:tcPr>
            <w:tcW w:w="3840" w:type="dxa"/>
            <w:tcBorders>
              <w:top w:val="nil"/>
              <w:left w:val="nil"/>
              <w:bottom w:val="single" w:sz="4" w:space="0" w:color="auto"/>
              <w:right w:val="single" w:sz="4" w:space="0" w:color="auto"/>
            </w:tcBorders>
            <w:shd w:val="clear" w:color="auto" w:fill="auto"/>
            <w:noWrap/>
            <w:vAlign w:val="center"/>
            <w:hideMark/>
          </w:tcPr>
          <w:p w14:paraId="78E68CDA"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Schreiben</w:t>
            </w:r>
          </w:p>
        </w:tc>
        <w:tc>
          <w:tcPr>
            <w:tcW w:w="3000" w:type="dxa"/>
            <w:tcBorders>
              <w:top w:val="nil"/>
              <w:left w:val="nil"/>
              <w:bottom w:val="single" w:sz="4" w:space="0" w:color="auto"/>
              <w:right w:val="single" w:sz="4" w:space="0" w:color="auto"/>
            </w:tcBorders>
            <w:shd w:val="clear" w:color="auto" w:fill="auto"/>
            <w:noWrap/>
            <w:vAlign w:val="center"/>
            <w:hideMark/>
          </w:tcPr>
          <w:p w14:paraId="3FB6897F"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9:00 - 11:00 I 13:00 - 18:00</w:t>
            </w:r>
          </w:p>
        </w:tc>
        <w:tc>
          <w:tcPr>
            <w:tcW w:w="1107" w:type="dxa"/>
            <w:tcBorders>
              <w:top w:val="nil"/>
              <w:left w:val="nil"/>
              <w:bottom w:val="single" w:sz="4" w:space="0" w:color="auto"/>
              <w:right w:val="single" w:sz="4" w:space="0" w:color="auto"/>
            </w:tcBorders>
            <w:shd w:val="clear" w:color="auto" w:fill="auto"/>
            <w:noWrap/>
            <w:vAlign w:val="center"/>
            <w:hideMark/>
          </w:tcPr>
          <w:p w14:paraId="58C5A22E"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7</w:t>
            </w:r>
          </w:p>
        </w:tc>
      </w:tr>
      <w:tr w:rsidR="008B5BCC" w:rsidRPr="00493D91" w14:paraId="217D783E" w14:textId="77777777" w:rsidTr="00815CAE">
        <w:trPr>
          <w:trHeight w:val="48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A36C029"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29.05.2018</w:t>
            </w:r>
          </w:p>
        </w:tc>
        <w:tc>
          <w:tcPr>
            <w:tcW w:w="3840" w:type="dxa"/>
            <w:tcBorders>
              <w:top w:val="nil"/>
              <w:left w:val="nil"/>
              <w:bottom w:val="single" w:sz="4" w:space="0" w:color="auto"/>
              <w:right w:val="single" w:sz="4" w:space="0" w:color="auto"/>
            </w:tcBorders>
            <w:shd w:val="clear" w:color="auto" w:fill="auto"/>
            <w:noWrap/>
            <w:vAlign w:val="center"/>
            <w:hideMark/>
          </w:tcPr>
          <w:p w14:paraId="0176C183"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Schreiben</w:t>
            </w:r>
          </w:p>
        </w:tc>
        <w:tc>
          <w:tcPr>
            <w:tcW w:w="3000" w:type="dxa"/>
            <w:tcBorders>
              <w:top w:val="nil"/>
              <w:left w:val="nil"/>
              <w:bottom w:val="single" w:sz="4" w:space="0" w:color="auto"/>
              <w:right w:val="single" w:sz="4" w:space="0" w:color="auto"/>
            </w:tcBorders>
            <w:shd w:val="clear" w:color="auto" w:fill="auto"/>
            <w:noWrap/>
            <w:vAlign w:val="center"/>
            <w:hideMark/>
          </w:tcPr>
          <w:p w14:paraId="43EA5F2F"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15:00 -19:00</w:t>
            </w:r>
          </w:p>
        </w:tc>
        <w:tc>
          <w:tcPr>
            <w:tcW w:w="1107" w:type="dxa"/>
            <w:tcBorders>
              <w:top w:val="nil"/>
              <w:left w:val="nil"/>
              <w:bottom w:val="single" w:sz="4" w:space="0" w:color="auto"/>
              <w:right w:val="single" w:sz="4" w:space="0" w:color="auto"/>
            </w:tcBorders>
            <w:shd w:val="clear" w:color="auto" w:fill="auto"/>
            <w:noWrap/>
            <w:vAlign w:val="center"/>
            <w:hideMark/>
          </w:tcPr>
          <w:p w14:paraId="11526871"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4</w:t>
            </w:r>
          </w:p>
        </w:tc>
      </w:tr>
      <w:tr w:rsidR="008B5BCC" w:rsidRPr="00493D91" w14:paraId="688E8C03"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57A970C"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02.06.2018</w:t>
            </w:r>
          </w:p>
        </w:tc>
        <w:tc>
          <w:tcPr>
            <w:tcW w:w="3840" w:type="dxa"/>
            <w:tcBorders>
              <w:top w:val="nil"/>
              <w:left w:val="nil"/>
              <w:bottom w:val="single" w:sz="4" w:space="0" w:color="auto"/>
              <w:right w:val="single" w:sz="4" w:space="0" w:color="auto"/>
            </w:tcBorders>
            <w:shd w:val="clear" w:color="auto" w:fill="auto"/>
            <w:noWrap/>
            <w:vAlign w:val="center"/>
            <w:hideMark/>
          </w:tcPr>
          <w:p w14:paraId="2B018DDD"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 xml:space="preserve">Pläne zeichnen, Schreiben, Formatieren </w:t>
            </w:r>
          </w:p>
        </w:tc>
        <w:tc>
          <w:tcPr>
            <w:tcW w:w="3000" w:type="dxa"/>
            <w:tcBorders>
              <w:top w:val="nil"/>
              <w:left w:val="nil"/>
              <w:bottom w:val="single" w:sz="4" w:space="0" w:color="auto"/>
              <w:right w:val="single" w:sz="4" w:space="0" w:color="auto"/>
            </w:tcBorders>
            <w:shd w:val="clear" w:color="auto" w:fill="auto"/>
            <w:noWrap/>
            <w:vAlign w:val="center"/>
            <w:hideMark/>
          </w:tcPr>
          <w:p w14:paraId="75AC1D57"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10:00 - 12:00 I 14:00 - 20:30</w:t>
            </w:r>
          </w:p>
        </w:tc>
        <w:tc>
          <w:tcPr>
            <w:tcW w:w="1107" w:type="dxa"/>
            <w:tcBorders>
              <w:top w:val="nil"/>
              <w:left w:val="nil"/>
              <w:bottom w:val="single" w:sz="4" w:space="0" w:color="auto"/>
              <w:right w:val="single" w:sz="4" w:space="0" w:color="auto"/>
            </w:tcBorders>
            <w:shd w:val="clear" w:color="auto" w:fill="auto"/>
            <w:noWrap/>
            <w:vAlign w:val="center"/>
            <w:hideMark/>
          </w:tcPr>
          <w:p w14:paraId="66EE8C70"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8,5</w:t>
            </w:r>
          </w:p>
        </w:tc>
      </w:tr>
      <w:tr w:rsidR="008B5BCC" w:rsidRPr="00493D91" w14:paraId="7CDB4724"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F9E3B70"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03.06.2018</w:t>
            </w:r>
          </w:p>
        </w:tc>
        <w:tc>
          <w:tcPr>
            <w:tcW w:w="3840" w:type="dxa"/>
            <w:tcBorders>
              <w:top w:val="nil"/>
              <w:left w:val="nil"/>
              <w:bottom w:val="single" w:sz="4" w:space="0" w:color="auto"/>
              <w:right w:val="single" w:sz="4" w:space="0" w:color="auto"/>
            </w:tcBorders>
            <w:shd w:val="clear" w:color="auto" w:fill="auto"/>
            <w:noWrap/>
            <w:vAlign w:val="center"/>
            <w:hideMark/>
          </w:tcPr>
          <w:p w14:paraId="345B0431"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Formatieren</w:t>
            </w:r>
          </w:p>
        </w:tc>
        <w:tc>
          <w:tcPr>
            <w:tcW w:w="3000" w:type="dxa"/>
            <w:tcBorders>
              <w:top w:val="nil"/>
              <w:left w:val="nil"/>
              <w:bottom w:val="single" w:sz="4" w:space="0" w:color="auto"/>
              <w:right w:val="single" w:sz="4" w:space="0" w:color="auto"/>
            </w:tcBorders>
            <w:shd w:val="clear" w:color="auto" w:fill="auto"/>
            <w:noWrap/>
            <w:vAlign w:val="center"/>
            <w:hideMark/>
          </w:tcPr>
          <w:p w14:paraId="22BC90BD"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11:00 - 13:00 I 15:00 - 18:00</w:t>
            </w:r>
          </w:p>
        </w:tc>
        <w:tc>
          <w:tcPr>
            <w:tcW w:w="1107" w:type="dxa"/>
            <w:tcBorders>
              <w:top w:val="nil"/>
              <w:left w:val="nil"/>
              <w:bottom w:val="single" w:sz="4" w:space="0" w:color="auto"/>
              <w:right w:val="single" w:sz="4" w:space="0" w:color="auto"/>
            </w:tcBorders>
            <w:shd w:val="clear" w:color="auto" w:fill="auto"/>
            <w:noWrap/>
            <w:vAlign w:val="center"/>
            <w:hideMark/>
          </w:tcPr>
          <w:p w14:paraId="37095A55"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5</w:t>
            </w:r>
          </w:p>
        </w:tc>
      </w:tr>
      <w:tr w:rsidR="008B5BCC" w:rsidRPr="00493D91" w14:paraId="3930B2D0" w14:textId="77777777" w:rsidTr="00815CAE">
        <w:trPr>
          <w:trHeight w:val="49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3452F3C"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07.06.2018</w:t>
            </w:r>
          </w:p>
        </w:tc>
        <w:tc>
          <w:tcPr>
            <w:tcW w:w="3840" w:type="dxa"/>
            <w:tcBorders>
              <w:top w:val="nil"/>
              <w:left w:val="nil"/>
              <w:bottom w:val="single" w:sz="4" w:space="0" w:color="auto"/>
              <w:right w:val="single" w:sz="4" w:space="0" w:color="auto"/>
            </w:tcBorders>
            <w:shd w:val="clear" w:color="auto" w:fill="auto"/>
            <w:noWrap/>
            <w:vAlign w:val="center"/>
            <w:hideMark/>
          </w:tcPr>
          <w:p w14:paraId="1031CDB8"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Formatieren, Quellenverzeichnis,…</w:t>
            </w:r>
          </w:p>
        </w:tc>
        <w:tc>
          <w:tcPr>
            <w:tcW w:w="3000" w:type="dxa"/>
            <w:tcBorders>
              <w:top w:val="nil"/>
              <w:left w:val="nil"/>
              <w:bottom w:val="single" w:sz="4" w:space="0" w:color="auto"/>
              <w:right w:val="single" w:sz="4" w:space="0" w:color="auto"/>
            </w:tcBorders>
            <w:shd w:val="clear" w:color="auto" w:fill="auto"/>
            <w:noWrap/>
            <w:vAlign w:val="center"/>
            <w:hideMark/>
          </w:tcPr>
          <w:p w14:paraId="61ADB2CF"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15:00 - 22:30</w:t>
            </w:r>
          </w:p>
        </w:tc>
        <w:tc>
          <w:tcPr>
            <w:tcW w:w="1107" w:type="dxa"/>
            <w:tcBorders>
              <w:top w:val="nil"/>
              <w:left w:val="nil"/>
              <w:bottom w:val="single" w:sz="4" w:space="0" w:color="auto"/>
              <w:right w:val="single" w:sz="4" w:space="0" w:color="auto"/>
            </w:tcBorders>
            <w:shd w:val="clear" w:color="auto" w:fill="auto"/>
            <w:noWrap/>
            <w:vAlign w:val="center"/>
            <w:hideMark/>
          </w:tcPr>
          <w:p w14:paraId="5FB18B0F" w14:textId="77777777" w:rsidR="008B5BCC" w:rsidRPr="00493D91" w:rsidRDefault="008B5BCC" w:rsidP="00815CAE">
            <w:pPr>
              <w:spacing w:after="0" w:line="240" w:lineRule="auto"/>
              <w:jc w:val="center"/>
              <w:rPr>
                <w:rFonts w:eastAsia="Times New Roman" w:cs="Arial"/>
                <w:color w:val="000000"/>
                <w:sz w:val="20"/>
                <w:szCs w:val="20"/>
                <w:lang w:eastAsia="de-AT"/>
              </w:rPr>
            </w:pPr>
            <w:r w:rsidRPr="00493D91">
              <w:rPr>
                <w:rFonts w:eastAsia="Times New Roman" w:cs="Arial"/>
                <w:color w:val="000000"/>
                <w:sz w:val="20"/>
                <w:szCs w:val="20"/>
                <w:lang w:eastAsia="de-AT"/>
              </w:rPr>
              <w:t>7,5</w:t>
            </w:r>
          </w:p>
        </w:tc>
      </w:tr>
    </w:tbl>
    <w:p w14:paraId="06749E06" w14:textId="6EB3EC34" w:rsidR="008B5BCC" w:rsidRDefault="008B5BCC" w:rsidP="008B5BCC"/>
    <w:p w14:paraId="42DF0A25" w14:textId="442037FB" w:rsidR="008B5BCC" w:rsidRDefault="008B5BCC" w:rsidP="008B5BCC">
      <w:pPr>
        <w:pStyle w:val="berschrift1"/>
        <w:numPr>
          <w:ilvl w:val="0"/>
          <w:numId w:val="30"/>
        </w:numPr>
      </w:pPr>
      <w:bookmarkStart w:id="25" w:name="_Toc529831948"/>
      <w:bookmarkStart w:id="26" w:name="_Toc533160554"/>
      <w:r>
        <w:lastRenderedPageBreak/>
        <w:t>ANHANG</w:t>
      </w:r>
      <w:bookmarkEnd w:id="25"/>
      <w:bookmarkEnd w:id="26"/>
    </w:p>
    <w:p w14:paraId="4E843879" w14:textId="611989C5" w:rsidR="008B5BCC" w:rsidRPr="0056784B" w:rsidRDefault="008B5BCC" w:rsidP="000C44FB">
      <w:pPr>
        <w:pStyle w:val="1Absatz"/>
        <w:rPr>
          <w:color w:val="FF0000"/>
          <w:lang w:val="de-DE"/>
        </w:rPr>
      </w:pPr>
      <w:r w:rsidRPr="0056784B">
        <w:rPr>
          <w:color w:val="FF0000"/>
          <w:lang w:val="de-DE"/>
        </w:rPr>
        <w:t xml:space="preserve">Hier gehören </w:t>
      </w:r>
      <w:r w:rsidR="005F64AC" w:rsidRPr="0056784B">
        <w:rPr>
          <w:color w:val="FF0000"/>
          <w:lang w:val="de-DE"/>
        </w:rPr>
        <w:t xml:space="preserve">eingefügt (mit einem eigenen INHALTSVERZEICHNIS) </w:t>
      </w:r>
      <w:r w:rsidRPr="0056784B">
        <w:rPr>
          <w:color w:val="FF0000"/>
          <w:lang w:val="de-DE"/>
        </w:rPr>
        <w:t>alle Pläne, Berichte, .................Kostenaufstellungen, ........................................die direkt zur gegenständlichen Individuellen Themenstellung gehören.</w:t>
      </w:r>
    </w:p>
    <w:p w14:paraId="6B12D7DD" w14:textId="7C9EE43A" w:rsidR="008B5BCC" w:rsidRPr="0056784B" w:rsidRDefault="0056784B" w:rsidP="00AB36CA">
      <w:pPr>
        <w:rPr>
          <w:color w:val="FF0000"/>
          <w:lang w:val="de-DE"/>
        </w:rPr>
      </w:pPr>
      <w:r>
        <w:rPr>
          <w:color w:val="FF0000"/>
          <w:lang w:val="de-DE"/>
        </w:rPr>
        <w:t>JEDENFALLS IST HIER DAS INHALTSVERZEICHNIS DER UNTERLAGEN ANZUFÜHREN. DIE UNTERLAGEN SELBST SIND DANN BESSER GANZ AM ENDE DER DES BANDES DER DIPLOMARBEIT EINZUBINDEN – PLÄNE VERKLEINERT etc.</w:t>
      </w:r>
    </w:p>
    <w:p w14:paraId="50C8E90F" w14:textId="77777777" w:rsidR="003F3E6B" w:rsidRPr="0056784B" w:rsidRDefault="003F3E6B" w:rsidP="000C44FB">
      <w:pPr>
        <w:pStyle w:val="1Absatz"/>
        <w:rPr>
          <w:color w:val="FF0000"/>
        </w:rPr>
      </w:pPr>
      <w:r w:rsidRPr="0056784B">
        <w:rPr>
          <w:color w:val="FF0000"/>
        </w:rPr>
        <w:t>Im Anhang sind sämtliche interessante Dokumente einzufügen, die für den Ablauf und die Verständlichkeit der DA nötig sind:</w:t>
      </w:r>
    </w:p>
    <w:p w14:paraId="46A1D717" w14:textId="77777777" w:rsidR="003F3E6B" w:rsidRPr="0056784B" w:rsidRDefault="003F3E6B" w:rsidP="003F3E6B">
      <w:pPr>
        <w:rPr>
          <w:color w:val="FF0000"/>
        </w:rPr>
      </w:pPr>
      <w:r w:rsidRPr="0056784B">
        <w:rPr>
          <w:color w:val="FF0000"/>
        </w:rPr>
        <w:t>Technische Dokumentation (Absprache mit Betreuer)</w:t>
      </w:r>
    </w:p>
    <w:p w14:paraId="49C563BF" w14:textId="77777777" w:rsidR="003F3E6B" w:rsidRPr="0056784B" w:rsidRDefault="003F3E6B" w:rsidP="000C44FB">
      <w:pPr>
        <w:pStyle w:val="1Absatz"/>
        <w:rPr>
          <w:color w:val="FF0000"/>
        </w:rPr>
      </w:pPr>
      <w:r w:rsidRPr="0056784B">
        <w:rPr>
          <w:color w:val="FF0000"/>
        </w:rPr>
        <w:t>Technische Beschreibungen, Konstruktionszeichnungen, Schaltpläne, Layouts,… falls nicht schon im Hauptteil der DA im sinnvollen Zusammenhang die Pläne eingebunden sind, Versuchsberichte, Berechnungen, betriebswirtschaftliche Kalkulationen etc.</w:t>
      </w:r>
    </w:p>
    <w:p w14:paraId="633981CC" w14:textId="77777777" w:rsidR="008B5BCC" w:rsidRPr="003F3E6B" w:rsidRDefault="008B5BCC" w:rsidP="00AB36CA"/>
    <w:p w14:paraId="0889D4F3" w14:textId="77777777" w:rsidR="008B5BCC" w:rsidRDefault="008B5BCC" w:rsidP="00AB36CA"/>
    <w:p w14:paraId="7279CC27" w14:textId="303551A4" w:rsidR="008B5BCC" w:rsidRDefault="008B5BCC" w:rsidP="00AB36CA">
      <w:pPr>
        <w:sectPr w:rsidR="008B5BCC" w:rsidSect="00A30DCD">
          <w:headerReference w:type="default" r:id="rId14"/>
          <w:footerReference w:type="even" r:id="rId15"/>
          <w:footerReference w:type="default" r:id="rId16"/>
          <w:headerReference w:type="first" r:id="rId17"/>
          <w:footerReference w:type="first" r:id="rId18"/>
          <w:pgSz w:w="11906" w:h="16838" w:code="9"/>
          <w:pgMar w:top="1134" w:right="1134" w:bottom="1418" w:left="1701" w:header="851" w:footer="851" w:gutter="0"/>
          <w:cols w:space="708"/>
          <w:docGrid w:linePitch="360"/>
        </w:sectPr>
      </w:pPr>
    </w:p>
    <w:p w14:paraId="61C61123" w14:textId="4DCCDB88" w:rsidR="007046F6" w:rsidRDefault="007046F6" w:rsidP="007046F6">
      <w:pPr>
        <w:rPr>
          <w:lang w:val="de-DE"/>
        </w:rPr>
      </w:pPr>
      <w:r>
        <w:rPr>
          <w:lang w:val="de-DE"/>
        </w:rPr>
        <w:lastRenderedPageBreak/>
        <w:br w:type="page"/>
      </w:r>
    </w:p>
    <w:p w14:paraId="45384C11" w14:textId="5424FBA0" w:rsidR="00D701D6" w:rsidRDefault="007046F6" w:rsidP="007046F6">
      <w:pPr>
        <w:pStyle w:val="berschrift1"/>
      </w:pPr>
      <w:bookmarkStart w:id="27" w:name="_Toc529831953"/>
      <w:bookmarkStart w:id="28" w:name="_Toc533160555"/>
      <w:r>
        <w:lastRenderedPageBreak/>
        <w:t>Anhang</w:t>
      </w:r>
      <w:bookmarkEnd w:id="27"/>
      <w:bookmarkEnd w:id="28"/>
    </w:p>
    <w:p w14:paraId="1624E266" w14:textId="77777777" w:rsidR="00D701D6" w:rsidRDefault="00D701D6" w:rsidP="000C44FB">
      <w:pPr>
        <w:pStyle w:val="1Absatz"/>
      </w:pPr>
      <w:r>
        <w:t>Im Anhang sind sämtliche interessante Dokumente einzufügen, die für den Ablauf und die Verständlichkeit der DA nötig sind:</w:t>
      </w:r>
    </w:p>
    <w:p w14:paraId="5AFE48FC" w14:textId="77777777" w:rsidR="00D701D6" w:rsidRDefault="00D701D6" w:rsidP="00D701D6">
      <w:r>
        <w:t>Technische Dokumentation (Absprache mit Betreuer)</w:t>
      </w:r>
    </w:p>
    <w:p w14:paraId="6842DFC2" w14:textId="77777777" w:rsidR="00D701D6" w:rsidRPr="004142A9" w:rsidRDefault="00D701D6" w:rsidP="000C44FB">
      <w:pPr>
        <w:pStyle w:val="1Absatz"/>
      </w:pPr>
      <w:r>
        <w:t>Technische Beschreibungen, Konstruktionszeichnungen, Schaltpläne, Layouts,… falls nicht schon im Hauptteil der DA im sinnvollen Zusammenhang die Pläne eingebunden sind, Versuchsberichte, Berechnungen, betriebswirtschaftliche Kalkulationen etc.</w:t>
      </w:r>
    </w:p>
    <w:p w14:paraId="29D61D0A" w14:textId="77777777" w:rsidR="00D701D6" w:rsidRPr="00D701D6" w:rsidRDefault="00D701D6" w:rsidP="000C44FB">
      <w:pPr>
        <w:pStyle w:val="1Absatz"/>
      </w:pPr>
    </w:p>
    <w:p w14:paraId="4CFD0A62" w14:textId="1BCAF4FB" w:rsidR="00D701D6" w:rsidRPr="00D701D6" w:rsidRDefault="007046F6" w:rsidP="00D701D6">
      <w:pPr>
        <w:pStyle w:val="berschrift1"/>
      </w:pPr>
      <w:r>
        <w:br w:type="page"/>
      </w:r>
    </w:p>
    <w:p w14:paraId="762753D1" w14:textId="71BFB3BF" w:rsidR="00AB36CA" w:rsidRPr="00D968ED" w:rsidRDefault="00AB36CA" w:rsidP="00AB36CA">
      <w:pPr>
        <w:pStyle w:val="berschrift1"/>
        <w:rPr>
          <w:rFonts w:eastAsia="Calibri" w:cs="Times New Roman"/>
          <w:b w:val="0"/>
          <w:bCs w:val="0"/>
          <w:caps w:val="0"/>
          <w:kern w:val="0"/>
          <w:sz w:val="22"/>
          <w:szCs w:val="22"/>
          <w:lang w:val="de-AT"/>
        </w:rPr>
      </w:pPr>
      <w:bookmarkStart w:id="29" w:name="_Toc529831954"/>
      <w:bookmarkStart w:id="30" w:name="_Toc533160556"/>
      <w:r>
        <w:lastRenderedPageBreak/>
        <w:t>Gruppenprotokoll</w:t>
      </w:r>
      <w:bookmarkEnd w:id="29"/>
      <w:bookmarkEnd w:id="30"/>
    </w:p>
    <w:p w14:paraId="411A7E81" w14:textId="77777777" w:rsidR="00AB36CA" w:rsidRPr="00722703" w:rsidRDefault="00AB36CA" w:rsidP="00AB36CA">
      <w:pPr>
        <w:pStyle w:val="KeinLeerraum"/>
        <w:pBdr>
          <w:bottom w:val="single" w:sz="4" w:space="1" w:color="auto"/>
        </w:pBdr>
        <w:rPr>
          <w:rFonts w:ascii="Arial" w:hAnsi="Arial" w:cs="Arial"/>
          <w:b/>
          <w:sz w:val="24"/>
          <w:lang w:val="de-DE"/>
        </w:rPr>
      </w:pPr>
      <w:r w:rsidRPr="00722703">
        <w:rPr>
          <w:rFonts w:ascii="Arial" w:hAnsi="Arial" w:cs="Arial"/>
          <w:b/>
          <w:sz w:val="24"/>
          <w:lang w:val="de-DE"/>
        </w:rPr>
        <w:t>Protokoll 1</w:t>
      </w:r>
    </w:p>
    <w:p w14:paraId="3073E232" w14:textId="325FD2D6" w:rsidR="00AB36CA" w:rsidRPr="00722703" w:rsidRDefault="00AB36CA" w:rsidP="00AB36CA">
      <w:pPr>
        <w:pStyle w:val="KeinLeerraum"/>
        <w:tabs>
          <w:tab w:val="left" w:pos="2835"/>
        </w:tabs>
        <w:spacing w:before="120"/>
        <w:rPr>
          <w:rFonts w:ascii="Arial" w:hAnsi="Arial" w:cs="Arial"/>
          <w:lang w:val="de-DE"/>
        </w:rPr>
      </w:pPr>
      <w:r w:rsidRPr="00722703">
        <w:rPr>
          <w:rFonts w:ascii="Arial" w:hAnsi="Arial" w:cs="Arial"/>
          <w:lang w:val="de-DE"/>
        </w:rPr>
        <w:t xml:space="preserve">Datum: </w:t>
      </w:r>
      <w:r w:rsidRPr="00722703">
        <w:rPr>
          <w:rFonts w:ascii="Arial" w:hAnsi="Arial" w:cs="Arial"/>
          <w:lang w:val="de-DE"/>
        </w:rPr>
        <w:tab/>
      </w:r>
      <w:proofErr w:type="spellStart"/>
      <w:r>
        <w:rPr>
          <w:rFonts w:ascii="Arial" w:hAnsi="Arial" w:cs="Arial"/>
          <w:lang w:val="de-DE"/>
        </w:rPr>
        <w:t>xx</w:t>
      </w:r>
      <w:r w:rsidRPr="00722703">
        <w:rPr>
          <w:rFonts w:ascii="Arial" w:hAnsi="Arial" w:cs="Arial"/>
          <w:lang w:val="de-DE"/>
        </w:rPr>
        <w:t>.</w:t>
      </w:r>
      <w:r>
        <w:rPr>
          <w:rFonts w:ascii="Arial" w:hAnsi="Arial" w:cs="Arial"/>
          <w:lang w:val="de-DE"/>
        </w:rPr>
        <w:t>xx</w:t>
      </w:r>
      <w:r w:rsidRPr="00722703">
        <w:rPr>
          <w:rFonts w:ascii="Arial" w:hAnsi="Arial" w:cs="Arial"/>
          <w:lang w:val="de-DE"/>
        </w:rPr>
        <w:t>.</w:t>
      </w:r>
      <w:r>
        <w:rPr>
          <w:rFonts w:ascii="Arial" w:hAnsi="Arial" w:cs="Arial"/>
          <w:lang w:val="de-DE"/>
        </w:rPr>
        <w:t>xxxx</w:t>
      </w:r>
      <w:proofErr w:type="spellEnd"/>
    </w:p>
    <w:p w14:paraId="2CE46736" w14:textId="6450BEDE" w:rsidR="00AB36CA" w:rsidRPr="00722703" w:rsidRDefault="00AB36CA" w:rsidP="00AB36CA">
      <w:pPr>
        <w:pStyle w:val="KeinLeerraum"/>
        <w:tabs>
          <w:tab w:val="left" w:pos="2835"/>
        </w:tabs>
        <w:ind w:left="2832" w:hanging="2832"/>
        <w:rPr>
          <w:rFonts w:ascii="Arial" w:hAnsi="Arial" w:cs="Arial"/>
          <w:lang w:val="de-DE"/>
        </w:rPr>
      </w:pPr>
      <w:r w:rsidRPr="00722703">
        <w:rPr>
          <w:rFonts w:ascii="Arial" w:hAnsi="Arial" w:cs="Arial"/>
          <w:lang w:val="de-DE"/>
        </w:rPr>
        <w:t xml:space="preserve">Gesprächspartner: </w:t>
      </w:r>
      <w:r w:rsidRPr="00722703">
        <w:rPr>
          <w:rFonts w:ascii="Arial" w:hAnsi="Arial" w:cs="Arial"/>
          <w:lang w:val="de-DE"/>
        </w:rPr>
        <w:tab/>
      </w:r>
      <w:r>
        <w:rPr>
          <w:rFonts w:ascii="Arial" w:hAnsi="Arial" w:cs="Arial"/>
          <w:lang w:val="de-DE"/>
        </w:rPr>
        <w:tab/>
        <w:t>Vorname Nachname 1</w:t>
      </w:r>
      <w:r w:rsidRPr="00722703">
        <w:rPr>
          <w:rFonts w:ascii="Arial" w:hAnsi="Arial" w:cs="Arial"/>
          <w:lang w:val="de-DE"/>
        </w:rPr>
        <w:t xml:space="preserve">, </w:t>
      </w:r>
      <w:r>
        <w:rPr>
          <w:rFonts w:ascii="Arial" w:hAnsi="Arial" w:cs="Arial"/>
          <w:lang w:val="de-DE"/>
        </w:rPr>
        <w:t>Vorname Nachname 2</w:t>
      </w:r>
      <w:r w:rsidRPr="00722703">
        <w:rPr>
          <w:rFonts w:ascii="Arial" w:hAnsi="Arial" w:cs="Arial"/>
          <w:lang w:val="de-DE"/>
        </w:rPr>
        <w:t xml:space="preserve">, </w:t>
      </w:r>
      <w:r>
        <w:rPr>
          <w:rFonts w:ascii="Arial" w:hAnsi="Arial" w:cs="Arial"/>
          <w:lang w:val="de-DE"/>
        </w:rPr>
        <w:t>Vorname Nachname 2</w:t>
      </w:r>
    </w:p>
    <w:p w14:paraId="51584108" w14:textId="79C54A1E" w:rsidR="00AB36CA" w:rsidRPr="00722703" w:rsidRDefault="00AB36CA" w:rsidP="00AB36CA">
      <w:pPr>
        <w:pStyle w:val="KeinLeerraum"/>
        <w:tabs>
          <w:tab w:val="left" w:pos="2835"/>
        </w:tabs>
        <w:rPr>
          <w:rFonts w:ascii="Arial" w:hAnsi="Arial" w:cs="Arial"/>
          <w:lang w:val="de-DE"/>
        </w:rPr>
      </w:pPr>
      <w:r w:rsidRPr="00722703">
        <w:rPr>
          <w:rFonts w:ascii="Arial" w:hAnsi="Arial" w:cs="Arial"/>
          <w:lang w:val="de-DE"/>
        </w:rPr>
        <w:t>Behandelter Inhalt:</w:t>
      </w:r>
      <w:r w:rsidRPr="00722703">
        <w:rPr>
          <w:rFonts w:ascii="Arial" w:hAnsi="Arial" w:cs="Arial"/>
          <w:lang w:val="de-DE"/>
        </w:rPr>
        <w:tab/>
        <w:t>Arbeitseinteilung für die Abgabe am 1.12.201</w:t>
      </w:r>
      <w:r>
        <w:rPr>
          <w:rFonts w:ascii="Arial" w:hAnsi="Arial" w:cs="Arial"/>
          <w:lang w:val="de-DE"/>
        </w:rPr>
        <w:t>8</w:t>
      </w:r>
    </w:p>
    <w:p w14:paraId="41C3B582" w14:textId="4FA0B662" w:rsidR="00AB36CA" w:rsidRPr="00722703" w:rsidRDefault="00AB36CA" w:rsidP="00AB36CA">
      <w:pPr>
        <w:pStyle w:val="KeinLeerraum"/>
        <w:tabs>
          <w:tab w:val="left" w:pos="2835"/>
        </w:tabs>
        <w:rPr>
          <w:rFonts w:ascii="Arial" w:hAnsi="Arial" w:cs="Arial"/>
          <w:lang w:val="de-DE"/>
        </w:rPr>
      </w:pPr>
      <w:r w:rsidRPr="00722703">
        <w:rPr>
          <w:rFonts w:ascii="Arial" w:hAnsi="Arial" w:cs="Arial"/>
          <w:lang w:val="de-DE"/>
        </w:rPr>
        <w:tab/>
      </w:r>
      <w:r>
        <w:rPr>
          <w:rFonts w:ascii="Arial" w:hAnsi="Arial" w:cs="Arial"/>
          <w:lang w:val="de-DE"/>
        </w:rPr>
        <w:t>Nachname 1</w:t>
      </w:r>
      <w:r w:rsidRPr="00722703">
        <w:rPr>
          <w:rFonts w:ascii="Arial" w:hAnsi="Arial" w:cs="Arial"/>
          <w:lang w:val="de-DE"/>
        </w:rPr>
        <w:t xml:space="preserve">: </w:t>
      </w:r>
      <w:r>
        <w:rPr>
          <w:rFonts w:ascii="Arial" w:hAnsi="Arial" w:cs="Arial"/>
          <w:lang w:val="de-DE"/>
        </w:rPr>
        <w:t>Aufgabe(n)</w:t>
      </w:r>
    </w:p>
    <w:p w14:paraId="010B6AB5" w14:textId="6B8E1CBD" w:rsidR="00AB36CA" w:rsidRDefault="00AB36CA" w:rsidP="00AB36CA">
      <w:pPr>
        <w:pStyle w:val="KeinLeerraum"/>
        <w:tabs>
          <w:tab w:val="left" w:pos="2835"/>
        </w:tabs>
        <w:rPr>
          <w:rFonts w:ascii="Arial" w:hAnsi="Arial" w:cs="Arial"/>
          <w:lang w:val="de-DE"/>
        </w:rPr>
      </w:pPr>
      <w:r w:rsidRPr="00722703">
        <w:rPr>
          <w:rFonts w:ascii="Arial" w:hAnsi="Arial" w:cs="Arial"/>
          <w:lang w:val="de-DE"/>
        </w:rPr>
        <w:tab/>
      </w:r>
      <w:r>
        <w:rPr>
          <w:rFonts w:ascii="Arial" w:hAnsi="Arial" w:cs="Arial"/>
          <w:lang w:val="de-DE"/>
        </w:rPr>
        <w:t>Nachname 2</w:t>
      </w:r>
      <w:r w:rsidRPr="00722703">
        <w:rPr>
          <w:rFonts w:ascii="Arial" w:hAnsi="Arial" w:cs="Arial"/>
          <w:lang w:val="de-DE"/>
        </w:rPr>
        <w:t xml:space="preserve">: </w:t>
      </w:r>
      <w:r>
        <w:rPr>
          <w:rFonts w:ascii="Arial" w:hAnsi="Arial" w:cs="Arial"/>
          <w:lang w:val="de-DE"/>
        </w:rPr>
        <w:t>Aufgabe(n)</w:t>
      </w:r>
    </w:p>
    <w:p w14:paraId="5A24527B" w14:textId="37BB0726" w:rsidR="0053529A" w:rsidRPr="00722703" w:rsidRDefault="0053529A" w:rsidP="0053529A">
      <w:pPr>
        <w:pStyle w:val="KeinLeerraum"/>
        <w:tabs>
          <w:tab w:val="left" w:pos="2835"/>
        </w:tabs>
        <w:rPr>
          <w:rFonts w:ascii="Arial" w:hAnsi="Arial" w:cs="Arial"/>
          <w:lang w:val="de-DE"/>
        </w:rPr>
      </w:pPr>
      <w:r>
        <w:rPr>
          <w:rFonts w:ascii="Arial" w:hAnsi="Arial" w:cs="Arial"/>
          <w:lang w:val="de-DE"/>
        </w:rPr>
        <w:tab/>
        <w:t>Nachname 3</w:t>
      </w:r>
      <w:r w:rsidRPr="00722703">
        <w:rPr>
          <w:rFonts w:ascii="Arial" w:hAnsi="Arial" w:cs="Arial"/>
          <w:lang w:val="de-DE"/>
        </w:rPr>
        <w:t xml:space="preserve">: </w:t>
      </w:r>
      <w:r>
        <w:rPr>
          <w:rFonts w:ascii="Arial" w:hAnsi="Arial" w:cs="Arial"/>
          <w:lang w:val="de-DE"/>
        </w:rPr>
        <w:t>Aufgabe(n)</w:t>
      </w:r>
    </w:p>
    <w:p w14:paraId="45F16E61" w14:textId="77777777" w:rsidR="0053529A" w:rsidRPr="00722703" w:rsidRDefault="0053529A" w:rsidP="00AB36CA">
      <w:pPr>
        <w:pStyle w:val="KeinLeerraum"/>
        <w:tabs>
          <w:tab w:val="left" w:pos="2835"/>
        </w:tabs>
        <w:rPr>
          <w:rFonts w:ascii="Arial" w:hAnsi="Arial" w:cs="Arial"/>
          <w:lang w:val="de-DE"/>
        </w:rPr>
      </w:pPr>
    </w:p>
    <w:p w14:paraId="1A61D1A4" w14:textId="62349E79" w:rsidR="00AB36CA" w:rsidRPr="00722703" w:rsidRDefault="00AB36CA" w:rsidP="00AB36CA">
      <w:pPr>
        <w:pStyle w:val="KeinLeerraum"/>
        <w:tabs>
          <w:tab w:val="left" w:pos="2835"/>
        </w:tabs>
        <w:rPr>
          <w:rFonts w:ascii="Arial" w:hAnsi="Arial" w:cs="Arial"/>
          <w:lang w:val="de-DE"/>
        </w:rPr>
      </w:pPr>
      <w:r w:rsidRPr="00722703">
        <w:rPr>
          <w:rFonts w:ascii="Arial" w:hAnsi="Arial" w:cs="Arial"/>
          <w:lang w:val="de-DE"/>
        </w:rPr>
        <w:tab/>
        <w:t xml:space="preserve">Fertig bis </w:t>
      </w:r>
      <w:proofErr w:type="spellStart"/>
      <w:r w:rsidR="0053529A">
        <w:rPr>
          <w:rFonts w:ascii="Arial" w:hAnsi="Arial" w:cs="Arial"/>
          <w:lang w:val="de-DE"/>
        </w:rPr>
        <w:t>xx</w:t>
      </w:r>
      <w:r w:rsidRPr="00722703">
        <w:rPr>
          <w:rFonts w:ascii="Arial" w:hAnsi="Arial" w:cs="Arial"/>
          <w:lang w:val="de-DE"/>
        </w:rPr>
        <w:t>.</w:t>
      </w:r>
      <w:r w:rsidR="0053529A">
        <w:rPr>
          <w:rFonts w:ascii="Arial" w:hAnsi="Arial" w:cs="Arial"/>
          <w:lang w:val="de-DE"/>
        </w:rPr>
        <w:t>xx</w:t>
      </w:r>
      <w:r w:rsidRPr="00722703">
        <w:rPr>
          <w:rFonts w:ascii="Arial" w:hAnsi="Arial" w:cs="Arial"/>
          <w:lang w:val="de-DE"/>
        </w:rPr>
        <w:t>.</w:t>
      </w:r>
      <w:r w:rsidR="0053529A">
        <w:rPr>
          <w:rFonts w:ascii="Arial" w:hAnsi="Arial" w:cs="Arial"/>
          <w:lang w:val="de-DE"/>
        </w:rPr>
        <w:t>xxxx</w:t>
      </w:r>
      <w:proofErr w:type="spellEnd"/>
    </w:p>
    <w:p w14:paraId="35B44703" w14:textId="77777777" w:rsidR="00AB36CA" w:rsidRDefault="00AB36CA" w:rsidP="00AB36CA">
      <w:pPr>
        <w:pStyle w:val="KeinLeerraum"/>
        <w:tabs>
          <w:tab w:val="left" w:pos="2835"/>
        </w:tabs>
        <w:rPr>
          <w:rFonts w:ascii="Arial" w:hAnsi="Arial" w:cs="Arial"/>
          <w:lang w:val="de-DE"/>
        </w:rPr>
      </w:pPr>
    </w:p>
    <w:p w14:paraId="60150E09" w14:textId="77777777" w:rsidR="00AB36CA" w:rsidRPr="00722703" w:rsidRDefault="00AB36CA" w:rsidP="00AB36CA">
      <w:pPr>
        <w:pStyle w:val="KeinLeerraum"/>
        <w:tabs>
          <w:tab w:val="left" w:pos="2835"/>
        </w:tabs>
        <w:rPr>
          <w:rFonts w:ascii="Arial" w:hAnsi="Arial" w:cs="Arial"/>
          <w:lang w:val="de-DE"/>
        </w:rPr>
      </w:pPr>
    </w:p>
    <w:p w14:paraId="22C86835" w14:textId="77777777" w:rsidR="00AB36CA" w:rsidRPr="00722703" w:rsidRDefault="00AB36CA" w:rsidP="00AB36CA">
      <w:pPr>
        <w:pStyle w:val="KeinLeerraum"/>
        <w:pBdr>
          <w:bottom w:val="single" w:sz="4" w:space="1" w:color="auto"/>
        </w:pBdr>
        <w:rPr>
          <w:rFonts w:ascii="Arial" w:hAnsi="Arial" w:cs="Arial"/>
          <w:b/>
          <w:sz w:val="24"/>
          <w:lang w:val="de-DE"/>
        </w:rPr>
      </w:pPr>
      <w:r w:rsidRPr="00722703">
        <w:rPr>
          <w:rFonts w:ascii="Arial" w:hAnsi="Arial" w:cs="Arial"/>
          <w:b/>
          <w:sz w:val="24"/>
          <w:lang w:val="de-DE"/>
        </w:rPr>
        <w:t>Protokoll 2</w:t>
      </w:r>
    </w:p>
    <w:p w14:paraId="4F2DCBF3" w14:textId="77777777" w:rsidR="0053529A" w:rsidRPr="00722703" w:rsidRDefault="00AB36CA" w:rsidP="0053529A">
      <w:pPr>
        <w:pStyle w:val="KeinLeerraum"/>
        <w:tabs>
          <w:tab w:val="left" w:pos="2835"/>
        </w:tabs>
        <w:spacing w:before="120"/>
        <w:rPr>
          <w:rFonts w:ascii="Arial" w:hAnsi="Arial" w:cs="Arial"/>
          <w:lang w:val="de-DE"/>
        </w:rPr>
      </w:pPr>
      <w:r w:rsidRPr="00722703">
        <w:rPr>
          <w:rFonts w:ascii="Arial" w:hAnsi="Arial" w:cs="Arial"/>
          <w:lang w:val="de-DE"/>
        </w:rPr>
        <w:t>Datum:</w:t>
      </w:r>
      <w:r w:rsidRPr="00722703">
        <w:rPr>
          <w:rFonts w:ascii="Arial" w:hAnsi="Arial" w:cs="Arial"/>
          <w:lang w:val="de-DE"/>
        </w:rPr>
        <w:tab/>
      </w:r>
      <w:proofErr w:type="spellStart"/>
      <w:r w:rsidR="0053529A">
        <w:rPr>
          <w:rFonts w:ascii="Arial" w:hAnsi="Arial" w:cs="Arial"/>
          <w:lang w:val="de-DE"/>
        </w:rPr>
        <w:t>xx</w:t>
      </w:r>
      <w:r w:rsidR="0053529A" w:rsidRPr="00722703">
        <w:rPr>
          <w:rFonts w:ascii="Arial" w:hAnsi="Arial" w:cs="Arial"/>
          <w:lang w:val="de-DE"/>
        </w:rPr>
        <w:t>.</w:t>
      </w:r>
      <w:r w:rsidR="0053529A">
        <w:rPr>
          <w:rFonts w:ascii="Arial" w:hAnsi="Arial" w:cs="Arial"/>
          <w:lang w:val="de-DE"/>
        </w:rPr>
        <w:t>xx</w:t>
      </w:r>
      <w:r w:rsidR="0053529A" w:rsidRPr="00722703">
        <w:rPr>
          <w:rFonts w:ascii="Arial" w:hAnsi="Arial" w:cs="Arial"/>
          <w:lang w:val="de-DE"/>
        </w:rPr>
        <w:t>.</w:t>
      </w:r>
      <w:r w:rsidR="0053529A">
        <w:rPr>
          <w:rFonts w:ascii="Arial" w:hAnsi="Arial" w:cs="Arial"/>
          <w:lang w:val="de-DE"/>
        </w:rPr>
        <w:t>xxxx</w:t>
      </w:r>
      <w:proofErr w:type="spellEnd"/>
    </w:p>
    <w:p w14:paraId="2AF5FE8C" w14:textId="77777777" w:rsidR="0053529A" w:rsidRPr="00722703" w:rsidRDefault="0053529A" w:rsidP="0053529A">
      <w:pPr>
        <w:pStyle w:val="KeinLeerraum"/>
        <w:tabs>
          <w:tab w:val="left" w:pos="2835"/>
        </w:tabs>
        <w:ind w:left="2832" w:hanging="2832"/>
        <w:rPr>
          <w:rFonts w:ascii="Arial" w:hAnsi="Arial" w:cs="Arial"/>
          <w:lang w:val="de-DE"/>
        </w:rPr>
      </w:pPr>
      <w:r w:rsidRPr="00722703">
        <w:rPr>
          <w:rFonts w:ascii="Arial" w:hAnsi="Arial" w:cs="Arial"/>
          <w:lang w:val="de-DE"/>
        </w:rPr>
        <w:t xml:space="preserve">Gesprächspartner: </w:t>
      </w:r>
      <w:r w:rsidRPr="00722703">
        <w:rPr>
          <w:rFonts w:ascii="Arial" w:hAnsi="Arial" w:cs="Arial"/>
          <w:lang w:val="de-DE"/>
        </w:rPr>
        <w:tab/>
      </w:r>
      <w:r>
        <w:rPr>
          <w:rFonts w:ascii="Arial" w:hAnsi="Arial" w:cs="Arial"/>
          <w:lang w:val="de-DE"/>
        </w:rPr>
        <w:tab/>
        <w:t>Vorname Nachname 1</w:t>
      </w:r>
      <w:r w:rsidRPr="00722703">
        <w:rPr>
          <w:rFonts w:ascii="Arial" w:hAnsi="Arial" w:cs="Arial"/>
          <w:lang w:val="de-DE"/>
        </w:rPr>
        <w:t xml:space="preserve">, </w:t>
      </w:r>
      <w:r>
        <w:rPr>
          <w:rFonts w:ascii="Arial" w:hAnsi="Arial" w:cs="Arial"/>
          <w:lang w:val="de-DE"/>
        </w:rPr>
        <w:t>Vorname Nachname 2</w:t>
      </w:r>
      <w:r w:rsidRPr="00722703">
        <w:rPr>
          <w:rFonts w:ascii="Arial" w:hAnsi="Arial" w:cs="Arial"/>
          <w:lang w:val="de-DE"/>
        </w:rPr>
        <w:t xml:space="preserve">, </w:t>
      </w:r>
      <w:r>
        <w:rPr>
          <w:rFonts w:ascii="Arial" w:hAnsi="Arial" w:cs="Arial"/>
          <w:lang w:val="de-DE"/>
        </w:rPr>
        <w:t>Vorname Nachname 2</w:t>
      </w:r>
    </w:p>
    <w:p w14:paraId="3A330F76" w14:textId="77777777" w:rsidR="0053529A" w:rsidRPr="00722703" w:rsidRDefault="0053529A" w:rsidP="0053529A">
      <w:pPr>
        <w:pStyle w:val="KeinLeerraum"/>
        <w:tabs>
          <w:tab w:val="left" w:pos="2835"/>
        </w:tabs>
        <w:rPr>
          <w:rFonts w:ascii="Arial" w:hAnsi="Arial" w:cs="Arial"/>
          <w:lang w:val="de-DE"/>
        </w:rPr>
      </w:pPr>
      <w:r w:rsidRPr="00722703">
        <w:rPr>
          <w:rFonts w:ascii="Arial" w:hAnsi="Arial" w:cs="Arial"/>
          <w:lang w:val="de-DE"/>
        </w:rPr>
        <w:t>Behandelter Inhalt:</w:t>
      </w:r>
      <w:r w:rsidRPr="00722703">
        <w:rPr>
          <w:rFonts w:ascii="Arial" w:hAnsi="Arial" w:cs="Arial"/>
          <w:lang w:val="de-DE"/>
        </w:rPr>
        <w:tab/>
        <w:t>Arbeitseinteilung für die Abgabe am 1.12.201</w:t>
      </w:r>
      <w:r>
        <w:rPr>
          <w:rFonts w:ascii="Arial" w:hAnsi="Arial" w:cs="Arial"/>
          <w:lang w:val="de-DE"/>
        </w:rPr>
        <w:t>8</w:t>
      </w:r>
    </w:p>
    <w:p w14:paraId="53E4EA19" w14:textId="77777777" w:rsidR="0053529A" w:rsidRPr="00722703" w:rsidRDefault="0053529A" w:rsidP="0053529A">
      <w:pPr>
        <w:pStyle w:val="KeinLeerraum"/>
        <w:tabs>
          <w:tab w:val="left" w:pos="2835"/>
        </w:tabs>
        <w:rPr>
          <w:rFonts w:ascii="Arial" w:hAnsi="Arial" w:cs="Arial"/>
          <w:lang w:val="de-DE"/>
        </w:rPr>
      </w:pPr>
      <w:r w:rsidRPr="00722703">
        <w:rPr>
          <w:rFonts w:ascii="Arial" w:hAnsi="Arial" w:cs="Arial"/>
          <w:lang w:val="de-DE"/>
        </w:rPr>
        <w:tab/>
      </w:r>
      <w:r>
        <w:rPr>
          <w:rFonts w:ascii="Arial" w:hAnsi="Arial" w:cs="Arial"/>
          <w:lang w:val="de-DE"/>
        </w:rPr>
        <w:t>Nachname 1</w:t>
      </w:r>
      <w:r w:rsidRPr="00722703">
        <w:rPr>
          <w:rFonts w:ascii="Arial" w:hAnsi="Arial" w:cs="Arial"/>
          <w:lang w:val="de-DE"/>
        </w:rPr>
        <w:t xml:space="preserve">: </w:t>
      </w:r>
      <w:r>
        <w:rPr>
          <w:rFonts w:ascii="Arial" w:hAnsi="Arial" w:cs="Arial"/>
          <w:lang w:val="de-DE"/>
        </w:rPr>
        <w:t>Aufgabe(n)</w:t>
      </w:r>
    </w:p>
    <w:p w14:paraId="0FF59ED2" w14:textId="77777777" w:rsidR="0053529A" w:rsidRDefault="0053529A" w:rsidP="0053529A">
      <w:pPr>
        <w:pStyle w:val="KeinLeerraum"/>
        <w:tabs>
          <w:tab w:val="left" w:pos="2835"/>
        </w:tabs>
        <w:rPr>
          <w:rFonts w:ascii="Arial" w:hAnsi="Arial" w:cs="Arial"/>
          <w:lang w:val="de-DE"/>
        </w:rPr>
      </w:pPr>
      <w:r w:rsidRPr="00722703">
        <w:rPr>
          <w:rFonts w:ascii="Arial" w:hAnsi="Arial" w:cs="Arial"/>
          <w:lang w:val="de-DE"/>
        </w:rPr>
        <w:tab/>
      </w:r>
      <w:r>
        <w:rPr>
          <w:rFonts w:ascii="Arial" w:hAnsi="Arial" w:cs="Arial"/>
          <w:lang w:val="de-DE"/>
        </w:rPr>
        <w:t>Nachname 2</w:t>
      </w:r>
      <w:r w:rsidRPr="00722703">
        <w:rPr>
          <w:rFonts w:ascii="Arial" w:hAnsi="Arial" w:cs="Arial"/>
          <w:lang w:val="de-DE"/>
        </w:rPr>
        <w:t xml:space="preserve">: </w:t>
      </w:r>
      <w:r>
        <w:rPr>
          <w:rFonts w:ascii="Arial" w:hAnsi="Arial" w:cs="Arial"/>
          <w:lang w:val="de-DE"/>
        </w:rPr>
        <w:t>Aufgabe(n)</w:t>
      </w:r>
    </w:p>
    <w:p w14:paraId="5CDA9AAE" w14:textId="77777777" w:rsidR="0053529A" w:rsidRPr="00722703" w:rsidRDefault="0053529A" w:rsidP="0053529A">
      <w:pPr>
        <w:pStyle w:val="KeinLeerraum"/>
        <w:tabs>
          <w:tab w:val="left" w:pos="2835"/>
        </w:tabs>
        <w:rPr>
          <w:rFonts w:ascii="Arial" w:hAnsi="Arial" w:cs="Arial"/>
          <w:lang w:val="de-DE"/>
        </w:rPr>
      </w:pPr>
      <w:r>
        <w:rPr>
          <w:rFonts w:ascii="Arial" w:hAnsi="Arial" w:cs="Arial"/>
          <w:lang w:val="de-DE"/>
        </w:rPr>
        <w:tab/>
        <w:t>Nachname 3</w:t>
      </w:r>
      <w:r w:rsidRPr="00722703">
        <w:rPr>
          <w:rFonts w:ascii="Arial" w:hAnsi="Arial" w:cs="Arial"/>
          <w:lang w:val="de-DE"/>
        </w:rPr>
        <w:t xml:space="preserve">: </w:t>
      </w:r>
      <w:r>
        <w:rPr>
          <w:rFonts w:ascii="Arial" w:hAnsi="Arial" w:cs="Arial"/>
          <w:lang w:val="de-DE"/>
        </w:rPr>
        <w:t>Aufgabe(n)</w:t>
      </w:r>
    </w:p>
    <w:p w14:paraId="496CEE7C" w14:textId="77777777" w:rsidR="0053529A" w:rsidRPr="00722703" w:rsidRDefault="0053529A" w:rsidP="0053529A">
      <w:pPr>
        <w:pStyle w:val="KeinLeerraum"/>
        <w:tabs>
          <w:tab w:val="left" w:pos="2835"/>
        </w:tabs>
        <w:rPr>
          <w:rFonts w:ascii="Arial" w:hAnsi="Arial" w:cs="Arial"/>
          <w:lang w:val="de-DE"/>
        </w:rPr>
      </w:pPr>
    </w:p>
    <w:p w14:paraId="1904E523" w14:textId="45587C8F" w:rsidR="00AB36CA" w:rsidRDefault="0053529A" w:rsidP="0053529A">
      <w:pPr>
        <w:pStyle w:val="KeinLeerraum"/>
        <w:tabs>
          <w:tab w:val="left" w:pos="2835"/>
        </w:tabs>
        <w:rPr>
          <w:rFonts w:ascii="Arial" w:hAnsi="Arial" w:cs="Arial"/>
          <w:lang w:val="de-DE"/>
        </w:rPr>
      </w:pPr>
      <w:r w:rsidRPr="00722703">
        <w:rPr>
          <w:rFonts w:ascii="Arial" w:hAnsi="Arial" w:cs="Arial"/>
          <w:lang w:val="de-DE"/>
        </w:rPr>
        <w:tab/>
        <w:t xml:space="preserve">Fertig bis </w:t>
      </w:r>
      <w:proofErr w:type="spellStart"/>
      <w:r>
        <w:rPr>
          <w:rFonts w:ascii="Arial" w:hAnsi="Arial" w:cs="Arial"/>
          <w:lang w:val="de-DE"/>
        </w:rPr>
        <w:t>xx</w:t>
      </w:r>
      <w:r w:rsidRPr="00722703">
        <w:rPr>
          <w:rFonts w:ascii="Arial" w:hAnsi="Arial" w:cs="Arial"/>
          <w:lang w:val="de-DE"/>
        </w:rPr>
        <w:t>.</w:t>
      </w:r>
      <w:r>
        <w:rPr>
          <w:rFonts w:ascii="Arial" w:hAnsi="Arial" w:cs="Arial"/>
          <w:lang w:val="de-DE"/>
        </w:rPr>
        <w:t>xx</w:t>
      </w:r>
      <w:r w:rsidRPr="00722703">
        <w:rPr>
          <w:rFonts w:ascii="Arial" w:hAnsi="Arial" w:cs="Arial"/>
          <w:lang w:val="de-DE"/>
        </w:rPr>
        <w:t>.</w:t>
      </w:r>
      <w:r>
        <w:rPr>
          <w:rFonts w:ascii="Arial" w:hAnsi="Arial" w:cs="Arial"/>
          <w:lang w:val="de-DE"/>
        </w:rPr>
        <w:t>xxxx</w:t>
      </w:r>
      <w:proofErr w:type="spellEnd"/>
    </w:p>
    <w:p w14:paraId="6BD720A4" w14:textId="77777777" w:rsidR="00AB36CA" w:rsidRPr="00722703" w:rsidRDefault="00AB36CA" w:rsidP="00AB36CA">
      <w:pPr>
        <w:pStyle w:val="KeinLeerraum"/>
        <w:rPr>
          <w:rFonts w:ascii="Arial" w:hAnsi="Arial" w:cs="Arial"/>
          <w:lang w:val="de-DE"/>
        </w:rPr>
      </w:pPr>
    </w:p>
    <w:p w14:paraId="370C24DF" w14:textId="77777777" w:rsidR="00AB36CA" w:rsidRPr="00722703" w:rsidRDefault="00AB36CA" w:rsidP="00AB36CA">
      <w:pPr>
        <w:pStyle w:val="KeinLeerraum"/>
        <w:pBdr>
          <w:bottom w:val="single" w:sz="4" w:space="1" w:color="auto"/>
        </w:pBdr>
        <w:rPr>
          <w:rFonts w:ascii="Arial" w:hAnsi="Arial" w:cs="Arial"/>
          <w:b/>
          <w:sz w:val="24"/>
          <w:lang w:val="de-DE"/>
        </w:rPr>
      </w:pPr>
      <w:r w:rsidRPr="00722703">
        <w:rPr>
          <w:rFonts w:ascii="Arial" w:hAnsi="Arial" w:cs="Arial"/>
          <w:b/>
          <w:sz w:val="24"/>
          <w:lang w:val="de-DE"/>
        </w:rPr>
        <w:t>Protokoll 3</w:t>
      </w:r>
    </w:p>
    <w:p w14:paraId="5584D132" w14:textId="77777777" w:rsidR="0053529A" w:rsidRPr="00722703" w:rsidRDefault="00AB36CA" w:rsidP="0053529A">
      <w:pPr>
        <w:pStyle w:val="KeinLeerraum"/>
        <w:tabs>
          <w:tab w:val="left" w:pos="2835"/>
        </w:tabs>
        <w:spacing w:before="120"/>
        <w:rPr>
          <w:rFonts w:ascii="Arial" w:hAnsi="Arial" w:cs="Arial"/>
          <w:lang w:val="de-DE"/>
        </w:rPr>
      </w:pPr>
      <w:r w:rsidRPr="00722703">
        <w:rPr>
          <w:rFonts w:ascii="Arial" w:hAnsi="Arial" w:cs="Arial"/>
          <w:lang w:val="de-DE"/>
        </w:rPr>
        <w:t>Datum:</w:t>
      </w:r>
      <w:r w:rsidRPr="00722703">
        <w:rPr>
          <w:rFonts w:ascii="Arial" w:hAnsi="Arial" w:cs="Arial"/>
          <w:lang w:val="de-DE"/>
        </w:rPr>
        <w:tab/>
      </w:r>
      <w:proofErr w:type="spellStart"/>
      <w:r w:rsidR="0053529A">
        <w:rPr>
          <w:rFonts w:ascii="Arial" w:hAnsi="Arial" w:cs="Arial"/>
          <w:lang w:val="de-DE"/>
        </w:rPr>
        <w:t>xx</w:t>
      </w:r>
      <w:r w:rsidR="0053529A" w:rsidRPr="00722703">
        <w:rPr>
          <w:rFonts w:ascii="Arial" w:hAnsi="Arial" w:cs="Arial"/>
          <w:lang w:val="de-DE"/>
        </w:rPr>
        <w:t>.</w:t>
      </w:r>
      <w:r w:rsidR="0053529A">
        <w:rPr>
          <w:rFonts w:ascii="Arial" w:hAnsi="Arial" w:cs="Arial"/>
          <w:lang w:val="de-DE"/>
        </w:rPr>
        <w:t>xx</w:t>
      </w:r>
      <w:r w:rsidR="0053529A" w:rsidRPr="00722703">
        <w:rPr>
          <w:rFonts w:ascii="Arial" w:hAnsi="Arial" w:cs="Arial"/>
          <w:lang w:val="de-DE"/>
        </w:rPr>
        <w:t>.</w:t>
      </w:r>
      <w:r w:rsidR="0053529A">
        <w:rPr>
          <w:rFonts w:ascii="Arial" w:hAnsi="Arial" w:cs="Arial"/>
          <w:lang w:val="de-DE"/>
        </w:rPr>
        <w:t>xxxx</w:t>
      </w:r>
      <w:proofErr w:type="spellEnd"/>
    </w:p>
    <w:p w14:paraId="635A40CE" w14:textId="77777777" w:rsidR="0053529A" w:rsidRPr="00722703" w:rsidRDefault="0053529A" w:rsidP="0053529A">
      <w:pPr>
        <w:pStyle w:val="KeinLeerraum"/>
        <w:tabs>
          <w:tab w:val="left" w:pos="2835"/>
        </w:tabs>
        <w:ind w:left="2832" w:hanging="2832"/>
        <w:rPr>
          <w:rFonts w:ascii="Arial" w:hAnsi="Arial" w:cs="Arial"/>
          <w:lang w:val="de-DE"/>
        </w:rPr>
      </w:pPr>
      <w:r w:rsidRPr="00722703">
        <w:rPr>
          <w:rFonts w:ascii="Arial" w:hAnsi="Arial" w:cs="Arial"/>
          <w:lang w:val="de-DE"/>
        </w:rPr>
        <w:t xml:space="preserve">Gesprächspartner: </w:t>
      </w:r>
      <w:r w:rsidRPr="00722703">
        <w:rPr>
          <w:rFonts w:ascii="Arial" w:hAnsi="Arial" w:cs="Arial"/>
          <w:lang w:val="de-DE"/>
        </w:rPr>
        <w:tab/>
      </w:r>
      <w:r>
        <w:rPr>
          <w:rFonts w:ascii="Arial" w:hAnsi="Arial" w:cs="Arial"/>
          <w:lang w:val="de-DE"/>
        </w:rPr>
        <w:tab/>
        <w:t>Vorname Nachname 1</w:t>
      </w:r>
      <w:r w:rsidRPr="00722703">
        <w:rPr>
          <w:rFonts w:ascii="Arial" w:hAnsi="Arial" w:cs="Arial"/>
          <w:lang w:val="de-DE"/>
        </w:rPr>
        <w:t xml:space="preserve">, </w:t>
      </w:r>
      <w:r>
        <w:rPr>
          <w:rFonts w:ascii="Arial" w:hAnsi="Arial" w:cs="Arial"/>
          <w:lang w:val="de-DE"/>
        </w:rPr>
        <w:t>Vorname Nachname 2</w:t>
      </w:r>
      <w:r w:rsidRPr="00722703">
        <w:rPr>
          <w:rFonts w:ascii="Arial" w:hAnsi="Arial" w:cs="Arial"/>
          <w:lang w:val="de-DE"/>
        </w:rPr>
        <w:t xml:space="preserve">, </w:t>
      </w:r>
      <w:r>
        <w:rPr>
          <w:rFonts w:ascii="Arial" w:hAnsi="Arial" w:cs="Arial"/>
          <w:lang w:val="de-DE"/>
        </w:rPr>
        <w:t>Vorname Nachname 2</w:t>
      </w:r>
    </w:p>
    <w:p w14:paraId="18751048" w14:textId="77777777" w:rsidR="0053529A" w:rsidRPr="00722703" w:rsidRDefault="0053529A" w:rsidP="0053529A">
      <w:pPr>
        <w:pStyle w:val="KeinLeerraum"/>
        <w:tabs>
          <w:tab w:val="left" w:pos="2835"/>
        </w:tabs>
        <w:rPr>
          <w:rFonts w:ascii="Arial" w:hAnsi="Arial" w:cs="Arial"/>
          <w:lang w:val="de-DE"/>
        </w:rPr>
      </w:pPr>
      <w:r w:rsidRPr="00722703">
        <w:rPr>
          <w:rFonts w:ascii="Arial" w:hAnsi="Arial" w:cs="Arial"/>
          <w:lang w:val="de-DE"/>
        </w:rPr>
        <w:t>Behandelter Inhalt:</w:t>
      </w:r>
      <w:r w:rsidRPr="00722703">
        <w:rPr>
          <w:rFonts w:ascii="Arial" w:hAnsi="Arial" w:cs="Arial"/>
          <w:lang w:val="de-DE"/>
        </w:rPr>
        <w:tab/>
        <w:t>Arbeitseinteilung für die Abgabe am 1.12.201</w:t>
      </w:r>
      <w:r>
        <w:rPr>
          <w:rFonts w:ascii="Arial" w:hAnsi="Arial" w:cs="Arial"/>
          <w:lang w:val="de-DE"/>
        </w:rPr>
        <w:t>8</w:t>
      </w:r>
    </w:p>
    <w:p w14:paraId="5DFE4DC8" w14:textId="77777777" w:rsidR="0053529A" w:rsidRPr="00722703" w:rsidRDefault="0053529A" w:rsidP="0053529A">
      <w:pPr>
        <w:pStyle w:val="KeinLeerraum"/>
        <w:tabs>
          <w:tab w:val="left" w:pos="2835"/>
        </w:tabs>
        <w:rPr>
          <w:rFonts w:ascii="Arial" w:hAnsi="Arial" w:cs="Arial"/>
          <w:lang w:val="de-DE"/>
        </w:rPr>
      </w:pPr>
      <w:r w:rsidRPr="00722703">
        <w:rPr>
          <w:rFonts w:ascii="Arial" w:hAnsi="Arial" w:cs="Arial"/>
          <w:lang w:val="de-DE"/>
        </w:rPr>
        <w:tab/>
      </w:r>
      <w:r>
        <w:rPr>
          <w:rFonts w:ascii="Arial" w:hAnsi="Arial" w:cs="Arial"/>
          <w:lang w:val="de-DE"/>
        </w:rPr>
        <w:t>Nachname 1</w:t>
      </w:r>
      <w:r w:rsidRPr="00722703">
        <w:rPr>
          <w:rFonts w:ascii="Arial" w:hAnsi="Arial" w:cs="Arial"/>
          <w:lang w:val="de-DE"/>
        </w:rPr>
        <w:t xml:space="preserve">: </w:t>
      </w:r>
      <w:r>
        <w:rPr>
          <w:rFonts w:ascii="Arial" w:hAnsi="Arial" w:cs="Arial"/>
          <w:lang w:val="de-DE"/>
        </w:rPr>
        <w:t>Aufgabe(n)</w:t>
      </w:r>
    </w:p>
    <w:p w14:paraId="7FFAD143" w14:textId="77777777" w:rsidR="0053529A" w:rsidRDefault="0053529A" w:rsidP="0053529A">
      <w:pPr>
        <w:pStyle w:val="KeinLeerraum"/>
        <w:tabs>
          <w:tab w:val="left" w:pos="2835"/>
        </w:tabs>
        <w:rPr>
          <w:rFonts w:ascii="Arial" w:hAnsi="Arial" w:cs="Arial"/>
          <w:lang w:val="de-DE"/>
        </w:rPr>
      </w:pPr>
      <w:r w:rsidRPr="00722703">
        <w:rPr>
          <w:rFonts w:ascii="Arial" w:hAnsi="Arial" w:cs="Arial"/>
          <w:lang w:val="de-DE"/>
        </w:rPr>
        <w:tab/>
      </w:r>
      <w:r>
        <w:rPr>
          <w:rFonts w:ascii="Arial" w:hAnsi="Arial" w:cs="Arial"/>
          <w:lang w:val="de-DE"/>
        </w:rPr>
        <w:t>Nachname 2</w:t>
      </w:r>
      <w:r w:rsidRPr="00722703">
        <w:rPr>
          <w:rFonts w:ascii="Arial" w:hAnsi="Arial" w:cs="Arial"/>
          <w:lang w:val="de-DE"/>
        </w:rPr>
        <w:t xml:space="preserve">: </w:t>
      </w:r>
      <w:r>
        <w:rPr>
          <w:rFonts w:ascii="Arial" w:hAnsi="Arial" w:cs="Arial"/>
          <w:lang w:val="de-DE"/>
        </w:rPr>
        <w:t>Aufgabe(n)</w:t>
      </w:r>
    </w:p>
    <w:p w14:paraId="543AEED9" w14:textId="77777777" w:rsidR="0053529A" w:rsidRPr="00722703" w:rsidRDefault="0053529A" w:rsidP="0053529A">
      <w:pPr>
        <w:pStyle w:val="KeinLeerraum"/>
        <w:tabs>
          <w:tab w:val="left" w:pos="2835"/>
        </w:tabs>
        <w:rPr>
          <w:rFonts w:ascii="Arial" w:hAnsi="Arial" w:cs="Arial"/>
          <w:lang w:val="de-DE"/>
        </w:rPr>
      </w:pPr>
      <w:r>
        <w:rPr>
          <w:rFonts w:ascii="Arial" w:hAnsi="Arial" w:cs="Arial"/>
          <w:lang w:val="de-DE"/>
        </w:rPr>
        <w:tab/>
        <w:t>Nachname 3</w:t>
      </w:r>
      <w:r w:rsidRPr="00722703">
        <w:rPr>
          <w:rFonts w:ascii="Arial" w:hAnsi="Arial" w:cs="Arial"/>
          <w:lang w:val="de-DE"/>
        </w:rPr>
        <w:t xml:space="preserve">: </w:t>
      </w:r>
      <w:r>
        <w:rPr>
          <w:rFonts w:ascii="Arial" w:hAnsi="Arial" w:cs="Arial"/>
          <w:lang w:val="de-DE"/>
        </w:rPr>
        <w:t>Aufgabe(n)</w:t>
      </w:r>
    </w:p>
    <w:p w14:paraId="73E9F03E" w14:textId="77777777" w:rsidR="0053529A" w:rsidRPr="00722703" w:rsidRDefault="0053529A" w:rsidP="0053529A">
      <w:pPr>
        <w:pStyle w:val="KeinLeerraum"/>
        <w:tabs>
          <w:tab w:val="left" w:pos="2835"/>
        </w:tabs>
        <w:rPr>
          <w:rFonts w:ascii="Arial" w:hAnsi="Arial" w:cs="Arial"/>
          <w:lang w:val="de-DE"/>
        </w:rPr>
      </w:pPr>
    </w:p>
    <w:p w14:paraId="70B26C90" w14:textId="2E010B6F" w:rsidR="0053529A" w:rsidRDefault="0053529A" w:rsidP="0053529A">
      <w:pPr>
        <w:pStyle w:val="KeinLeerraum"/>
        <w:tabs>
          <w:tab w:val="left" w:pos="2835"/>
        </w:tabs>
        <w:rPr>
          <w:rFonts w:ascii="Arial" w:hAnsi="Arial" w:cs="Arial"/>
          <w:lang w:val="de-DE"/>
        </w:rPr>
      </w:pPr>
      <w:r w:rsidRPr="00722703">
        <w:rPr>
          <w:rFonts w:ascii="Arial" w:hAnsi="Arial" w:cs="Arial"/>
          <w:lang w:val="de-DE"/>
        </w:rPr>
        <w:tab/>
        <w:t xml:space="preserve">Fertig bis </w:t>
      </w:r>
      <w:proofErr w:type="spellStart"/>
      <w:r>
        <w:rPr>
          <w:rFonts w:ascii="Arial" w:hAnsi="Arial" w:cs="Arial"/>
          <w:lang w:val="de-DE"/>
        </w:rPr>
        <w:t>xx</w:t>
      </w:r>
      <w:r w:rsidRPr="00722703">
        <w:rPr>
          <w:rFonts w:ascii="Arial" w:hAnsi="Arial" w:cs="Arial"/>
          <w:lang w:val="de-DE"/>
        </w:rPr>
        <w:t>.</w:t>
      </w:r>
      <w:r>
        <w:rPr>
          <w:rFonts w:ascii="Arial" w:hAnsi="Arial" w:cs="Arial"/>
          <w:lang w:val="de-DE"/>
        </w:rPr>
        <w:t>xx</w:t>
      </w:r>
      <w:r w:rsidRPr="00722703">
        <w:rPr>
          <w:rFonts w:ascii="Arial" w:hAnsi="Arial" w:cs="Arial"/>
          <w:lang w:val="de-DE"/>
        </w:rPr>
        <w:t>.</w:t>
      </w:r>
      <w:r>
        <w:rPr>
          <w:rFonts w:ascii="Arial" w:hAnsi="Arial" w:cs="Arial"/>
          <w:lang w:val="de-DE"/>
        </w:rPr>
        <w:t>xxxx</w:t>
      </w:r>
      <w:proofErr w:type="spellEnd"/>
    </w:p>
    <w:p w14:paraId="79206CB3" w14:textId="5A1E4A2B" w:rsidR="0053529A" w:rsidRDefault="0053529A" w:rsidP="0053529A">
      <w:pPr>
        <w:pStyle w:val="KeinLeerraum"/>
        <w:tabs>
          <w:tab w:val="left" w:pos="2835"/>
        </w:tabs>
        <w:rPr>
          <w:rFonts w:ascii="Arial" w:hAnsi="Arial" w:cs="Arial"/>
          <w:lang w:val="de-DE"/>
        </w:rPr>
      </w:pPr>
      <w:r>
        <w:rPr>
          <w:rFonts w:ascii="Arial" w:hAnsi="Arial" w:cs="Arial"/>
          <w:lang w:val="de-DE"/>
        </w:rPr>
        <w:t>[...]</w:t>
      </w:r>
    </w:p>
    <w:p w14:paraId="17E9FBE9" w14:textId="77777777" w:rsidR="0053529A" w:rsidRPr="00722703" w:rsidRDefault="0053529A" w:rsidP="0053529A">
      <w:pPr>
        <w:pStyle w:val="KeinLeerraum"/>
        <w:tabs>
          <w:tab w:val="left" w:pos="2835"/>
        </w:tabs>
        <w:rPr>
          <w:rFonts w:ascii="Arial" w:hAnsi="Arial" w:cs="Arial"/>
          <w:lang w:val="de-DE"/>
        </w:rPr>
      </w:pPr>
    </w:p>
    <w:p w14:paraId="772124D1" w14:textId="6EAF48B2" w:rsidR="00AB36CA" w:rsidRPr="00722703" w:rsidRDefault="00AB36CA" w:rsidP="0053529A">
      <w:pPr>
        <w:pStyle w:val="KeinLeerraum"/>
        <w:tabs>
          <w:tab w:val="left" w:pos="2835"/>
        </w:tabs>
        <w:rPr>
          <w:rFonts w:ascii="Arial" w:hAnsi="Arial" w:cs="Arial"/>
          <w:lang w:val="de-DE"/>
        </w:rPr>
      </w:pPr>
    </w:p>
    <w:p w14:paraId="34B8F3D5" w14:textId="4758A00E" w:rsidR="0053529A" w:rsidRPr="00722703" w:rsidRDefault="0053529A" w:rsidP="0053529A">
      <w:pPr>
        <w:pStyle w:val="KeinLeerraum"/>
        <w:pBdr>
          <w:bottom w:val="single" w:sz="4" w:space="1" w:color="auto"/>
        </w:pBdr>
        <w:rPr>
          <w:rFonts w:ascii="Arial" w:hAnsi="Arial" w:cs="Arial"/>
          <w:b/>
          <w:sz w:val="24"/>
          <w:lang w:val="de-DE"/>
        </w:rPr>
      </w:pPr>
      <w:r w:rsidRPr="00722703">
        <w:rPr>
          <w:rFonts w:ascii="Arial" w:hAnsi="Arial" w:cs="Arial"/>
          <w:b/>
          <w:sz w:val="24"/>
          <w:lang w:val="de-DE"/>
        </w:rPr>
        <w:t xml:space="preserve">Protokoll </w:t>
      </w:r>
      <w:r>
        <w:rPr>
          <w:rFonts w:ascii="Arial" w:hAnsi="Arial" w:cs="Arial"/>
          <w:b/>
          <w:sz w:val="24"/>
          <w:lang w:val="de-DE"/>
        </w:rPr>
        <w:t>X</w:t>
      </w:r>
    </w:p>
    <w:p w14:paraId="366F0FBE" w14:textId="77777777" w:rsidR="0053529A" w:rsidRPr="00722703" w:rsidRDefault="0053529A" w:rsidP="0053529A">
      <w:pPr>
        <w:pStyle w:val="KeinLeerraum"/>
        <w:tabs>
          <w:tab w:val="left" w:pos="2835"/>
        </w:tabs>
        <w:spacing w:before="120"/>
        <w:rPr>
          <w:rFonts w:ascii="Arial" w:hAnsi="Arial" w:cs="Arial"/>
          <w:lang w:val="de-DE"/>
        </w:rPr>
      </w:pPr>
      <w:r w:rsidRPr="00722703">
        <w:rPr>
          <w:rFonts w:ascii="Arial" w:hAnsi="Arial" w:cs="Arial"/>
          <w:lang w:val="de-DE"/>
        </w:rPr>
        <w:t>Datum:</w:t>
      </w:r>
      <w:r w:rsidRPr="00722703">
        <w:rPr>
          <w:rFonts w:ascii="Arial" w:hAnsi="Arial" w:cs="Arial"/>
          <w:lang w:val="de-DE"/>
        </w:rPr>
        <w:tab/>
      </w:r>
      <w:proofErr w:type="spellStart"/>
      <w:r>
        <w:rPr>
          <w:rFonts w:ascii="Arial" w:hAnsi="Arial" w:cs="Arial"/>
          <w:lang w:val="de-DE"/>
        </w:rPr>
        <w:t>xx</w:t>
      </w:r>
      <w:r w:rsidRPr="00722703">
        <w:rPr>
          <w:rFonts w:ascii="Arial" w:hAnsi="Arial" w:cs="Arial"/>
          <w:lang w:val="de-DE"/>
        </w:rPr>
        <w:t>.</w:t>
      </w:r>
      <w:r>
        <w:rPr>
          <w:rFonts w:ascii="Arial" w:hAnsi="Arial" w:cs="Arial"/>
          <w:lang w:val="de-DE"/>
        </w:rPr>
        <w:t>xx</w:t>
      </w:r>
      <w:r w:rsidRPr="00722703">
        <w:rPr>
          <w:rFonts w:ascii="Arial" w:hAnsi="Arial" w:cs="Arial"/>
          <w:lang w:val="de-DE"/>
        </w:rPr>
        <w:t>.</w:t>
      </w:r>
      <w:r>
        <w:rPr>
          <w:rFonts w:ascii="Arial" w:hAnsi="Arial" w:cs="Arial"/>
          <w:lang w:val="de-DE"/>
        </w:rPr>
        <w:t>xxxx</w:t>
      </w:r>
      <w:proofErr w:type="spellEnd"/>
    </w:p>
    <w:p w14:paraId="5DBBABF0" w14:textId="77777777" w:rsidR="0053529A" w:rsidRPr="00722703" w:rsidRDefault="0053529A" w:rsidP="0053529A">
      <w:pPr>
        <w:pStyle w:val="KeinLeerraum"/>
        <w:tabs>
          <w:tab w:val="left" w:pos="2835"/>
        </w:tabs>
        <w:ind w:left="2832" w:hanging="2832"/>
        <w:rPr>
          <w:rFonts w:ascii="Arial" w:hAnsi="Arial" w:cs="Arial"/>
          <w:lang w:val="de-DE"/>
        </w:rPr>
      </w:pPr>
      <w:r w:rsidRPr="00722703">
        <w:rPr>
          <w:rFonts w:ascii="Arial" w:hAnsi="Arial" w:cs="Arial"/>
          <w:lang w:val="de-DE"/>
        </w:rPr>
        <w:t xml:space="preserve">Gesprächspartner: </w:t>
      </w:r>
      <w:r w:rsidRPr="00722703">
        <w:rPr>
          <w:rFonts w:ascii="Arial" w:hAnsi="Arial" w:cs="Arial"/>
          <w:lang w:val="de-DE"/>
        </w:rPr>
        <w:tab/>
      </w:r>
      <w:r>
        <w:rPr>
          <w:rFonts w:ascii="Arial" w:hAnsi="Arial" w:cs="Arial"/>
          <w:lang w:val="de-DE"/>
        </w:rPr>
        <w:tab/>
        <w:t>Vorname Nachname 1</w:t>
      </w:r>
      <w:r w:rsidRPr="00722703">
        <w:rPr>
          <w:rFonts w:ascii="Arial" w:hAnsi="Arial" w:cs="Arial"/>
          <w:lang w:val="de-DE"/>
        </w:rPr>
        <w:t xml:space="preserve">, </w:t>
      </w:r>
      <w:r>
        <w:rPr>
          <w:rFonts w:ascii="Arial" w:hAnsi="Arial" w:cs="Arial"/>
          <w:lang w:val="de-DE"/>
        </w:rPr>
        <w:t>Vorname Nachname 2</w:t>
      </w:r>
      <w:r w:rsidRPr="00722703">
        <w:rPr>
          <w:rFonts w:ascii="Arial" w:hAnsi="Arial" w:cs="Arial"/>
          <w:lang w:val="de-DE"/>
        </w:rPr>
        <w:t xml:space="preserve">, </w:t>
      </w:r>
      <w:r>
        <w:rPr>
          <w:rFonts w:ascii="Arial" w:hAnsi="Arial" w:cs="Arial"/>
          <w:lang w:val="de-DE"/>
        </w:rPr>
        <w:t>Vorname Nachname 2</w:t>
      </w:r>
    </w:p>
    <w:p w14:paraId="03BFEDB5" w14:textId="77777777" w:rsidR="0053529A" w:rsidRPr="00722703" w:rsidRDefault="0053529A" w:rsidP="0053529A">
      <w:pPr>
        <w:pStyle w:val="KeinLeerraum"/>
        <w:tabs>
          <w:tab w:val="left" w:pos="2835"/>
        </w:tabs>
        <w:rPr>
          <w:rFonts w:ascii="Arial" w:hAnsi="Arial" w:cs="Arial"/>
          <w:lang w:val="de-DE"/>
        </w:rPr>
      </w:pPr>
      <w:r w:rsidRPr="00722703">
        <w:rPr>
          <w:rFonts w:ascii="Arial" w:hAnsi="Arial" w:cs="Arial"/>
          <w:lang w:val="de-DE"/>
        </w:rPr>
        <w:t>Behandelter Inhalt:</w:t>
      </w:r>
      <w:r w:rsidRPr="00722703">
        <w:rPr>
          <w:rFonts w:ascii="Arial" w:hAnsi="Arial" w:cs="Arial"/>
          <w:lang w:val="de-DE"/>
        </w:rPr>
        <w:tab/>
        <w:t>Arbeitseinteilung für die Abgabe am 1.12.201</w:t>
      </w:r>
      <w:r>
        <w:rPr>
          <w:rFonts w:ascii="Arial" w:hAnsi="Arial" w:cs="Arial"/>
          <w:lang w:val="de-DE"/>
        </w:rPr>
        <w:t>8</w:t>
      </w:r>
    </w:p>
    <w:p w14:paraId="750EF239" w14:textId="77777777" w:rsidR="0053529A" w:rsidRPr="00722703" w:rsidRDefault="0053529A" w:rsidP="0053529A">
      <w:pPr>
        <w:pStyle w:val="KeinLeerraum"/>
        <w:tabs>
          <w:tab w:val="left" w:pos="2835"/>
        </w:tabs>
        <w:rPr>
          <w:rFonts w:ascii="Arial" w:hAnsi="Arial" w:cs="Arial"/>
          <w:lang w:val="de-DE"/>
        </w:rPr>
      </w:pPr>
      <w:r w:rsidRPr="00722703">
        <w:rPr>
          <w:rFonts w:ascii="Arial" w:hAnsi="Arial" w:cs="Arial"/>
          <w:lang w:val="de-DE"/>
        </w:rPr>
        <w:tab/>
      </w:r>
      <w:r>
        <w:rPr>
          <w:rFonts w:ascii="Arial" w:hAnsi="Arial" w:cs="Arial"/>
          <w:lang w:val="de-DE"/>
        </w:rPr>
        <w:t>Nachname 1</w:t>
      </w:r>
      <w:r w:rsidRPr="00722703">
        <w:rPr>
          <w:rFonts w:ascii="Arial" w:hAnsi="Arial" w:cs="Arial"/>
          <w:lang w:val="de-DE"/>
        </w:rPr>
        <w:t xml:space="preserve">: </w:t>
      </w:r>
      <w:r>
        <w:rPr>
          <w:rFonts w:ascii="Arial" w:hAnsi="Arial" w:cs="Arial"/>
          <w:lang w:val="de-DE"/>
        </w:rPr>
        <w:t>Aufgabe(n)</w:t>
      </w:r>
    </w:p>
    <w:p w14:paraId="596F5AC2" w14:textId="77777777" w:rsidR="0053529A" w:rsidRDefault="0053529A" w:rsidP="0053529A">
      <w:pPr>
        <w:pStyle w:val="KeinLeerraum"/>
        <w:tabs>
          <w:tab w:val="left" w:pos="2835"/>
        </w:tabs>
        <w:rPr>
          <w:rFonts w:ascii="Arial" w:hAnsi="Arial" w:cs="Arial"/>
          <w:lang w:val="de-DE"/>
        </w:rPr>
      </w:pPr>
      <w:r w:rsidRPr="00722703">
        <w:rPr>
          <w:rFonts w:ascii="Arial" w:hAnsi="Arial" w:cs="Arial"/>
          <w:lang w:val="de-DE"/>
        </w:rPr>
        <w:tab/>
      </w:r>
      <w:r>
        <w:rPr>
          <w:rFonts w:ascii="Arial" w:hAnsi="Arial" w:cs="Arial"/>
          <w:lang w:val="de-DE"/>
        </w:rPr>
        <w:t>Nachname 2</w:t>
      </w:r>
      <w:r w:rsidRPr="00722703">
        <w:rPr>
          <w:rFonts w:ascii="Arial" w:hAnsi="Arial" w:cs="Arial"/>
          <w:lang w:val="de-DE"/>
        </w:rPr>
        <w:t xml:space="preserve">: </w:t>
      </w:r>
      <w:r>
        <w:rPr>
          <w:rFonts w:ascii="Arial" w:hAnsi="Arial" w:cs="Arial"/>
          <w:lang w:val="de-DE"/>
        </w:rPr>
        <w:t>Aufgabe(n)</w:t>
      </w:r>
    </w:p>
    <w:p w14:paraId="1FF9AD9A" w14:textId="77777777" w:rsidR="0053529A" w:rsidRPr="00722703" w:rsidRDefault="0053529A" w:rsidP="0053529A">
      <w:pPr>
        <w:pStyle w:val="KeinLeerraum"/>
        <w:tabs>
          <w:tab w:val="left" w:pos="2835"/>
        </w:tabs>
        <w:rPr>
          <w:rFonts w:ascii="Arial" w:hAnsi="Arial" w:cs="Arial"/>
          <w:lang w:val="de-DE"/>
        </w:rPr>
      </w:pPr>
      <w:r>
        <w:rPr>
          <w:rFonts w:ascii="Arial" w:hAnsi="Arial" w:cs="Arial"/>
          <w:lang w:val="de-DE"/>
        </w:rPr>
        <w:tab/>
        <w:t>Nachname 3</w:t>
      </w:r>
      <w:r w:rsidRPr="00722703">
        <w:rPr>
          <w:rFonts w:ascii="Arial" w:hAnsi="Arial" w:cs="Arial"/>
          <w:lang w:val="de-DE"/>
        </w:rPr>
        <w:t xml:space="preserve">: </w:t>
      </w:r>
      <w:r>
        <w:rPr>
          <w:rFonts w:ascii="Arial" w:hAnsi="Arial" w:cs="Arial"/>
          <w:lang w:val="de-DE"/>
        </w:rPr>
        <w:t>Aufgabe(n)</w:t>
      </w:r>
    </w:p>
    <w:p w14:paraId="4885C0B7" w14:textId="77777777" w:rsidR="0053529A" w:rsidRPr="00722703" w:rsidRDefault="0053529A" w:rsidP="0053529A">
      <w:pPr>
        <w:pStyle w:val="KeinLeerraum"/>
        <w:tabs>
          <w:tab w:val="left" w:pos="2835"/>
        </w:tabs>
        <w:rPr>
          <w:rFonts w:ascii="Arial" w:hAnsi="Arial" w:cs="Arial"/>
          <w:lang w:val="de-DE"/>
        </w:rPr>
      </w:pPr>
    </w:p>
    <w:p w14:paraId="4E3F092B" w14:textId="1C102980" w:rsidR="0053529A" w:rsidRPr="00722703" w:rsidRDefault="0053529A" w:rsidP="0053529A">
      <w:pPr>
        <w:pStyle w:val="KeinLeerraum"/>
        <w:tabs>
          <w:tab w:val="left" w:pos="2835"/>
        </w:tabs>
        <w:rPr>
          <w:rFonts w:ascii="Arial" w:hAnsi="Arial" w:cs="Arial"/>
          <w:lang w:val="de-DE"/>
        </w:rPr>
      </w:pPr>
      <w:r w:rsidRPr="00722703">
        <w:rPr>
          <w:rFonts w:ascii="Arial" w:hAnsi="Arial" w:cs="Arial"/>
          <w:lang w:val="de-DE"/>
        </w:rPr>
        <w:tab/>
        <w:t xml:space="preserve">Fertig bis </w:t>
      </w:r>
      <w:proofErr w:type="spellStart"/>
      <w:r>
        <w:rPr>
          <w:rFonts w:ascii="Arial" w:hAnsi="Arial" w:cs="Arial"/>
          <w:lang w:val="de-DE"/>
        </w:rPr>
        <w:t>xx</w:t>
      </w:r>
      <w:r w:rsidRPr="00722703">
        <w:rPr>
          <w:rFonts w:ascii="Arial" w:hAnsi="Arial" w:cs="Arial"/>
          <w:lang w:val="de-DE"/>
        </w:rPr>
        <w:t>.</w:t>
      </w:r>
      <w:r>
        <w:rPr>
          <w:rFonts w:ascii="Arial" w:hAnsi="Arial" w:cs="Arial"/>
          <w:lang w:val="de-DE"/>
        </w:rPr>
        <w:t>xx</w:t>
      </w:r>
      <w:r w:rsidRPr="00722703">
        <w:rPr>
          <w:rFonts w:ascii="Arial" w:hAnsi="Arial" w:cs="Arial"/>
          <w:lang w:val="de-DE"/>
        </w:rPr>
        <w:t>.</w:t>
      </w:r>
      <w:r>
        <w:rPr>
          <w:rFonts w:ascii="Arial" w:hAnsi="Arial" w:cs="Arial"/>
          <w:lang w:val="de-DE"/>
        </w:rPr>
        <w:t>xxxx</w:t>
      </w:r>
      <w:proofErr w:type="spellEnd"/>
    </w:p>
    <w:p w14:paraId="75737CB8" w14:textId="77777777" w:rsidR="00D968ED" w:rsidRDefault="00D968ED" w:rsidP="0053529A">
      <w:pPr>
        <w:pStyle w:val="berschrift2"/>
      </w:pPr>
      <w:bookmarkStart w:id="31" w:name="_Toc517346312"/>
      <w:r>
        <w:br w:type="page"/>
      </w:r>
    </w:p>
    <w:p w14:paraId="263EF06A" w14:textId="33419164" w:rsidR="0053529A" w:rsidRPr="007046F6" w:rsidRDefault="0053529A" w:rsidP="007046F6">
      <w:pPr>
        <w:pStyle w:val="berschrift1"/>
      </w:pPr>
      <w:bookmarkStart w:id="32" w:name="_Toc529831955"/>
      <w:bookmarkStart w:id="33" w:name="_Toc533160557"/>
      <w:r w:rsidRPr="007046F6">
        <w:lastRenderedPageBreak/>
        <w:t>PROJEKTSTRUKTURPLAN</w:t>
      </w:r>
      <w:bookmarkEnd w:id="31"/>
      <w:bookmarkEnd w:id="32"/>
      <w:bookmarkEnd w:id="33"/>
    </w:p>
    <w:p w14:paraId="3A81BC14" w14:textId="285690F6" w:rsidR="0053529A" w:rsidRPr="00BC4E50" w:rsidRDefault="0053529A" w:rsidP="000C44FB">
      <w:pPr>
        <w:pStyle w:val="1Absatz"/>
        <w:rPr>
          <w:lang w:val="de-DE" w:eastAsia="de-AT"/>
        </w:rPr>
      </w:pPr>
      <w:r>
        <w:rPr>
          <w:lang w:val="de-DE" w:eastAsia="de-AT"/>
        </w:rPr>
        <w:t>Hier bitte aktuellen Projektstrukturplan einfügen!!</w:t>
      </w:r>
      <w:r w:rsidR="00E50638">
        <w:rPr>
          <w:lang w:val="de-DE" w:eastAsia="de-AT"/>
        </w:rPr>
        <w:t xml:space="preserve"> </w:t>
      </w:r>
      <w:r w:rsidR="00E50638" w:rsidRPr="00BC4E50">
        <w:rPr>
          <w:lang w:val="de-DE" w:eastAsia="de-AT"/>
        </w:rPr>
        <w:t>Der hier eingesetzte TERMINPLAN ist nur als Platzhalter zu verstehen</w:t>
      </w:r>
      <w:r w:rsidR="00BC4E50">
        <w:rPr>
          <w:lang w:val="de-DE" w:eastAsia="de-AT"/>
        </w:rPr>
        <w:t>!!!</w:t>
      </w:r>
    </w:p>
    <w:p w14:paraId="1DC5F16B" w14:textId="77777777" w:rsidR="0021647E" w:rsidRDefault="0021647E" w:rsidP="0021647E"/>
    <w:p w14:paraId="4DCB5F60" w14:textId="01E36D35" w:rsidR="0021647E" w:rsidRDefault="0053529A" w:rsidP="0021647E">
      <w:r>
        <w:rPr>
          <w:noProof/>
          <w:lang w:eastAsia="de-AT"/>
        </w:rPr>
        <w:drawing>
          <wp:inline distT="0" distB="0" distL="0" distR="0" wp14:anchorId="0CE14C58" wp14:editId="6BDA3DA3">
            <wp:extent cx="4658400" cy="6894000"/>
            <wp:effectExtent l="0" t="0" r="0" b="0"/>
            <wp:docPr id="32" name="Bild 2" descr="../Documents/Schule/Kolleg%20HTL%20Rankweil/Diplomarbeit/Informationsunterlagen/DA-termine_KOLLEG_17_1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Schule/Kolleg%20HTL%20Rankweil/Diplomarbeit/Informationsunterlagen/DA-termine_KOLLEG_17_18.pdf"/>
                    <pic:cNvPicPr>
                      <a:picLocks noChangeAspect="1" noChangeArrowheads="1"/>
                    </pic:cNvPicPr>
                  </pic:nvPicPr>
                  <pic:blipFill rotWithShape="1">
                    <a:blip r:embed="rId19">
                      <a:extLst>
                        <a:ext uri="{28A0092B-C50C-407E-A947-70E740481C1C}">
                          <a14:useLocalDpi xmlns:a14="http://schemas.microsoft.com/office/drawing/2010/main" val="0"/>
                        </a:ext>
                      </a:extLst>
                    </a:blip>
                    <a:srcRect l="7124" t="4642" r="4930" b="3475"/>
                    <a:stretch/>
                  </pic:blipFill>
                  <pic:spPr bwMode="auto">
                    <a:xfrm>
                      <a:off x="0" y="0"/>
                      <a:ext cx="4658400" cy="6894000"/>
                    </a:xfrm>
                    <a:prstGeom prst="rect">
                      <a:avLst/>
                    </a:prstGeom>
                    <a:noFill/>
                    <a:ln>
                      <a:noFill/>
                    </a:ln>
                    <a:extLst>
                      <a:ext uri="{53640926-AAD7-44D8-BBD7-CCE9431645EC}">
                        <a14:shadowObscured xmlns:a14="http://schemas.microsoft.com/office/drawing/2010/main"/>
                      </a:ext>
                    </a:extLst>
                  </pic:spPr>
                </pic:pic>
              </a:graphicData>
            </a:graphic>
          </wp:inline>
        </w:drawing>
      </w:r>
    </w:p>
    <w:p w14:paraId="287CB091" w14:textId="528E6079" w:rsidR="0053529A" w:rsidRDefault="0053529A" w:rsidP="007046F6">
      <w:pPr>
        <w:pStyle w:val="berschrift1"/>
      </w:pPr>
      <w:bookmarkStart w:id="34" w:name="_Toc517346313"/>
      <w:bookmarkStart w:id="35" w:name="_Toc529831956"/>
      <w:bookmarkStart w:id="36" w:name="_Toc533160558"/>
      <w:r>
        <w:lastRenderedPageBreak/>
        <w:t>ANMELDUNG</w:t>
      </w:r>
      <w:bookmarkEnd w:id="34"/>
      <w:bookmarkEnd w:id="35"/>
      <w:bookmarkEnd w:id="36"/>
    </w:p>
    <w:p w14:paraId="78458EC1" w14:textId="1F82725C" w:rsidR="00E50638" w:rsidRDefault="0053529A" w:rsidP="0021647E">
      <w:pPr>
        <w:spacing w:after="0" w:line="240" w:lineRule="auto"/>
      </w:pPr>
      <w:r>
        <w:t>Hier bitte eigene Anmeldung einscannen!</w:t>
      </w:r>
    </w:p>
    <w:p w14:paraId="1FADF244" w14:textId="0998C837" w:rsidR="0053529A" w:rsidRDefault="0053529A" w:rsidP="0021647E">
      <w:pPr>
        <w:spacing w:after="0" w:line="240" w:lineRule="auto"/>
      </w:pPr>
      <w:r>
        <w:rPr>
          <w:noProof/>
          <w:lang w:eastAsia="de-AT"/>
        </w:rPr>
        <w:drawing>
          <wp:inline distT="0" distB="0" distL="0" distR="0" wp14:anchorId="4545AC7D" wp14:editId="399A90DB">
            <wp:extent cx="5226309" cy="7374044"/>
            <wp:effectExtent l="0" t="0" r="0" b="5080"/>
            <wp:docPr id="33" name="Bild 8" descr="../Documents/Schule/Kolleg%20HTL%20Rankweil/Diplomarbeit/Anmeldung/Anmeldung%20DA_Metzler,Rinderer,Hage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Schule/Kolleg%20HTL%20Rankweil/Diplomarbeit/Anmeldung/Anmeldung%20DA_Metzler,Rinderer,Hagen.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0604" cy="7380103"/>
                    </a:xfrm>
                    <a:prstGeom prst="rect">
                      <a:avLst/>
                    </a:prstGeom>
                    <a:noFill/>
                    <a:ln>
                      <a:noFill/>
                    </a:ln>
                  </pic:spPr>
                </pic:pic>
              </a:graphicData>
            </a:graphic>
          </wp:inline>
        </w:drawing>
      </w:r>
    </w:p>
    <w:p w14:paraId="73FDEF29" w14:textId="77777777" w:rsidR="00905930" w:rsidRPr="00905930" w:rsidRDefault="00905930" w:rsidP="000C44FB">
      <w:pPr>
        <w:pStyle w:val="1Absatz"/>
        <w:sectPr w:rsidR="00905930" w:rsidRPr="00905930" w:rsidSect="003B5E52">
          <w:footerReference w:type="default" r:id="rId21"/>
          <w:headerReference w:type="first" r:id="rId22"/>
          <w:footerReference w:type="first" r:id="rId23"/>
          <w:pgSz w:w="11906" w:h="16838" w:code="9"/>
          <w:pgMar w:top="1134" w:right="1134" w:bottom="1418" w:left="1701" w:header="851" w:footer="851" w:gutter="0"/>
          <w:cols w:space="708"/>
          <w:docGrid w:linePitch="360"/>
        </w:sectPr>
      </w:pPr>
    </w:p>
    <w:p w14:paraId="4F01FD30" w14:textId="3EC98987" w:rsidR="007046F6" w:rsidRDefault="005C07C6" w:rsidP="007046F6">
      <w:pPr>
        <w:pStyle w:val="berschrift1"/>
      </w:pPr>
      <w:bookmarkStart w:id="37" w:name="_Toc529831957"/>
      <w:bookmarkStart w:id="38" w:name="_Toc533160559"/>
      <w:r>
        <w:lastRenderedPageBreak/>
        <w:t>DV</w:t>
      </w:r>
      <w:r w:rsidR="007046F6">
        <w:t>D</w:t>
      </w:r>
      <w:bookmarkEnd w:id="37"/>
      <w:bookmarkEnd w:id="38"/>
    </w:p>
    <w:p w14:paraId="6737B5E8" w14:textId="12D6177D" w:rsidR="00D701D6" w:rsidRPr="00D701D6" w:rsidRDefault="00D701D6" w:rsidP="000C44FB">
      <w:pPr>
        <w:pStyle w:val="1Absatz"/>
      </w:pPr>
      <w:r>
        <w:t xml:space="preserve">DVD (CD) - </w:t>
      </w:r>
      <w:r w:rsidRPr="00B51F6F">
        <w:t xml:space="preserve">Inhaltsverzeichnis </w:t>
      </w:r>
      <w:r>
        <w:t xml:space="preserve">+ </w:t>
      </w:r>
      <w:r w:rsidRPr="00B51F6F">
        <w:t xml:space="preserve">Beilage: </w:t>
      </w:r>
      <w:r w:rsidR="005C07C6">
        <w:t>DVD (</w:t>
      </w:r>
      <w:r w:rsidRPr="00B51F6F">
        <w:t>CD</w:t>
      </w:r>
      <w:r w:rsidR="005C07C6">
        <w:t>)</w:t>
      </w:r>
      <w:r>
        <w:t xml:space="preserve"> (in einer CD-Hülle – aufgeklebt auf der Innenseite des hinteren Buchdeckels)</w:t>
      </w:r>
      <w:r w:rsidRPr="00B51F6F">
        <w:t xml:space="preserve"> mit allen Unterlagen (Diplomarbeit in digitaler Form; alle Quelltexte;</w:t>
      </w:r>
      <w:r>
        <w:t xml:space="preserve"> </w:t>
      </w:r>
      <w:r w:rsidRPr="00B51F6F">
        <w:t xml:space="preserve">alle notwendigen Downloads, </w:t>
      </w:r>
      <w:r w:rsidR="005C07C6">
        <w:t xml:space="preserve">alle Berechnungen etc., </w:t>
      </w:r>
      <w:r>
        <w:t>alle Pläne</w:t>
      </w:r>
      <w:r w:rsidR="005C07C6">
        <w:t xml:space="preserve"> ab dem Vorentwurf.</w:t>
      </w:r>
      <w:r w:rsidRPr="00B51F6F">
        <w:t>..(Rücksprache mit dem Betreuer!)</w:t>
      </w:r>
    </w:p>
    <w:p w14:paraId="2E5A1977" w14:textId="77777777" w:rsidR="00CE54C7" w:rsidRDefault="00CE54C7" w:rsidP="000C44FB">
      <w:pPr>
        <w:pStyle w:val="1Absatz"/>
        <w:rPr>
          <w:lang w:val="de-DE"/>
        </w:rPr>
      </w:pPr>
    </w:p>
    <w:p w14:paraId="2CE953C5" w14:textId="1A5AF447" w:rsidR="00CE54C7" w:rsidRPr="00CE54C7" w:rsidRDefault="00CE54C7" w:rsidP="000C44FB">
      <w:pPr>
        <w:pStyle w:val="1Absatz"/>
        <w:rPr>
          <w:lang w:val="de-DE"/>
        </w:rPr>
        <w:sectPr w:rsidR="00CE54C7" w:rsidRPr="00CE54C7" w:rsidSect="003B5E52">
          <w:headerReference w:type="first" r:id="rId24"/>
          <w:footerReference w:type="first" r:id="rId25"/>
          <w:pgSz w:w="11906" w:h="16838" w:code="9"/>
          <w:pgMar w:top="1134" w:right="1134" w:bottom="1418" w:left="1701" w:header="851" w:footer="851" w:gutter="0"/>
          <w:cols w:space="708"/>
          <w:docGrid w:linePitch="360"/>
        </w:sectPr>
      </w:pPr>
    </w:p>
    <w:p w14:paraId="41CD85D4" w14:textId="71EA803D" w:rsidR="00191D09" w:rsidRDefault="00191D09" w:rsidP="00981B71">
      <w:pPr>
        <w:pStyle w:val="berschrift1"/>
      </w:pPr>
      <w:bookmarkStart w:id="39" w:name="_Toc529831958"/>
      <w:bookmarkStart w:id="40" w:name="_Toc533160560"/>
      <w:r w:rsidRPr="00191D09">
        <w:lastRenderedPageBreak/>
        <w:t>AUF DEN NÄCHSTEN SEITEN WIRD DIE HILFREICHE VORLAGE ERKLÄRT:</w:t>
      </w:r>
      <w:bookmarkEnd w:id="39"/>
      <w:bookmarkEnd w:id="40"/>
    </w:p>
    <w:p w14:paraId="510E0D69" w14:textId="7D319920" w:rsidR="00E50638" w:rsidRPr="00BC4E50" w:rsidRDefault="00E50638" w:rsidP="000C44FB">
      <w:pPr>
        <w:pStyle w:val="1Absatz"/>
        <w:rPr>
          <w:lang w:val="de-DE"/>
        </w:rPr>
      </w:pPr>
      <w:r w:rsidRPr="00BC4E50">
        <w:rPr>
          <w:lang w:val="de-DE"/>
        </w:rPr>
        <w:t xml:space="preserve">Diese Beschreibung ist – möglichst </w:t>
      </w:r>
      <w:r w:rsidR="00BC4E50">
        <w:rPr>
          <w:lang w:val="de-DE"/>
        </w:rPr>
        <w:t xml:space="preserve">kurz vor dem Abschluss der Arbeit </w:t>
      </w:r>
      <w:r w:rsidRPr="00BC4E50">
        <w:rPr>
          <w:lang w:val="de-DE"/>
        </w:rPr>
        <w:t>und wenn alles klar ist – zu löschen!</w:t>
      </w:r>
    </w:p>
    <w:p w14:paraId="72041F02" w14:textId="3736FB47" w:rsidR="00CB0370" w:rsidRDefault="00CB0370" w:rsidP="00981B71">
      <w:pPr>
        <w:pStyle w:val="berschrift2"/>
      </w:pPr>
      <w:bookmarkStart w:id="41" w:name="_Toc313770077"/>
      <w:bookmarkStart w:id="42" w:name="_Toc529831959"/>
      <w:bookmarkStart w:id="43" w:name="_Toc533160561"/>
      <w:r>
        <w:t>Der Umgang mit dem Word-</w:t>
      </w:r>
      <w:r w:rsidR="007046F6">
        <w:t>D</w:t>
      </w:r>
      <w:r>
        <w:t>okument</w:t>
      </w:r>
      <w:bookmarkEnd w:id="41"/>
      <w:bookmarkEnd w:id="42"/>
      <w:bookmarkEnd w:id="43"/>
    </w:p>
    <w:p w14:paraId="55167146" w14:textId="29CADA38" w:rsidR="009732C8" w:rsidRDefault="009732C8" w:rsidP="000C44FB">
      <w:pPr>
        <w:pStyle w:val="1Absatz"/>
      </w:pPr>
      <w:r>
        <w:t>i</w:t>
      </w:r>
      <w:r w:rsidR="00CB0370">
        <w:t>st sehr einfach erklärt</w:t>
      </w:r>
      <w:r>
        <w:t xml:space="preserve">. </w:t>
      </w:r>
      <w:r w:rsidR="001E1A56">
        <w:t>Damit das auch gut nachlesbar ist, sind doch ein paar Sätze nötig.</w:t>
      </w:r>
    </w:p>
    <w:p w14:paraId="19CF2DFF" w14:textId="5ECCFFD5" w:rsidR="009732C8" w:rsidRPr="00AD514A" w:rsidRDefault="009732C8" w:rsidP="000C44FB">
      <w:pPr>
        <w:pStyle w:val="1Absatz"/>
      </w:pPr>
      <w:r w:rsidRPr="00AD514A">
        <w:t>Die e</w:t>
      </w:r>
      <w:r w:rsidR="00213EA9" w:rsidRPr="00AD514A">
        <w:t>rsten Seiten ab dem Titelblatt bis einschließlich</w:t>
      </w:r>
      <w:r w:rsidRPr="00AD514A">
        <w:t xml:space="preserve"> des I</w:t>
      </w:r>
      <w:r w:rsidR="001E1A56" w:rsidRPr="00AD514A">
        <w:t>nhaltsverzeichnisses haben römische</w:t>
      </w:r>
      <w:r w:rsidRPr="00AD514A">
        <w:t xml:space="preserve"> Seitennum</w:t>
      </w:r>
      <w:r w:rsidR="00055FA4" w:rsidRPr="00AD514A">
        <w:t>mer</w:t>
      </w:r>
      <w:r w:rsidR="003D0D3F" w:rsidRPr="00AD514A">
        <w:t>n und sind nicht im Inhaltsverzeichnis gelistet</w:t>
      </w:r>
      <w:r w:rsidR="00055FA4" w:rsidRPr="00AD514A">
        <w:t xml:space="preserve">. Nur auf dem Titelblatt, </w:t>
      </w:r>
      <w:r w:rsidRPr="00C57965">
        <w:t xml:space="preserve">auf der </w:t>
      </w:r>
      <w:r w:rsidR="008A531E" w:rsidRPr="00AD514A">
        <w:t>e</w:t>
      </w:r>
      <w:r w:rsidRPr="00AD514A">
        <w:t xml:space="preserve">idesstattlichen Erklärung </w:t>
      </w:r>
      <w:r w:rsidR="00055FA4" w:rsidRPr="00AD514A">
        <w:t xml:space="preserve">und den </w:t>
      </w:r>
      <w:r w:rsidR="008A531E" w:rsidRPr="00AD514A">
        <w:t>zwei</w:t>
      </w:r>
      <w:r w:rsidR="00055FA4" w:rsidRPr="00AD514A">
        <w:t xml:space="preserve"> ersten Blättern der beiden Kurzfassungen </w:t>
      </w:r>
      <w:r w:rsidRPr="00AD514A">
        <w:t xml:space="preserve">wird Farbe verwendet (muss aber auch nicht sein – alles ist auch in Schwarz-Weiß-Druck </w:t>
      </w:r>
      <w:r w:rsidRPr="00C57965">
        <w:t>möglich). Selbstverständlich können je nach Erfordernis die Seiten i</w:t>
      </w:r>
      <w:r w:rsidR="006232D6" w:rsidRPr="00C57965">
        <w:t>n Farb-Druck sein. Die Fußnote 5</w:t>
      </w:r>
      <w:r w:rsidR="003B2005" w:rsidRPr="00C57965">
        <w:t xml:space="preserve"> auf </w:t>
      </w:r>
      <w:r w:rsidR="003B2005" w:rsidRPr="008C0D34">
        <w:t>der Seite 5</w:t>
      </w:r>
      <w:r w:rsidRPr="00AD514A">
        <w:t xml:space="preserve"> ist in roter Farbe geschrieben und bezieht sich auf diesen Absatz – durch das Kopieren von eurer Text-Datei in diese for</w:t>
      </w:r>
      <w:r w:rsidR="00FF4E0B" w:rsidRPr="00AD514A">
        <w:t>matierte Datei wird auch diese Fußnote ü</w:t>
      </w:r>
      <w:r w:rsidRPr="00AD514A">
        <w:t>berschrieben</w:t>
      </w:r>
      <w:r w:rsidR="003B2005" w:rsidRPr="00AD514A">
        <w:t xml:space="preserve"> werden</w:t>
      </w:r>
      <w:r w:rsidRPr="00AD514A">
        <w:t>.</w:t>
      </w:r>
    </w:p>
    <w:p w14:paraId="18645091" w14:textId="240E6410" w:rsidR="009732C8" w:rsidRPr="00AD514A" w:rsidRDefault="009732C8" w:rsidP="000C44FB">
      <w:pPr>
        <w:pStyle w:val="1Absatz"/>
      </w:pPr>
      <w:r w:rsidRPr="00AD514A">
        <w:t xml:space="preserve">Wenn euer Text an dieser Stelle eingesetzt ist, müsst ihr nur mehr die </w:t>
      </w:r>
      <w:r w:rsidR="00FF4E0B" w:rsidRPr="00AD514A">
        <w:t>Überschriften entsprechend dem Absatz GLIEDERUNG DES DOKUMENTS sinnvoll definieren. Diese Gliederung wird in das Inhaltsverzeichnis auf den Seiten vor dem Text</w:t>
      </w:r>
      <w:r w:rsidRPr="00AD514A">
        <w:t xml:space="preserve"> </w:t>
      </w:r>
      <w:r w:rsidR="00FF4E0B" w:rsidRPr="00AD514A">
        <w:t xml:space="preserve">übernommen. Dafür muss nur </w:t>
      </w:r>
      <w:r w:rsidR="0047326D" w:rsidRPr="00AD514A">
        <w:t xml:space="preserve">im Inhaltsverzeichnis </w:t>
      </w:r>
      <w:r w:rsidR="00FF4E0B" w:rsidRPr="00AD514A">
        <w:t>eine Zeile aktiviert werde</w:t>
      </w:r>
      <w:r w:rsidR="00225A1D" w:rsidRPr="00AD514A">
        <w:t>n und mit einem Klick „für das g</w:t>
      </w:r>
      <w:r w:rsidR="00FF4E0B" w:rsidRPr="00AD514A">
        <w:t>anze Verzeichnis“ aktualisiert werden.</w:t>
      </w:r>
    </w:p>
    <w:p w14:paraId="2AF3547B" w14:textId="5DA6BC9A" w:rsidR="00C939B8" w:rsidRDefault="00C939B8" w:rsidP="000C44FB">
      <w:pPr>
        <w:pStyle w:val="1Absatz"/>
      </w:pPr>
      <w:r>
        <w:rPr>
          <w:noProof/>
          <w:lang w:eastAsia="de-AT"/>
        </w:rPr>
        <w:drawing>
          <wp:inline distT="0" distB="0" distL="0" distR="0" wp14:anchorId="4BFE0C46" wp14:editId="44721738">
            <wp:extent cx="3240000" cy="361983"/>
            <wp:effectExtent l="0" t="0" r="11430" b="0"/>
            <wp:docPr id="1575581562" name="picture" descr="Macintosh HD:Users:gerhard_IM:Desktop:Bildschirmfoto 2015-03-19 um 09.5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3240000" cy="361983"/>
                    </a:xfrm>
                    <a:prstGeom prst="rect">
                      <a:avLst/>
                    </a:prstGeom>
                  </pic:spPr>
                </pic:pic>
              </a:graphicData>
            </a:graphic>
          </wp:inline>
        </w:drawing>
      </w:r>
    </w:p>
    <w:p w14:paraId="01CDA2EA" w14:textId="77777777" w:rsidR="00C939B8" w:rsidRDefault="00C939B8" w:rsidP="000C44FB">
      <w:pPr>
        <w:pStyle w:val="1Absatz"/>
      </w:pPr>
      <w:r>
        <w:rPr>
          <w:noProof/>
          <w:lang w:eastAsia="de-AT"/>
        </w:rPr>
        <w:drawing>
          <wp:inline distT="0" distB="0" distL="0" distR="0" wp14:anchorId="7F59B74F" wp14:editId="6DF03F6C">
            <wp:extent cx="3238305" cy="1004674"/>
            <wp:effectExtent l="0" t="0" r="0" b="11430"/>
            <wp:docPr id="1557902339" name="picture" descr="Macintosh HD:Users:gerhard_IM:Desktop:Bildschirmfoto 2015-03-19 um 09.5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3238305" cy="1004674"/>
                    </a:xfrm>
                    <a:prstGeom prst="rect">
                      <a:avLst/>
                    </a:prstGeom>
                  </pic:spPr>
                </pic:pic>
              </a:graphicData>
            </a:graphic>
          </wp:inline>
        </w:drawing>
      </w:r>
    </w:p>
    <w:p w14:paraId="5BFB1954" w14:textId="48EF99FD" w:rsidR="00225A1D" w:rsidRDefault="00225A1D" w:rsidP="000C44FB">
      <w:pPr>
        <w:pStyle w:val="1Absatz"/>
      </w:pPr>
      <w:r>
        <w:rPr>
          <w:noProof/>
          <w:lang w:eastAsia="de-AT"/>
        </w:rPr>
        <w:lastRenderedPageBreak/>
        <w:drawing>
          <wp:inline distT="0" distB="0" distL="0" distR="0" wp14:anchorId="0CCA8CFA" wp14:editId="3FDF9A4A">
            <wp:extent cx="3236790" cy="2680986"/>
            <wp:effectExtent l="0" t="0" r="0" b="11430"/>
            <wp:docPr id="322088060" name="picture" descr="Macintosh HD:Users:gerhard_IM:Desktop:Bildschirmfoto 2015-03-19 um 09.1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3236790" cy="2680986"/>
                    </a:xfrm>
                    <a:prstGeom prst="rect">
                      <a:avLst/>
                    </a:prstGeom>
                  </pic:spPr>
                </pic:pic>
              </a:graphicData>
            </a:graphic>
          </wp:inline>
        </w:drawing>
      </w:r>
    </w:p>
    <w:p w14:paraId="1E0FFDCA" w14:textId="7C8701AB" w:rsidR="00D803DD" w:rsidRDefault="003B2005" w:rsidP="000C44FB">
      <w:pPr>
        <w:pStyle w:val="1Absatz"/>
      </w:pPr>
      <w:r>
        <w:t>Das Einfügen</w:t>
      </w:r>
      <w:r w:rsidR="00FF4E0B">
        <w:t xml:space="preserve"> der Fu</w:t>
      </w:r>
      <w:r w:rsidR="003D0D3F">
        <w:t>ßnoten ist mit dem Befehl im</w:t>
      </w:r>
      <w:r w:rsidR="0047326D">
        <w:t xml:space="preserve"> Menü „Verweise“</w:t>
      </w:r>
      <w:r>
        <w:rPr>
          <w:rStyle w:val="Funotenzeichen"/>
        </w:rPr>
        <w:footnoteReference w:id="1"/>
      </w:r>
      <w:r w:rsidR="0047326D">
        <w:t xml:space="preserve"> unkompliziert</w:t>
      </w:r>
      <w:r w:rsidR="00FF4E0B">
        <w:t xml:space="preserve"> an jeder Stelle auch für die Abbildungen zu setzen. Die Nummerierung passt sich automatisch an – Fußnoten können also auch im Nachhinein mitten im Text ohne</w:t>
      </w:r>
      <w:r w:rsidR="0047326D">
        <w:t xml:space="preserve"> Probleme eingefügt werden. Seit</w:t>
      </w:r>
      <w:r w:rsidR="00FF4E0B">
        <w:t>enumbrüche werden ebenfalls mit den Positionen der Fußnoten automatisch mitgeführt.</w:t>
      </w:r>
    </w:p>
    <w:p w14:paraId="16598D9D" w14:textId="678E4E18" w:rsidR="00D803DD" w:rsidRDefault="00D803DD" w:rsidP="000C44FB">
      <w:pPr>
        <w:pStyle w:val="1Absatz"/>
      </w:pPr>
      <w:r>
        <w:t>Damit die eingefügten Pläne auch im Inha</w:t>
      </w:r>
      <w:r w:rsidR="00AC6427">
        <w:t>ltsverzeichnis aufscheinen, ist</w:t>
      </w:r>
      <w:r>
        <w:t xml:space="preserve"> ein </w:t>
      </w:r>
      <w:r w:rsidRPr="00AC6427">
        <w:rPr>
          <w:b/>
        </w:rPr>
        <w:t>Trennblatt</w:t>
      </w:r>
      <w:r>
        <w:t xml:space="preserve"> </w:t>
      </w:r>
      <w:r w:rsidR="003D0D3F">
        <w:t xml:space="preserve">zu </w:t>
      </w:r>
      <w:r>
        <w:t>de</w:t>
      </w:r>
      <w:r w:rsidR="00EE4809">
        <w:t>finieren, wie es auf der Seite 4</w:t>
      </w:r>
      <w:r>
        <w:t xml:space="preserve"> zu sehen ist. Die erste Zeile muss dann die Formatvorlage Überschrift 1 von euch per Mausklick bekommen. Weil die einzelnen Pläne keine Seitennummer haben, können diese auch in einem Block (even</w:t>
      </w:r>
      <w:r w:rsidR="00A542CD">
        <w:t>tuell mit einer Auflistung der P</w:t>
      </w:r>
      <w:r>
        <w:t xml:space="preserve">lan-Nummern auf dem </w:t>
      </w:r>
      <w:r w:rsidRPr="00AC6427">
        <w:rPr>
          <w:b/>
        </w:rPr>
        <w:t>Trennblatt</w:t>
      </w:r>
      <w:r>
        <w:t xml:space="preserve">) und </w:t>
      </w:r>
      <w:r w:rsidR="003D0D3F">
        <w:t xml:space="preserve">zusammengefasst </w:t>
      </w:r>
      <w:r>
        <w:t>mit einer Seitennummer sein.</w:t>
      </w:r>
      <w:r w:rsidR="003D0D3F">
        <w:t xml:space="preserve"> Der nächste Block von Plänen</w:t>
      </w:r>
      <w:r w:rsidR="00AC6427">
        <w:t xml:space="preserve"> (oder eventuell anderen Beilagen) ist demensprechend auch nur mit einer Seitennummer im Inhaltsverzeichnis an der jeweiligen Stelle eingetragen (falls für diesen Block mit einzubindenden Unterlagen ein solches </w:t>
      </w:r>
      <w:r w:rsidR="00AC6427" w:rsidRPr="00AC6427">
        <w:rPr>
          <w:b/>
        </w:rPr>
        <w:t>Trennblatt</w:t>
      </w:r>
      <w:r w:rsidR="00AC6427">
        <w:t xml:space="preserve"> wie oben angegeben gemacht wurde).</w:t>
      </w:r>
    </w:p>
    <w:p w14:paraId="1AB3184A" w14:textId="503905B6" w:rsidR="00EE4809" w:rsidRPr="00897252" w:rsidRDefault="00EE4809" w:rsidP="00981B71">
      <w:pPr>
        <w:pStyle w:val="berschrift2"/>
      </w:pPr>
      <w:bookmarkStart w:id="44" w:name="_Toc313770078"/>
      <w:bookmarkStart w:id="45" w:name="_Toc529831960"/>
      <w:bookmarkStart w:id="46" w:name="_Toc533160562"/>
      <w:r w:rsidRPr="00897252">
        <w:t>Was gleichbleiben muss</w:t>
      </w:r>
      <w:bookmarkEnd w:id="44"/>
      <w:bookmarkEnd w:id="45"/>
      <w:bookmarkEnd w:id="46"/>
    </w:p>
    <w:p w14:paraId="4138A744" w14:textId="0949B7D6" w:rsidR="00D803DD" w:rsidRPr="009E3DBD" w:rsidRDefault="00D803DD" w:rsidP="000C44FB">
      <w:pPr>
        <w:pStyle w:val="1Absatz"/>
      </w:pPr>
      <w:r w:rsidRPr="009E3DBD">
        <w:t>Jedenfalls MUSS die Formatierung im Wesentlich</w:t>
      </w:r>
      <w:r w:rsidR="009E3DBD" w:rsidRPr="009E3DBD">
        <w:t>en</w:t>
      </w:r>
      <w:r w:rsidRPr="009E3DBD">
        <w:t xml:space="preserve"> gleichbleiben. </w:t>
      </w:r>
    </w:p>
    <w:p w14:paraId="172F7983" w14:textId="77777777" w:rsidR="00D803DD" w:rsidRPr="009E3DBD" w:rsidRDefault="00D803DD" w:rsidP="000C44FB">
      <w:pPr>
        <w:pStyle w:val="1Absatz"/>
      </w:pPr>
      <w:r w:rsidRPr="009E3DBD">
        <w:t>Die Schriftart ist Arial.</w:t>
      </w:r>
    </w:p>
    <w:p w14:paraId="1436B27E" w14:textId="02DE7EE6" w:rsidR="009E3DBD" w:rsidRPr="009E3DBD" w:rsidRDefault="00D803DD" w:rsidP="000C44FB">
      <w:pPr>
        <w:pStyle w:val="1Absatz"/>
      </w:pPr>
      <w:r w:rsidRPr="009E3DBD">
        <w:t xml:space="preserve">Die Schriftgrößen ergeben sich </w:t>
      </w:r>
      <w:r w:rsidR="009E3DBD" w:rsidRPr="009E3DBD">
        <w:t xml:space="preserve">letztlich </w:t>
      </w:r>
      <w:r w:rsidRPr="009E3DBD">
        <w:t>aus den Platzverhältnissen.</w:t>
      </w:r>
      <w:r w:rsidR="00BC4E50">
        <w:t xml:space="preserve"> </w:t>
      </w:r>
      <w:r w:rsidR="00BC4E50" w:rsidRPr="00BC4E50">
        <w:t>Im Regelfall ist die Schriftgröße vom Text 11 Punkt – Zitate können auch eingerückt und um 1 Punkt kleiner geschrieben werden. Die Fußzeilen</w:t>
      </w:r>
      <w:r w:rsidR="000A6D7F">
        <w:t xml:space="preserve"> und Bildunterschriften</w:t>
      </w:r>
      <w:r w:rsidR="00BC4E50" w:rsidRPr="00BC4E50">
        <w:t xml:space="preserve"> sind mit 9 Punkt geschrieben.</w:t>
      </w:r>
    </w:p>
    <w:p w14:paraId="208F3E94" w14:textId="29A46920" w:rsidR="003D0D3F" w:rsidRDefault="009E3DBD" w:rsidP="000C44FB">
      <w:pPr>
        <w:pStyle w:val="1Absatz"/>
      </w:pPr>
      <w:r w:rsidRPr="009E3DBD">
        <w:t xml:space="preserve">Ändert so wenig als möglich und </w:t>
      </w:r>
      <w:r w:rsidR="003D0D3F">
        <w:t>setzt nur eure Texte usw. ein.</w:t>
      </w:r>
    </w:p>
    <w:p w14:paraId="575C3033" w14:textId="3CA9AA8B" w:rsidR="00713343" w:rsidRDefault="003D0D3F" w:rsidP="000C44FB">
      <w:pPr>
        <w:pStyle w:val="1Absatz"/>
      </w:pPr>
      <w:r>
        <w:lastRenderedPageBreak/>
        <w:t>In weiterer Folge</w:t>
      </w:r>
      <w:r w:rsidR="009E3DBD" w:rsidRPr="009E3DBD">
        <w:t xml:space="preserve"> wählt ihr die Struktur über die logische Definition der Überschriften und Absätze entsprechend den Hinweisen unter GLIEDERUNG DES DOKUMENTS.</w:t>
      </w:r>
    </w:p>
    <w:p w14:paraId="0F872F25" w14:textId="509C1647" w:rsidR="00897252" w:rsidRDefault="00897252" w:rsidP="00AC6427">
      <w:pPr>
        <w:pStyle w:val="berschrift2"/>
      </w:pPr>
      <w:bookmarkStart w:id="47" w:name="_Toc313770079"/>
      <w:bookmarkStart w:id="48" w:name="_Toc529831961"/>
      <w:bookmarkStart w:id="49" w:name="_Toc533160563"/>
      <w:r>
        <w:t>Abstimmung</w:t>
      </w:r>
      <w:bookmarkEnd w:id="47"/>
      <w:bookmarkEnd w:id="48"/>
      <w:bookmarkEnd w:id="49"/>
    </w:p>
    <w:p w14:paraId="5956D3CC" w14:textId="62C0052A" w:rsidR="00AC6427" w:rsidRDefault="00713343" w:rsidP="000C44FB">
      <w:pPr>
        <w:pStyle w:val="1Absatz"/>
      </w:pPr>
      <w:r>
        <w:t>Zur Abstimmung ist eu</w:t>
      </w:r>
      <w:r w:rsidR="003B2005">
        <w:t xml:space="preserve">er Text </w:t>
      </w:r>
      <w:r w:rsidR="00C57965">
        <w:t xml:space="preserve">allenfalls </w:t>
      </w:r>
      <w:r w:rsidR="003B2005">
        <w:t>mit d</w:t>
      </w:r>
      <w:r w:rsidR="00AD514A">
        <w:t>em</w:t>
      </w:r>
      <w:r>
        <w:t xml:space="preserve"> </w:t>
      </w:r>
      <w:r w:rsidR="003D0D3F">
        <w:t>PDF</w:t>
      </w:r>
      <w:r w:rsidR="006232D6">
        <w:rPr>
          <w:rStyle w:val="Funotenzeichen"/>
        </w:rPr>
        <w:footnoteReference w:id="2"/>
      </w:r>
      <w:r w:rsidR="003D0D3F">
        <w:t xml:space="preserve"> zu vergleichen. Die PDF-Datei</w:t>
      </w:r>
      <w:r w:rsidR="003B2005">
        <w:t xml:space="preserve"> </w:t>
      </w:r>
      <w:r w:rsidR="00AD514A">
        <w:t xml:space="preserve">dieser Vorlage wurde </w:t>
      </w:r>
      <w:r w:rsidR="003B2005">
        <w:t>zusammen mit der Word-Datei übergebenen</w:t>
      </w:r>
      <w:r w:rsidR="006232D6">
        <w:t>.</w:t>
      </w:r>
      <w:r w:rsidR="00AD514A">
        <w:t xml:space="preserve"> </w:t>
      </w:r>
      <w:r w:rsidR="00C57965">
        <w:t>Die Word-D</w:t>
      </w:r>
      <w:r w:rsidR="00AD514A">
        <w:t>atei wird ja mit den wirklichen Inhalten überschrieben – das PDF ist dann noch immer zum Nach</w:t>
      </w:r>
      <w:r w:rsidR="00C57965">
        <w:t>sehen nützlich.</w:t>
      </w:r>
    </w:p>
    <w:p w14:paraId="17FCA3C1" w14:textId="41BB1585" w:rsidR="00AC6427" w:rsidRDefault="007046F6" w:rsidP="00981B71">
      <w:pPr>
        <w:pStyle w:val="berschrift2"/>
      </w:pPr>
      <w:bookmarkStart w:id="50" w:name="_Toc313770080"/>
      <w:bookmarkStart w:id="51" w:name="_Toc529831962"/>
      <w:bookmarkStart w:id="52" w:name="_Toc533160564"/>
      <w:r>
        <w:t>W</w:t>
      </w:r>
      <w:r w:rsidR="006232D6">
        <w:t>ünsche</w:t>
      </w:r>
      <w:bookmarkEnd w:id="50"/>
      <w:bookmarkEnd w:id="51"/>
      <w:bookmarkEnd w:id="52"/>
    </w:p>
    <w:p w14:paraId="12E70E9F" w14:textId="046141D6" w:rsidR="00225A1D" w:rsidRDefault="006232D6" w:rsidP="000C44FB">
      <w:pPr>
        <w:pStyle w:val="1Absatz"/>
      </w:pPr>
      <w:r>
        <w:t>Viel Freude, Effizienz und Erfolg mit unserer einfach formatierten</w:t>
      </w:r>
      <w:r w:rsidR="00AC6427">
        <w:t xml:space="preserve"> </w:t>
      </w:r>
      <w:r>
        <w:t>Textvorlage mit dem automatisierten Inhaltsverzeichnis !</w:t>
      </w:r>
      <w:r w:rsidR="00225A1D">
        <w:br w:type="page"/>
      </w:r>
    </w:p>
    <w:p w14:paraId="13BB4AB9" w14:textId="5F641914" w:rsidR="000D2F3B" w:rsidRPr="000D2F3B" w:rsidRDefault="000D2F3B" w:rsidP="00981B71">
      <w:pPr>
        <w:pStyle w:val="berschrift2"/>
      </w:pPr>
      <w:bookmarkStart w:id="53" w:name="_Toc313770083"/>
      <w:bookmarkStart w:id="54" w:name="_Toc529831963"/>
      <w:bookmarkStart w:id="55" w:name="_Toc533160565"/>
      <w:r>
        <w:lastRenderedPageBreak/>
        <w:t>Zitierregeln</w:t>
      </w:r>
      <w:bookmarkEnd w:id="53"/>
      <w:bookmarkEnd w:id="54"/>
      <w:bookmarkEnd w:id="55"/>
    </w:p>
    <w:p w14:paraId="132E5C2C" w14:textId="77777777" w:rsidR="004B45B2" w:rsidRPr="004B45B2" w:rsidRDefault="004B45B2" w:rsidP="000C44FB">
      <w:pPr>
        <w:pStyle w:val="1Absatz"/>
      </w:pPr>
      <w:r w:rsidRPr="004B45B2">
        <w:t>Die richtige Verwendung von Zitaten ist wichtig. Es gelten dabei folgende Regeln:</w:t>
      </w:r>
    </w:p>
    <w:p w14:paraId="7492C9F7" w14:textId="77777777" w:rsidR="004B45B2" w:rsidRPr="003B5E52" w:rsidRDefault="008E2728" w:rsidP="003B5E52">
      <w:pPr>
        <w:pStyle w:val="2Liste"/>
      </w:pPr>
      <w:r w:rsidRPr="003B5E52">
        <w:t>Jedes Zitat beginnt und endet mit einem Anführungszeichen</w:t>
      </w:r>
      <w:r w:rsidR="004B45B2" w:rsidRPr="003B5E52">
        <w:t>.</w:t>
      </w:r>
    </w:p>
    <w:p w14:paraId="3E5AFB99" w14:textId="77777777" w:rsidR="004B45B2" w:rsidRPr="003B5E52" w:rsidRDefault="004B45B2" w:rsidP="003B5E52">
      <w:pPr>
        <w:pStyle w:val="2Liste"/>
      </w:pPr>
      <w:r w:rsidRPr="003B5E52">
        <w:t>Unmittelbar n</w:t>
      </w:r>
      <w:r w:rsidR="008E2728" w:rsidRPr="003B5E52">
        <w:t xml:space="preserve">ach </w:t>
      </w:r>
      <w:r w:rsidRPr="003B5E52">
        <w:t xml:space="preserve">jedem </w:t>
      </w:r>
      <w:r w:rsidR="008E2728" w:rsidRPr="003B5E52">
        <w:t xml:space="preserve">Zitat wird eine Fußnote </w:t>
      </w:r>
      <w:r w:rsidRPr="003B5E52">
        <w:t xml:space="preserve">eingefügt </w:t>
      </w:r>
      <w:r w:rsidR="008E2728" w:rsidRPr="003B5E52">
        <w:t>mit dem Quellenhinweis</w:t>
      </w:r>
      <w:r w:rsidR="00CB58F9" w:rsidRPr="003B5E52">
        <w:rPr>
          <w:rStyle w:val="Funotenzeichen"/>
        </w:rPr>
        <w:footnoteReference w:id="3"/>
      </w:r>
    </w:p>
    <w:p w14:paraId="4372E197" w14:textId="77777777" w:rsidR="008E2728" w:rsidRPr="003B5E52" w:rsidRDefault="004B45B2" w:rsidP="003B5E52">
      <w:pPr>
        <w:pStyle w:val="2Liste"/>
      </w:pPr>
      <w:r w:rsidRPr="003B5E52">
        <w:t>Ein Quellenhinweis bedeutet die korrekte genaue Angabe des Autors (Name), des Werkes (Titel, Verlag, Erscheinungsjahr), und des Ortes (Seite) aus dem das Zitat entnommen wurde.</w:t>
      </w:r>
    </w:p>
    <w:p w14:paraId="294542DC" w14:textId="372C37DD" w:rsidR="008E2728" w:rsidRPr="003B5E52" w:rsidRDefault="008E2728" w:rsidP="003B5E52">
      <w:pPr>
        <w:pStyle w:val="2Liste"/>
      </w:pPr>
      <w:r w:rsidRPr="003B5E52">
        <w:t>Quellenhinweise aus dem Internet</w:t>
      </w:r>
      <w:r w:rsidR="00442474" w:rsidRPr="003B5E52">
        <w:rPr>
          <w:rStyle w:val="Funotenzeichen"/>
        </w:rPr>
        <w:footnoteReference w:id="4"/>
      </w:r>
      <w:r w:rsidRPr="003B5E52">
        <w:t xml:space="preserve"> werden immer mit der vollen Internetadresse (URL) </w:t>
      </w:r>
      <w:r w:rsidRPr="003B5E52">
        <w:rPr>
          <w:b/>
          <w:u w:val="single"/>
        </w:rPr>
        <w:t>so</w:t>
      </w:r>
      <w:r w:rsidR="00442474" w:rsidRPr="003B5E52">
        <w:rPr>
          <w:b/>
          <w:u w:val="single"/>
        </w:rPr>
        <w:t>wie dem Zugriffsdatum</w:t>
      </w:r>
      <w:r w:rsidR="00442474" w:rsidRPr="003B5E52">
        <w:t xml:space="preserve"> angegeben</w:t>
      </w:r>
      <w:r w:rsidR="0087033D" w:rsidRPr="003B5E52">
        <w:t>, so dass der Link bereits im Word</w:t>
      </w:r>
      <w:r w:rsidR="006232D6" w:rsidRPr="003B5E52">
        <w:t>-</w:t>
      </w:r>
      <w:r w:rsidR="00CB0370" w:rsidRPr="003B5E52">
        <w:t>Dokument</w:t>
      </w:r>
      <w:r w:rsidR="00CB0370" w:rsidRPr="003B5E52">
        <w:rPr>
          <w:rStyle w:val="Funotenzeichen"/>
        </w:rPr>
        <w:footnoteReference w:id="5"/>
      </w:r>
      <w:r w:rsidR="00A229BC" w:rsidRPr="003B5E52">
        <w:t xml:space="preserve"> </w:t>
      </w:r>
      <w:r w:rsidR="0087033D" w:rsidRPr="003B5E52">
        <w:t xml:space="preserve">aktiviert werden kann. </w:t>
      </w:r>
      <w:r w:rsidR="00DC5E48" w:rsidRPr="003B5E52">
        <w:br/>
      </w:r>
      <w:hyperlink r:id="rId29" w:history="1">
        <w:r w:rsidR="0087033D" w:rsidRPr="003B5E52">
          <w:rPr>
            <w:rStyle w:val="Hyperlink"/>
            <w:color w:val="auto"/>
          </w:rPr>
          <w:t>https://www.ris.bka.gv.at/Dokument.wxe?Abfrage=LrVbg&amp;Dokumentnummer=LRVB_9100_002_20140815_99999999&amp;ResultFunctionToken=68e5b613-721d-461a-a9c3-a79f0565b7a3&amp;Position=1&amp;Titel=&amp;Lgblnummer=&amp;Typ=&amp;Index=&amp;FassungVom=24.01.2015&amp;ImRisSeit=Undefined&amp;ResultPageSize=50&amp;Suchworte=baueingabe</w:t>
        </w:r>
      </w:hyperlink>
      <w:r w:rsidR="00DC064A" w:rsidRPr="003B5E52">
        <w:t>, 26</w:t>
      </w:r>
      <w:r w:rsidR="00566F30" w:rsidRPr="003B5E52">
        <w:t>.01.2015</w:t>
      </w:r>
    </w:p>
    <w:p w14:paraId="6122C611" w14:textId="77777777" w:rsidR="001633A2" w:rsidRPr="004B45B2" w:rsidRDefault="000D2F3B" w:rsidP="00981B71">
      <w:pPr>
        <w:pStyle w:val="berschrift2"/>
      </w:pPr>
      <w:bookmarkStart w:id="56" w:name="_Toc374455446"/>
      <w:bookmarkStart w:id="57" w:name="_Toc529831964"/>
      <w:bookmarkStart w:id="58" w:name="_Toc533160566"/>
      <w:r w:rsidRPr="004B45B2">
        <w:t>Gliederung</w:t>
      </w:r>
      <w:bookmarkEnd w:id="56"/>
      <w:r w:rsidRPr="004B45B2">
        <w:t xml:space="preserve"> de</w:t>
      </w:r>
      <w:r w:rsidR="004B45B2">
        <w:t>s Dokuments</w:t>
      </w:r>
      <w:bookmarkEnd w:id="57"/>
      <w:bookmarkEnd w:id="58"/>
    </w:p>
    <w:p w14:paraId="0E155358" w14:textId="3F9E1B86" w:rsidR="00CB58F9" w:rsidRDefault="00CB58F9" w:rsidP="000C44FB">
      <w:pPr>
        <w:pStyle w:val="1Absatz"/>
      </w:pPr>
      <w:r>
        <w:t xml:space="preserve">Das Dokument wird mit Hilfe </w:t>
      </w:r>
      <w:r w:rsidR="00F6518B">
        <w:t>von "</w:t>
      </w:r>
      <w:r w:rsidR="0081558E">
        <w:t>Formatverlagen</w:t>
      </w:r>
      <w:r w:rsidR="00F6518B">
        <w:t>"</w:t>
      </w:r>
      <w:r w:rsidR="0081558E">
        <w:t xml:space="preserve"> </w:t>
      </w:r>
      <w:r w:rsidR="00F6518B">
        <w:t>gegliedert. Die Formatvorlagen die für die Gliederung verwendet werden haben den Namen "</w:t>
      </w:r>
      <w:r w:rsidR="0081558E">
        <w:t>Überschrift</w:t>
      </w:r>
      <w:r w:rsidR="0047326D">
        <w:t xml:space="preserve"> </w:t>
      </w:r>
      <w:r w:rsidR="0081558E">
        <w:t>1</w:t>
      </w:r>
      <w:r w:rsidR="00F6518B">
        <w:t>", "Überschrift</w:t>
      </w:r>
      <w:r w:rsidR="0047326D">
        <w:t xml:space="preserve"> </w:t>
      </w:r>
      <w:r w:rsidR="00F6518B">
        <w:t>2" und "Überschrift</w:t>
      </w:r>
      <w:r w:rsidR="0047326D">
        <w:t xml:space="preserve"> </w:t>
      </w:r>
      <w:r w:rsidR="00F6518B">
        <w:t>3"</w:t>
      </w:r>
      <w:r w:rsidR="0081558E">
        <w:t xml:space="preserve">. Das Inhaltsverzeichnis wird automatisch auf Basis </w:t>
      </w:r>
      <w:r w:rsidR="00A00B70">
        <w:t xml:space="preserve">der </w:t>
      </w:r>
      <w:r w:rsidR="00E30056">
        <w:t>Überschriften</w:t>
      </w:r>
      <w:r w:rsidR="0081558E">
        <w:t>ebenen angepasst (Aktualisierung mit der Taste F9).</w:t>
      </w:r>
    </w:p>
    <w:p w14:paraId="632B1049" w14:textId="77777777" w:rsidR="000D2F3B" w:rsidRPr="003B5E52" w:rsidRDefault="000D2F3B" w:rsidP="003B5E52">
      <w:pPr>
        <w:pStyle w:val="2Liste"/>
      </w:pPr>
      <w:r w:rsidRPr="003B5E52">
        <w:t>Überschrift (Ebene 1)</w:t>
      </w:r>
    </w:p>
    <w:p w14:paraId="061CBF01" w14:textId="77777777" w:rsidR="000D2F3B" w:rsidRPr="003B5E52" w:rsidRDefault="000D2F3B" w:rsidP="003B5E52">
      <w:pPr>
        <w:pStyle w:val="2Liste"/>
      </w:pPr>
      <w:r w:rsidRPr="003B5E52">
        <w:t>Überschrift (Ebene 2)</w:t>
      </w:r>
    </w:p>
    <w:p w14:paraId="17D82DDB" w14:textId="77777777" w:rsidR="000D2F3B" w:rsidRPr="003B5E52" w:rsidRDefault="000D2F3B" w:rsidP="003B5E52">
      <w:pPr>
        <w:pStyle w:val="2Liste"/>
      </w:pPr>
      <w:r w:rsidRPr="003B5E52">
        <w:t>Überschrift (Ebene 3)</w:t>
      </w:r>
    </w:p>
    <w:p w14:paraId="5B63EFA4" w14:textId="77777777" w:rsidR="000D2F3B" w:rsidRDefault="000D2F3B" w:rsidP="00981B71">
      <w:pPr>
        <w:pStyle w:val="berschrift2"/>
      </w:pPr>
      <w:bookmarkStart w:id="59" w:name="_Toc529831965"/>
      <w:bookmarkStart w:id="60" w:name="_Toc533160567"/>
      <w:bookmarkStart w:id="61" w:name="_Toc374455452"/>
      <w:r>
        <w:t>Formatierung</w:t>
      </w:r>
      <w:r w:rsidR="004B45B2">
        <w:t xml:space="preserve"> </w:t>
      </w:r>
      <w:r w:rsidR="004B45B2" w:rsidRPr="004B45B2">
        <w:t>de</w:t>
      </w:r>
      <w:r w:rsidR="004B45B2">
        <w:t>s Dokuments</w:t>
      </w:r>
      <w:bookmarkEnd w:id="59"/>
      <w:bookmarkEnd w:id="60"/>
    </w:p>
    <w:p w14:paraId="23ED528D" w14:textId="77777777" w:rsidR="00A00B70" w:rsidRPr="00A00B70" w:rsidRDefault="00A00B70" w:rsidP="000C44FB">
      <w:pPr>
        <w:pStyle w:val="1Absatz"/>
      </w:pPr>
      <w:r>
        <w:t>Die Textinhalte (Absätze) des Dokuments werden mit Hilfe von Formatvorlagen formatiert. Die Formatierung ist für die einfachere Verwendung bereits voreingestellt.</w:t>
      </w:r>
    </w:p>
    <w:p w14:paraId="6284BB3F" w14:textId="77777777" w:rsidR="00CB58F9" w:rsidRPr="00981B71" w:rsidRDefault="00CB58F9" w:rsidP="00981B71">
      <w:pPr>
        <w:pStyle w:val="berschrift2"/>
      </w:pPr>
      <w:bookmarkStart w:id="62" w:name="_Toc529831966"/>
      <w:bookmarkStart w:id="63" w:name="_Toc533160568"/>
      <w:r w:rsidRPr="00981B71">
        <w:t>Formatvorlagen</w:t>
      </w:r>
      <w:bookmarkEnd w:id="62"/>
      <w:bookmarkEnd w:id="63"/>
    </w:p>
    <w:p w14:paraId="1910396E" w14:textId="77777777" w:rsidR="00CB58F9" w:rsidRPr="00CB58F9" w:rsidRDefault="00A00B70" w:rsidP="000C44FB">
      <w:pPr>
        <w:pStyle w:val="1Absatz"/>
      </w:pPr>
      <w:r>
        <w:t>Im Dokument werden folgende Formatvorlagen verwendet</w:t>
      </w:r>
    </w:p>
    <w:p w14:paraId="1E77E6C3" w14:textId="77777777" w:rsidR="000D2F3B" w:rsidRPr="00DC5E48" w:rsidRDefault="000E6C1F" w:rsidP="00DC5E48">
      <w:pPr>
        <w:pStyle w:val="berschrift3"/>
      </w:pPr>
      <w:bookmarkStart w:id="64" w:name="_Toc529831967"/>
      <w:bookmarkStart w:id="65" w:name="_Toc533160569"/>
      <w:r w:rsidRPr="00DC5E48">
        <w:t>A</w:t>
      </w:r>
      <w:r w:rsidR="000D2F3B" w:rsidRPr="00DC5E48">
        <w:t>bsätze</w:t>
      </w:r>
      <w:bookmarkEnd w:id="64"/>
      <w:bookmarkEnd w:id="65"/>
    </w:p>
    <w:p w14:paraId="78DC8A59" w14:textId="1C4CAE77" w:rsidR="00815551" w:rsidRDefault="00815551" w:rsidP="003B5E52">
      <w:pPr>
        <w:pStyle w:val="2Liste"/>
      </w:pPr>
      <w:r>
        <w:t>Formatvorlage 1Absatz</w:t>
      </w:r>
    </w:p>
    <w:p w14:paraId="3FB46B6C" w14:textId="1AC1FFC2" w:rsidR="001633A2" w:rsidRPr="00981B71" w:rsidRDefault="000D2F3B" w:rsidP="00981B71">
      <w:pPr>
        <w:pStyle w:val="berschrift3"/>
      </w:pPr>
      <w:bookmarkStart w:id="66" w:name="_Toc529831968"/>
      <w:bookmarkStart w:id="67" w:name="_Toc533160570"/>
      <w:r w:rsidRPr="00981B71">
        <w:t>Absätze mit Aufzählung</w:t>
      </w:r>
      <w:bookmarkEnd w:id="61"/>
      <w:bookmarkEnd w:id="66"/>
      <w:bookmarkEnd w:id="67"/>
    </w:p>
    <w:p w14:paraId="0789E814" w14:textId="77777777" w:rsidR="00815551" w:rsidRDefault="00815551" w:rsidP="003B5E52">
      <w:pPr>
        <w:pStyle w:val="2Liste"/>
      </w:pPr>
      <w:r>
        <w:t>Formatvorlage 2Liste</w:t>
      </w:r>
    </w:p>
    <w:p w14:paraId="5098F293" w14:textId="77777777" w:rsidR="001633A2" w:rsidRPr="00281546" w:rsidRDefault="000D2F3B" w:rsidP="00981B71">
      <w:pPr>
        <w:pStyle w:val="berschrift3"/>
      </w:pPr>
      <w:bookmarkStart w:id="68" w:name="_Toc529831969"/>
      <w:bookmarkStart w:id="69" w:name="_Toc533160571"/>
      <w:r>
        <w:t>Absätze mit Nummerierung</w:t>
      </w:r>
      <w:bookmarkEnd w:id="68"/>
      <w:bookmarkEnd w:id="69"/>
    </w:p>
    <w:p w14:paraId="169ECACB" w14:textId="77777777" w:rsidR="00815551" w:rsidRDefault="00815551" w:rsidP="003B5E52">
      <w:pPr>
        <w:pStyle w:val="3ListeNr"/>
      </w:pPr>
      <w:r>
        <w:t>Formatvorlage 3ListeNr</w:t>
      </w:r>
    </w:p>
    <w:p w14:paraId="64D69BF8" w14:textId="0C8EAC0A" w:rsidR="00011536" w:rsidRPr="00DC5E48" w:rsidRDefault="00D16472" w:rsidP="00981B71">
      <w:pPr>
        <w:pStyle w:val="berschrift2"/>
      </w:pPr>
      <w:bookmarkStart w:id="70" w:name="_Toc374455463"/>
      <w:bookmarkStart w:id="71" w:name="_Toc529831970"/>
      <w:bookmarkStart w:id="72" w:name="_Toc533160572"/>
      <w:r w:rsidRPr="00DC5E48">
        <w:lastRenderedPageBreak/>
        <w:t>Fu</w:t>
      </w:r>
      <w:r w:rsidR="003B5E52">
        <w:t>ß</w:t>
      </w:r>
      <w:r w:rsidRPr="00DC5E48">
        <w:t>noten</w:t>
      </w:r>
      <w:bookmarkEnd w:id="70"/>
      <w:bookmarkEnd w:id="71"/>
      <w:bookmarkEnd w:id="72"/>
    </w:p>
    <w:p w14:paraId="182A6B36" w14:textId="07386170" w:rsidR="00D16472" w:rsidRPr="00D16472" w:rsidRDefault="00E30056" w:rsidP="000C44FB">
      <w:pPr>
        <w:pStyle w:val="1Absatz"/>
      </w:pPr>
      <w:r>
        <w:t>Fuß</w:t>
      </w:r>
      <w:r w:rsidR="00D16472">
        <w:t>noten dienen zum Einfügen von Anmerkungen und Quellenangaben</w:t>
      </w:r>
    </w:p>
    <w:p w14:paraId="2E5FC299" w14:textId="1215489F" w:rsidR="00011536" w:rsidRDefault="008E2728" w:rsidP="00981B71">
      <w:pPr>
        <w:pStyle w:val="berschrift2"/>
      </w:pPr>
      <w:bookmarkStart w:id="73" w:name="_Toc374455465"/>
      <w:bookmarkStart w:id="74" w:name="_Toc529831971"/>
      <w:bookmarkStart w:id="75" w:name="_Toc533160573"/>
      <w:r>
        <w:t>Quellenangaben</w:t>
      </w:r>
      <w:bookmarkEnd w:id="73"/>
      <w:bookmarkEnd w:id="74"/>
      <w:bookmarkEnd w:id="75"/>
    </w:p>
    <w:p w14:paraId="2AB9221A" w14:textId="77777777" w:rsidR="003F2482" w:rsidRPr="003F2482" w:rsidRDefault="003F2482" w:rsidP="000C44FB">
      <w:pPr>
        <w:pStyle w:val="1Absatz"/>
      </w:pPr>
      <w:r>
        <w:t xml:space="preserve">Angaben zum verwendeten Zitat (Quelle) werden als Fußnote eingefügt und so geschrieben: </w:t>
      </w:r>
    </w:p>
    <w:p w14:paraId="1B5E13F8" w14:textId="11232094" w:rsidR="00815551" w:rsidRPr="003B5E52" w:rsidRDefault="00076CA8" w:rsidP="003B5E52">
      <w:pPr>
        <w:pStyle w:val="2Liste"/>
      </w:pPr>
      <w:r w:rsidRPr="003B5E52">
        <w:t>(Autor) Nach</w:t>
      </w:r>
      <w:r w:rsidR="00815551" w:rsidRPr="003B5E52">
        <w:t>name</w:t>
      </w:r>
      <w:r w:rsidRPr="003B5E52">
        <w:t>, Vorname</w:t>
      </w:r>
      <w:r w:rsidR="00641DC2">
        <w:t xml:space="preserve"> (Erscheinungsjahr)</w:t>
      </w:r>
      <w:r w:rsidRPr="003B5E52">
        <w:t>: Titel. Untertitel.</w:t>
      </w:r>
      <w:r w:rsidR="00815551" w:rsidRPr="003B5E52">
        <w:t xml:space="preserve"> Verlag</w:t>
      </w:r>
      <w:r w:rsidRPr="003B5E52">
        <w:t>sort: Verlag.</w:t>
      </w:r>
      <w:r w:rsidR="00815551" w:rsidRPr="003B5E52">
        <w:t xml:space="preserve"> </w:t>
      </w:r>
      <w:r w:rsidRPr="003B5E52">
        <w:t>(</w:t>
      </w:r>
      <w:r w:rsidR="00815551" w:rsidRPr="003B5E52">
        <w:t>Seitennummer</w:t>
      </w:r>
      <w:r w:rsidRPr="003B5E52">
        <w:t>)</w:t>
      </w:r>
    </w:p>
    <w:p w14:paraId="54FDD532" w14:textId="06BD029F" w:rsidR="00566F30" w:rsidRPr="003B5E52" w:rsidRDefault="00566F30" w:rsidP="000C44FB">
      <w:pPr>
        <w:pStyle w:val="1Absatz"/>
      </w:pPr>
      <w:r w:rsidRPr="003B5E52">
        <w:t>Beispiele</w:t>
      </w:r>
    </w:p>
    <w:p w14:paraId="675FB03E" w14:textId="300FE665" w:rsidR="00566F30" w:rsidRPr="003B5E52" w:rsidRDefault="00566F30" w:rsidP="003B5E52">
      <w:pPr>
        <w:pStyle w:val="2Liste"/>
        <w:rPr>
          <w:lang w:val="de-DE" w:eastAsia="de-AT"/>
        </w:rPr>
      </w:pPr>
      <w:proofErr w:type="spellStart"/>
      <w:r w:rsidRPr="003B5E52">
        <w:rPr>
          <w:lang w:val="de-DE" w:eastAsia="de-AT"/>
        </w:rPr>
        <w:t>Sandgruber</w:t>
      </w:r>
      <w:proofErr w:type="spellEnd"/>
      <w:r w:rsidRPr="003B5E52">
        <w:rPr>
          <w:lang w:val="de-DE" w:eastAsia="de-AT"/>
        </w:rPr>
        <w:t>, Roman</w:t>
      </w:r>
      <w:r w:rsidR="00641DC2">
        <w:rPr>
          <w:lang w:val="de-DE" w:eastAsia="de-AT"/>
        </w:rPr>
        <w:t xml:space="preserve"> (1986)</w:t>
      </w:r>
      <w:r w:rsidRPr="003B5E52">
        <w:rPr>
          <w:lang w:val="de-DE" w:eastAsia="de-AT"/>
        </w:rPr>
        <w:t>: Bittersüße Genüsse. Kulturgeschichte der Genussmittel.</w:t>
      </w:r>
      <w:r w:rsidR="00641DC2">
        <w:rPr>
          <w:lang w:val="de-DE" w:eastAsia="de-AT"/>
        </w:rPr>
        <w:t xml:space="preserve"> </w:t>
      </w:r>
      <w:r w:rsidRPr="003B5E52">
        <w:rPr>
          <w:lang w:val="de-DE" w:eastAsia="de-AT"/>
        </w:rPr>
        <w:t>Wien: Böhlau.</w:t>
      </w:r>
    </w:p>
    <w:p w14:paraId="28E8D195" w14:textId="2B6356B5" w:rsidR="00566F30" w:rsidRPr="003B5E52" w:rsidRDefault="00566F30" w:rsidP="003B5E52">
      <w:pPr>
        <w:pStyle w:val="2Liste"/>
        <w:rPr>
          <w:lang w:val="de-DE" w:eastAsia="de-AT"/>
        </w:rPr>
      </w:pPr>
      <w:r w:rsidRPr="003B5E52">
        <w:rPr>
          <w:lang w:val="de-DE" w:eastAsia="de-AT"/>
        </w:rPr>
        <w:t>Messmer, Hans-Peter</w:t>
      </w:r>
      <w:r w:rsidR="00641DC2">
        <w:rPr>
          <w:lang w:val="de-DE" w:eastAsia="de-AT"/>
        </w:rPr>
        <w:t xml:space="preserve"> (1993)</w:t>
      </w:r>
      <w:r w:rsidRPr="003B5E52">
        <w:rPr>
          <w:lang w:val="de-DE" w:eastAsia="de-AT"/>
        </w:rPr>
        <w:t>: PC-Hardwarebuch. Aufbau, Funktionsweise, Programmierung. Ein Handbuch nicht nur für Profis. 2. Aufl. Bonn: Addison-Wesley.</w:t>
      </w:r>
    </w:p>
    <w:p w14:paraId="0330C061" w14:textId="77777777" w:rsidR="003F2482" w:rsidRDefault="003F2482" w:rsidP="00DC5E48">
      <w:pPr>
        <w:pStyle w:val="berschrift2"/>
      </w:pPr>
      <w:bookmarkStart w:id="76" w:name="_Toc529831972"/>
      <w:bookmarkStart w:id="77" w:name="_Toc533160574"/>
      <w:r>
        <w:t>Anmerkungen</w:t>
      </w:r>
      <w:bookmarkEnd w:id="76"/>
      <w:bookmarkEnd w:id="77"/>
    </w:p>
    <w:p w14:paraId="0050EDF5" w14:textId="4107BF08" w:rsidR="00A229BC" w:rsidRPr="00D16472" w:rsidRDefault="003F2482" w:rsidP="000C44FB">
      <w:pPr>
        <w:pStyle w:val="1Absatz"/>
      </w:pPr>
      <w:r>
        <w:t>Anmerkungen</w:t>
      </w:r>
      <w:r w:rsidR="00DC5E48">
        <w:t xml:space="preserve"> zum Inhalt</w:t>
      </w:r>
      <w:r w:rsidR="00DC5E48">
        <w:rPr>
          <w:rStyle w:val="Funotenzeichen"/>
        </w:rPr>
        <w:footnoteReference w:id="6"/>
      </w:r>
      <w:r w:rsidR="00DC5E48">
        <w:t xml:space="preserve"> </w:t>
      </w:r>
      <w:r>
        <w:t>werden ebenfalls als Fußnote eingefügt</w:t>
      </w:r>
      <w:r w:rsidR="00FC7DB8">
        <w:t>.</w:t>
      </w:r>
      <w:r w:rsidR="00A229BC">
        <w:rPr>
          <w:rStyle w:val="Funotenzeichen"/>
        </w:rPr>
        <w:footnoteReference w:id="7"/>
      </w:r>
    </w:p>
    <w:p w14:paraId="3BC583A2" w14:textId="02970086" w:rsidR="00D16472" w:rsidRDefault="00B94519" w:rsidP="00981B71">
      <w:pPr>
        <w:pStyle w:val="berschrift2"/>
      </w:pPr>
      <w:bookmarkStart w:id="78" w:name="_Toc529831973"/>
      <w:bookmarkStart w:id="79" w:name="_Toc533160575"/>
      <w:r>
        <w:t>Ver</w:t>
      </w:r>
      <w:r w:rsidR="003B5E52">
        <w:t>z</w:t>
      </w:r>
      <w:r>
        <w:t>eichnisse</w:t>
      </w:r>
      <w:bookmarkEnd w:id="78"/>
      <w:bookmarkEnd w:id="79"/>
    </w:p>
    <w:p w14:paraId="2357AE19" w14:textId="1BB50CDC" w:rsidR="00DC5E48" w:rsidRDefault="00DC5E48" w:rsidP="00981B71">
      <w:pPr>
        <w:pStyle w:val="berschrift2"/>
      </w:pPr>
      <w:bookmarkStart w:id="80" w:name="_Toc529831974"/>
      <w:bookmarkStart w:id="81" w:name="_Toc533160576"/>
      <w:r>
        <w:t>Quellenverzeichnis</w:t>
      </w:r>
      <w:r w:rsidR="00875B15">
        <w:t xml:space="preserve"> – wie es gemacht wird</w:t>
      </w:r>
      <w:bookmarkEnd w:id="80"/>
      <w:bookmarkEnd w:id="81"/>
    </w:p>
    <w:p w14:paraId="75BEACE7" w14:textId="4EA13A48" w:rsidR="00DC5E48" w:rsidRPr="00D16472" w:rsidRDefault="00DC5E48" w:rsidP="000C44FB">
      <w:pPr>
        <w:pStyle w:val="1Absatz"/>
      </w:pPr>
      <w:r>
        <w:t xml:space="preserve">Dem Dokument ist im </w:t>
      </w:r>
      <w:r w:rsidR="00BE6679">
        <w:t>am Ende</w:t>
      </w:r>
      <w:r>
        <w:t xml:space="preserve"> eine Liste mit der verwendeten Quellen beizufü</w:t>
      </w:r>
      <w:r w:rsidR="00960172">
        <w:t>gen. Diese Liste folgt in dieser</w:t>
      </w:r>
      <w:r>
        <w:t xml:space="preserve"> Schreibweise</w:t>
      </w:r>
      <w:r w:rsidR="00960172">
        <w:t xml:space="preserve"> und schließt auch Internetseiten ein</w:t>
      </w:r>
      <w:r>
        <w:t>:</w:t>
      </w:r>
    </w:p>
    <w:p w14:paraId="2EFC001F" w14:textId="7BFB49D4" w:rsidR="00DC5E48" w:rsidRPr="003B5E52" w:rsidRDefault="00DC064A" w:rsidP="003B5E52">
      <w:pPr>
        <w:pStyle w:val="2Liste"/>
      </w:pPr>
      <w:r w:rsidRPr="003B5E52">
        <w:t>(Autor) Nachname, Vorname</w:t>
      </w:r>
      <w:r w:rsidR="009829F9">
        <w:t xml:space="preserve"> (Erscheinungsjahr)</w:t>
      </w:r>
      <w:r w:rsidRPr="003B5E52">
        <w:t>:</w:t>
      </w:r>
      <w:r w:rsidR="00DC5E48" w:rsidRPr="003B5E52">
        <w:t xml:space="preserve"> Titel des Werks, Verlag</w:t>
      </w:r>
      <w:r w:rsidRPr="003B5E52">
        <w:t>sort</w:t>
      </w:r>
      <w:r w:rsidR="009829F9">
        <w:t>:</w:t>
      </w:r>
      <w:r w:rsidRPr="003B5E52">
        <w:t xml:space="preserve"> Verlag.</w:t>
      </w:r>
    </w:p>
    <w:p w14:paraId="3E8C476E" w14:textId="2524C673" w:rsidR="007E7ECD" w:rsidRDefault="007E7ECD" w:rsidP="000C44FB">
      <w:pPr>
        <w:pStyle w:val="1Absatz"/>
      </w:pPr>
      <w:r>
        <w:t xml:space="preserve">Die </w:t>
      </w:r>
      <w:r w:rsidR="008C0D34">
        <w:t xml:space="preserve">drei </w:t>
      </w:r>
      <w:r>
        <w:t xml:space="preserve">Listen für Quellenverzeichnis, Abbildungsverzeichnis und Literaturverzeichnis sind in </w:t>
      </w:r>
      <w:r w:rsidR="001D3272">
        <w:t xml:space="preserve">der Regel in </w:t>
      </w:r>
      <w:r>
        <w:t xml:space="preserve">alphabetischer Reihenfolge zusammenzustellen. </w:t>
      </w:r>
      <w:r w:rsidR="008C0D34" w:rsidRPr="008C0D34">
        <w:t xml:space="preserve">Das kann auch nach der </w:t>
      </w:r>
      <w:r w:rsidR="008C0D34" w:rsidRPr="001F2099">
        <w:t>„Anleitung zum</w:t>
      </w:r>
      <w:r w:rsidR="008C0D34" w:rsidRPr="00F31CF6">
        <w:t xml:space="preserve"> Erstellen eines Quellenverzeichnisses aus Fußnoten</w:t>
      </w:r>
      <w:r w:rsidR="008C0D34">
        <w:t>“ gemacht werden (siehe 2. Beilage</w:t>
      </w:r>
      <w:r w:rsidR="00A229BC">
        <w:rPr>
          <w:rStyle w:val="Endnotenzeichen"/>
        </w:rPr>
        <w:endnoteReference w:id="1"/>
      </w:r>
      <w:r w:rsidR="001D3272">
        <w:t xml:space="preserve">  </w:t>
      </w:r>
      <w:r w:rsidR="00A229BC">
        <w:rPr>
          <w:rStyle w:val="Funotenzeichen"/>
        </w:rPr>
        <w:footnoteReference w:id="8"/>
      </w:r>
      <w:r w:rsidR="00A229BC">
        <w:t xml:space="preserve"> </w:t>
      </w:r>
      <w:r w:rsidR="008C0D34">
        <w:t>als PDF).</w:t>
      </w:r>
    </w:p>
    <w:p w14:paraId="7A3B2878" w14:textId="6BCC8EB5" w:rsidR="00A229BC" w:rsidRDefault="00A229BC" w:rsidP="000C44FB">
      <w:pPr>
        <w:pStyle w:val="1Absatz"/>
      </w:pPr>
      <w:r>
        <w:t xml:space="preserve">Andere Methode: Am Ende des Zitats werden 2 Fußnoten gesetzt. Zuerst die eine Fußnote und der Text dieser Fußnote neben die Nummer </w:t>
      </w:r>
      <w:r w:rsidR="00784384">
        <w:t>unten am Blatt. dieser Text wird kopiert. Dann die zweite Fußnote ans Ende vom Zitat gesetzt. Der kopierte Text wird neben der neuen Fußnotenzahl eingesetzt. Abschließend wird die zweite Fußnote in eine Endnote verwandelt.</w:t>
      </w:r>
      <w:r w:rsidR="0030334A">
        <w:t xml:space="preserve"> Es kann mehrere Zitate aus einer Quelle (z.B. aus einem Buch) geben. Jede Quelle wird aber nur einmal im Quellenverzeichnis angeführt.</w:t>
      </w:r>
      <w:r w:rsidR="00784384">
        <w:t xml:space="preserve"> Hier gleich das Beispiel eines korrekten Zitats:</w:t>
      </w:r>
    </w:p>
    <w:p w14:paraId="79BED047" w14:textId="72526334" w:rsidR="00875B15" w:rsidRDefault="004F4EBB" w:rsidP="000C44FB">
      <w:pPr>
        <w:pStyle w:val="1Absatz"/>
      </w:pPr>
      <w:r>
        <w:lastRenderedPageBreak/>
        <w:t>„</w:t>
      </w:r>
      <w:r w:rsidR="00256387">
        <w:t xml:space="preserve">Denke nicht an das Dach, sondern an den Regen und Schnee. So denkt der Bauer und baut daher in den Bergen das flachste Dach, das seinen technischen Erfahrungen nach noch möglich ist. In den Bergen darf der Schnee nicht abrutschen, wann </w:t>
      </w:r>
      <w:r w:rsidR="00256387" w:rsidRPr="00F31CF6">
        <w:rPr>
          <w:i/>
        </w:rPr>
        <w:t>er</w:t>
      </w:r>
      <w:r w:rsidR="00256387">
        <w:t xml:space="preserve"> will sondern wann der Bauer will. Er muss daher ohne Lebensgefahr das Dach besteigen können, um den Schnee wegzuschaffen. Auch wir haben das flachste Dach zu schaffen, das </w:t>
      </w:r>
      <w:r w:rsidR="00256387" w:rsidRPr="00F31CF6">
        <w:rPr>
          <w:i/>
        </w:rPr>
        <w:t>unseren</w:t>
      </w:r>
      <w:r w:rsidR="00256387">
        <w:t xml:space="preserve"> technischen Erfahrungen nach möglich ist.</w:t>
      </w:r>
      <w:r>
        <w:t>“</w:t>
      </w:r>
      <w:r w:rsidR="00256387">
        <w:rPr>
          <w:rStyle w:val="Funotenzeichen"/>
        </w:rPr>
        <w:footnoteReference w:id="9"/>
      </w:r>
      <w:r w:rsidR="001D3272">
        <w:t xml:space="preserve">  </w:t>
      </w:r>
      <w:r w:rsidR="00875B15">
        <w:rPr>
          <w:rStyle w:val="Endnotenzeichen"/>
        </w:rPr>
        <w:endnoteReference w:id="2"/>
      </w:r>
    </w:p>
    <w:p w14:paraId="149D75D0" w14:textId="43AEFAE9" w:rsidR="00DC5E48" w:rsidRDefault="00DC5E48" w:rsidP="00981B71">
      <w:pPr>
        <w:pStyle w:val="berschrift2"/>
      </w:pPr>
      <w:bookmarkStart w:id="83" w:name="_Toc529831975"/>
      <w:bookmarkStart w:id="84" w:name="_Toc533160577"/>
      <w:r>
        <w:t>Abbildungsverzeichnis</w:t>
      </w:r>
      <w:r w:rsidR="00875B15">
        <w:t xml:space="preserve"> – wie es gemacht wird</w:t>
      </w:r>
      <w:bookmarkEnd w:id="83"/>
      <w:bookmarkEnd w:id="84"/>
    </w:p>
    <w:p w14:paraId="77BD6A27" w14:textId="50A81F12" w:rsidR="00DC5E48" w:rsidRDefault="00DC5E48" w:rsidP="000C44FB">
      <w:pPr>
        <w:pStyle w:val="1Absatz"/>
      </w:pPr>
      <w:r>
        <w:t xml:space="preserve">Dem Dokument ist </w:t>
      </w:r>
      <w:r w:rsidR="00BE6679">
        <w:t>am Ende</w:t>
      </w:r>
      <w:r>
        <w:t xml:space="preserve"> eine Liste mit den verw</w:t>
      </w:r>
      <w:r w:rsidR="00960172">
        <w:t>endeten Abbildungen beizufügen.</w:t>
      </w:r>
      <w:r w:rsidR="00960172">
        <w:rPr>
          <w:rStyle w:val="Funotenzeichen"/>
        </w:rPr>
        <w:footnoteReference w:id="10"/>
      </w:r>
      <w:r w:rsidR="00BE6679">
        <w:t xml:space="preserve"> Somit ergibt sich die Reihenfolge logisch mit:</w:t>
      </w:r>
    </w:p>
    <w:p w14:paraId="5CBCD8AB" w14:textId="4C879DFB" w:rsidR="00BE6679" w:rsidRDefault="00B64AB0" w:rsidP="000C44FB">
      <w:pPr>
        <w:pStyle w:val="1Absatz"/>
        <w:numPr>
          <w:ilvl w:val="0"/>
          <w:numId w:val="37"/>
        </w:numPr>
      </w:pPr>
      <w:r>
        <w:t>QUELLENVERZEICHNIS (hier sind alle Quellen angegeben, aus denen Textstellen in irgendeiner Form – auch wenn diese umformuliert worden sind – angegeben. Beispielsweise mit dem Zusatz: vgl. ............)</w:t>
      </w:r>
    </w:p>
    <w:p w14:paraId="183867D8" w14:textId="240D4151" w:rsidR="00B64AB0" w:rsidRDefault="00B64AB0" w:rsidP="000C44FB">
      <w:pPr>
        <w:pStyle w:val="1Absatz"/>
        <w:numPr>
          <w:ilvl w:val="0"/>
          <w:numId w:val="37"/>
        </w:numPr>
      </w:pPr>
      <w:r>
        <w:t>ABBILDUNGSVERZEICHNIS (...Abbildungen sind auch Zitate, wenn sie aus fremden Quellen z.B. Büchern oder Internetseiten stammen – wenn sie eigens selbst erstellt worden sind, müssen diese nicht mit einer Quellenangabe versehen werden).</w:t>
      </w:r>
    </w:p>
    <w:p w14:paraId="304C89BC" w14:textId="47AFE157" w:rsidR="00B64AB0" w:rsidRPr="00DC5E48" w:rsidRDefault="00B64AB0" w:rsidP="000C44FB">
      <w:pPr>
        <w:pStyle w:val="1Absatz"/>
        <w:numPr>
          <w:ilvl w:val="0"/>
          <w:numId w:val="37"/>
        </w:numPr>
      </w:pPr>
      <w:r>
        <w:t>LITERATURVERZEICHNIS (hier sind Werke aufgelistet, die zur DA gelesen wurden, allerdings nicht zitiert worden sind – sie stehen daher im Hintergrund der DA und sind wichtig)</w:t>
      </w:r>
    </w:p>
    <w:p w14:paraId="389E3FD9" w14:textId="4F0D384C" w:rsidR="00D16472" w:rsidRDefault="00D16472" w:rsidP="00981B71">
      <w:pPr>
        <w:pStyle w:val="berschrift2"/>
      </w:pPr>
      <w:bookmarkStart w:id="85" w:name="_Toc529831976"/>
      <w:bookmarkStart w:id="86" w:name="_Toc533160578"/>
      <w:r>
        <w:t>Literatur</w:t>
      </w:r>
      <w:r w:rsidR="00DC5E48">
        <w:t>verzeichnis</w:t>
      </w:r>
      <w:r w:rsidR="00875B15">
        <w:t xml:space="preserve"> – wie es gemacht wird</w:t>
      </w:r>
      <w:bookmarkEnd w:id="85"/>
      <w:bookmarkEnd w:id="86"/>
    </w:p>
    <w:p w14:paraId="2A042E0B" w14:textId="30A87B09" w:rsidR="00D16472" w:rsidRPr="00D16472" w:rsidRDefault="00D16472" w:rsidP="000C44FB">
      <w:pPr>
        <w:pStyle w:val="1Absatz"/>
      </w:pPr>
      <w:r>
        <w:t xml:space="preserve">Dem Dokument ist </w:t>
      </w:r>
      <w:r w:rsidR="00BE6679">
        <w:t>am Ende der DA</w:t>
      </w:r>
      <w:r>
        <w:t xml:space="preserve"> eine Liste mit der verwendeten Literatur beizufügen. Diese Liste folgt folgender Schreibweise:</w:t>
      </w:r>
    </w:p>
    <w:p w14:paraId="4F5B45AE" w14:textId="1E6BC21A" w:rsidR="00875B15" w:rsidRDefault="00566F30" w:rsidP="003B5E52">
      <w:pPr>
        <w:pStyle w:val="2Liste"/>
      </w:pPr>
      <w:r>
        <w:t>(Autor) Nachname, Vorname</w:t>
      </w:r>
      <w:r w:rsidR="009829F9">
        <w:t xml:space="preserve"> (Erscheinungsjahr)</w:t>
      </w:r>
      <w:r>
        <w:t>: Titel des Werks. Verlagsort</w:t>
      </w:r>
      <w:r w:rsidR="009829F9">
        <w:t>:</w:t>
      </w:r>
      <w:r>
        <w:t xml:space="preserve"> Verlag.</w:t>
      </w:r>
      <w:r w:rsidR="00D16472">
        <w:t xml:space="preserve"> </w:t>
      </w:r>
      <w:r>
        <w:t>(ISBN-</w:t>
      </w:r>
      <w:r w:rsidR="00D16472">
        <w:t>Nr</w:t>
      </w:r>
      <w:r>
        <w:t>. falls möglich)</w:t>
      </w:r>
    </w:p>
    <w:p w14:paraId="37486B7D" w14:textId="77777777" w:rsidR="003B5E52" w:rsidRDefault="003B5E52" w:rsidP="00A0029F">
      <w:r>
        <w:br w:type="page"/>
      </w:r>
    </w:p>
    <w:p w14:paraId="78405178" w14:textId="0B9D9421" w:rsidR="00A0029F" w:rsidRPr="009E178D" w:rsidRDefault="00A0029F" w:rsidP="003B5E52">
      <w:pPr>
        <w:pStyle w:val="berschrift2"/>
      </w:pPr>
      <w:bookmarkStart w:id="87" w:name="_Toc529831977"/>
      <w:bookmarkStart w:id="88" w:name="_Toc533160579"/>
      <w:r>
        <w:lastRenderedPageBreak/>
        <w:t>Beschriftung Buch:</w:t>
      </w:r>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1"/>
      </w:tblGrid>
      <w:tr w:rsidR="00A0029F" w:rsidRPr="001F5847" w14:paraId="6570DB0B" w14:textId="77777777" w:rsidTr="760FAA5F">
        <w:trPr>
          <w:trHeight w:val="5249"/>
        </w:trPr>
        <w:tc>
          <w:tcPr>
            <w:tcW w:w="9212" w:type="dxa"/>
          </w:tcPr>
          <w:p w14:paraId="56827289" w14:textId="77777777" w:rsidR="00A0029F" w:rsidRPr="009E178D" w:rsidRDefault="00A0029F" w:rsidP="00A0029F">
            <w:pPr>
              <w:spacing w:after="0" w:line="240" w:lineRule="auto"/>
              <w:rPr>
                <w:rFonts w:eastAsia="Times New Roman"/>
                <w:sz w:val="24"/>
                <w:szCs w:val="24"/>
                <w:lang w:val="en-GB" w:eastAsia="de-DE"/>
              </w:rPr>
            </w:pPr>
          </w:p>
        </w:tc>
      </w:tr>
      <w:tr w:rsidR="00A0029F" w:rsidRPr="009A6146" w14:paraId="73C3CBD5" w14:textId="77777777" w:rsidTr="760FAA5F">
        <w:tc>
          <w:tcPr>
            <w:tcW w:w="9212" w:type="dxa"/>
          </w:tcPr>
          <w:p w14:paraId="359016B4" w14:textId="6D60F792" w:rsidR="00A0029F" w:rsidRPr="009A6146" w:rsidRDefault="760FAA5F" w:rsidP="760FAA5F">
            <w:pPr>
              <w:spacing w:after="0" w:line="240" w:lineRule="auto"/>
              <w:rPr>
                <w:rFonts w:eastAsia="Times New Roman"/>
                <w:b/>
                <w:bCs/>
                <w:sz w:val="32"/>
                <w:szCs w:val="32"/>
                <w:lang w:eastAsia="de-DE"/>
              </w:rPr>
            </w:pPr>
            <w:r w:rsidRPr="760FAA5F">
              <w:rPr>
                <w:rFonts w:eastAsia="Times New Roman"/>
                <w:b/>
                <w:bCs/>
                <w:sz w:val="32"/>
                <w:szCs w:val="32"/>
                <w:lang w:val="en-GB" w:eastAsia="de-DE"/>
              </w:rPr>
              <w:t xml:space="preserve">         </w:t>
            </w:r>
            <w:r w:rsidRPr="760FAA5F">
              <w:rPr>
                <w:rFonts w:eastAsia="Times New Roman"/>
                <w:b/>
                <w:bCs/>
                <w:sz w:val="32"/>
                <w:szCs w:val="32"/>
                <w:lang w:eastAsia="de-DE"/>
              </w:rPr>
              <w:t>HTL Rankweil 2019                                   Kurztitel</w:t>
            </w:r>
          </w:p>
        </w:tc>
      </w:tr>
      <w:tr w:rsidR="00A0029F" w:rsidRPr="009A6146" w14:paraId="62038515" w14:textId="77777777" w:rsidTr="760FAA5F">
        <w:trPr>
          <w:cantSplit/>
          <w:trHeight w:val="5562"/>
        </w:trPr>
        <w:tc>
          <w:tcPr>
            <w:tcW w:w="9212" w:type="dxa"/>
            <w:textDirection w:val="tbRl"/>
          </w:tcPr>
          <w:p w14:paraId="396F9F6B" w14:textId="77777777" w:rsidR="00A0029F" w:rsidRPr="009A6146" w:rsidRDefault="00A0029F" w:rsidP="00A0029F">
            <w:pPr>
              <w:spacing w:after="0" w:line="240" w:lineRule="auto"/>
              <w:ind w:left="113" w:right="113"/>
              <w:jc w:val="center"/>
              <w:rPr>
                <w:rFonts w:eastAsia="Times New Roman"/>
                <w:b/>
                <w:bCs/>
                <w:sz w:val="36"/>
                <w:szCs w:val="24"/>
                <w:lang w:eastAsia="de-DE"/>
              </w:rPr>
            </w:pPr>
          </w:p>
          <w:p w14:paraId="0A439B39" w14:textId="77777777" w:rsidR="00A0029F" w:rsidRPr="009A6146" w:rsidRDefault="00A0029F" w:rsidP="00A0029F">
            <w:pPr>
              <w:spacing w:after="0" w:line="240" w:lineRule="auto"/>
              <w:ind w:left="113" w:right="113"/>
              <w:jc w:val="center"/>
              <w:rPr>
                <w:rFonts w:eastAsia="Times New Roman"/>
                <w:b/>
                <w:bCs/>
                <w:sz w:val="36"/>
                <w:szCs w:val="24"/>
                <w:lang w:eastAsia="de-DE"/>
              </w:rPr>
            </w:pPr>
          </w:p>
          <w:p w14:paraId="5EA69AE5" w14:textId="77777777" w:rsidR="00A0029F" w:rsidRPr="009A6146" w:rsidRDefault="00A0029F" w:rsidP="00A0029F">
            <w:pPr>
              <w:spacing w:after="0" w:line="240" w:lineRule="auto"/>
              <w:ind w:left="113" w:right="113"/>
              <w:jc w:val="center"/>
              <w:rPr>
                <w:rFonts w:eastAsia="Times New Roman"/>
                <w:b/>
                <w:bCs/>
                <w:sz w:val="36"/>
                <w:szCs w:val="24"/>
                <w:lang w:eastAsia="de-DE"/>
              </w:rPr>
            </w:pPr>
          </w:p>
          <w:p w14:paraId="38911E15" w14:textId="5F94DFF7" w:rsidR="00A0029F" w:rsidRPr="009A6146" w:rsidRDefault="00A0029F" w:rsidP="00A0029F">
            <w:pPr>
              <w:spacing w:after="0" w:line="240" w:lineRule="auto"/>
              <w:ind w:left="113" w:right="113"/>
              <w:jc w:val="center"/>
              <w:rPr>
                <w:rFonts w:eastAsia="Times New Roman"/>
                <w:b/>
                <w:bCs/>
                <w:sz w:val="36"/>
                <w:szCs w:val="24"/>
                <w:lang w:eastAsia="de-DE"/>
              </w:rPr>
            </w:pPr>
            <w:r w:rsidRPr="009A6146">
              <w:rPr>
                <w:rFonts w:eastAsia="Times New Roman"/>
                <w:b/>
                <w:bCs/>
                <w:sz w:val="36"/>
                <w:szCs w:val="24"/>
                <w:lang w:eastAsia="de-DE"/>
              </w:rPr>
              <w:t>D</w:t>
            </w:r>
            <w:r w:rsidR="00F31187">
              <w:rPr>
                <w:rFonts w:eastAsia="Times New Roman"/>
                <w:b/>
                <w:bCs/>
                <w:sz w:val="36"/>
                <w:szCs w:val="24"/>
                <w:lang w:eastAsia="de-DE"/>
              </w:rPr>
              <w:t>IPLOMARBEIT</w:t>
            </w:r>
          </w:p>
          <w:p w14:paraId="323BCBC5" w14:textId="77777777" w:rsidR="00A0029F" w:rsidRPr="009A6146" w:rsidRDefault="00A0029F" w:rsidP="00A0029F">
            <w:pPr>
              <w:spacing w:after="0" w:line="240" w:lineRule="auto"/>
              <w:ind w:left="113" w:right="113"/>
              <w:jc w:val="center"/>
              <w:rPr>
                <w:rFonts w:eastAsia="Times New Roman"/>
                <w:b/>
                <w:bCs/>
                <w:sz w:val="36"/>
                <w:szCs w:val="24"/>
                <w:lang w:eastAsia="de-DE"/>
              </w:rPr>
            </w:pPr>
          </w:p>
          <w:p w14:paraId="3B050AA0" w14:textId="77777777" w:rsidR="00A0029F" w:rsidRPr="009A6146" w:rsidRDefault="00A0029F" w:rsidP="00A0029F">
            <w:pPr>
              <w:spacing w:after="0" w:line="240" w:lineRule="auto"/>
              <w:ind w:left="113" w:right="113"/>
              <w:jc w:val="center"/>
              <w:rPr>
                <w:rFonts w:eastAsia="Times New Roman"/>
                <w:b/>
                <w:bCs/>
                <w:sz w:val="36"/>
                <w:szCs w:val="24"/>
                <w:lang w:eastAsia="de-DE"/>
              </w:rPr>
            </w:pPr>
          </w:p>
          <w:p w14:paraId="73470164" w14:textId="138D63D3" w:rsidR="00A0029F" w:rsidRPr="009A6146" w:rsidRDefault="00A0029F" w:rsidP="00F31187">
            <w:pPr>
              <w:spacing w:after="0" w:line="240" w:lineRule="auto"/>
              <w:ind w:left="113" w:right="113"/>
              <w:jc w:val="center"/>
              <w:rPr>
                <w:rFonts w:eastAsia="Times New Roman"/>
                <w:b/>
                <w:bCs/>
                <w:sz w:val="36"/>
                <w:szCs w:val="24"/>
                <w:lang w:eastAsia="de-DE"/>
              </w:rPr>
            </w:pPr>
            <w:r w:rsidRPr="009A6146">
              <w:rPr>
                <w:rFonts w:eastAsia="Times New Roman"/>
                <w:b/>
                <w:bCs/>
                <w:sz w:val="36"/>
                <w:szCs w:val="24"/>
                <w:lang w:eastAsia="de-DE"/>
              </w:rPr>
              <w:t>Ku</w:t>
            </w:r>
            <w:r w:rsidR="00F31187">
              <w:rPr>
                <w:rFonts w:eastAsia="Times New Roman"/>
                <w:b/>
                <w:bCs/>
                <w:sz w:val="36"/>
                <w:szCs w:val="24"/>
                <w:lang w:eastAsia="de-DE"/>
              </w:rPr>
              <w:t>rz</w:t>
            </w:r>
            <w:r w:rsidRPr="009A6146">
              <w:rPr>
                <w:rFonts w:eastAsia="Times New Roman"/>
                <w:b/>
                <w:bCs/>
                <w:sz w:val="36"/>
                <w:szCs w:val="24"/>
                <w:lang w:eastAsia="de-DE"/>
              </w:rPr>
              <w:t>titel</w:t>
            </w:r>
          </w:p>
          <w:p w14:paraId="060D5E1B" w14:textId="77777777" w:rsidR="00A0029F" w:rsidRPr="009A6146" w:rsidRDefault="00A0029F" w:rsidP="00A0029F">
            <w:pPr>
              <w:spacing w:after="0" w:line="240" w:lineRule="auto"/>
              <w:ind w:left="113" w:right="113"/>
              <w:jc w:val="center"/>
              <w:rPr>
                <w:rFonts w:eastAsia="Times New Roman"/>
                <w:b/>
                <w:bCs/>
                <w:sz w:val="36"/>
                <w:szCs w:val="24"/>
                <w:lang w:eastAsia="de-DE"/>
              </w:rPr>
            </w:pPr>
          </w:p>
          <w:p w14:paraId="49DFE030" w14:textId="77777777" w:rsidR="00A0029F" w:rsidRPr="009A6146" w:rsidRDefault="00A0029F" w:rsidP="00A0029F">
            <w:pPr>
              <w:spacing w:after="0" w:line="240" w:lineRule="auto"/>
              <w:ind w:left="113" w:right="113"/>
              <w:jc w:val="center"/>
              <w:rPr>
                <w:rFonts w:eastAsia="Times New Roman"/>
                <w:b/>
                <w:bCs/>
                <w:sz w:val="36"/>
                <w:szCs w:val="24"/>
                <w:lang w:eastAsia="de-DE"/>
              </w:rPr>
            </w:pPr>
          </w:p>
          <w:p w14:paraId="2CA87BFD" w14:textId="77777777" w:rsidR="00A0029F" w:rsidRPr="009A6146" w:rsidRDefault="00A0029F" w:rsidP="00A0029F">
            <w:pPr>
              <w:spacing w:after="0" w:line="240" w:lineRule="auto"/>
              <w:ind w:left="113" w:right="113"/>
              <w:jc w:val="center"/>
              <w:rPr>
                <w:rFonts w:eastAsia="Times New Roman"/>
                <w:b/>
                <w:bCs/>
                <w:sz w:val="36"/>
                <w:szCs w:val="24"/>
                <w:lang w:eastAsia="de-DE"/>
              </w:rPr>
            </w:pPr>
          </w:p>
          <w:p w14:paraId="56A957A0" w14:textId="77777777" w:rsidR="00A0029F" w:rsidRPr="009A6146" w:rsidRDefault="00A0029F" w:rsidP="00A0029F">
            <w:pPr>
              <w:spacing w:after="0" w:line="240" w:lineRule="auto"/>
              <w:ind w:left="113" w:right="113"/>
              <w:jc w:val="center"/>
              <w:rPr>
                <w:rFonts w:eastAsia="Times New Roman"/>
                <w:b/>
                <w:bCs/>
                <w:sz w:val="36"/>
                <w:szCs w:val="24"/>
                <w:lang w:eastAsia="de-DE"/>
              </w:rPr>
            </w:pPr>
          </w:p>
          <w:p w14:paraId="3993703D" w14:textId="77777777" w:rsidR="00A0029F" w:rsidRPr="009A6146" w:rsidRDefault="00A0029F" w:rsidP="00A0029F">
            <w:pPr>
              <w:spacing w:after="0" w:line="240" w:lineRule="auto"/>
              <w:ind w:left="113" w:right="113"/>
              <w:jc w:val="center"/>
              <w:rPr>
                <w:rFonts w:eastAsia="Times New Roman"/>
                <w:b/>
                <w:bCs/>
                <w:sz w:val="36"/>
                <w:szCs w:val="24"/>
                <w:lang w:eastAsia="de-DE"/>
              </w:rPr>
            </w:pPr>
          </w:p>
          <w:p w14:paraId="6845A934" w14:textId="77777777" w:rsidR="00A0029F" w:rsidRPr="009A6146" w:rsidRDefault="00A0029F" w:rsidP="00A0029F">
            <w:pPr>
              <w:spacing w:after="0" w:line="240" w:lineRule="auto"/>
              <w:ind w:left="113" w:right="113"/>
              <w:jc w:val="center"/>
              <w:rPr>
                <w:rFonts w:eastAsia="Times New Roman"/>
                <w:b/>
                <w:bCs/>
                <w:sz w:val="36"/>
                <w:szCs w:val="24"/>
                <w:lang w:eastAsia="de-DE"/>
              </w:rPr>
            </w:pPr>
          </w:p>
          <w:p w14:paraId="53790FF3" w14:textId="77777777" w:rsidR="00A0029F" w:rsidRPr="009A6146" w:rsidRDefault="00A0029F" w:rsidP="00A0029F">
            <w:pPr>
              <w:spacing w:after="0" w:line="240" w:lineRule="auto"/>
              <w:ind w:left="113" w:right="113"/>
              <w:jc w:val="center"/>
              <w:rPr>
                <w:rFonts w:eastAsia="Times New Roman"/>
                <w:b/>
                <w:bCs/>
                <w:sz w:val="36"/>
                <w:szCs w:val="24"/>
                <w:lang w:eastAsia="de-DE"/>
              </w:rPr>
            </w:pPr>
          </w:p>
          <w:p w14:paraId="6665949F" w14:textId="74245B70" w:rsidR="00A0029F" w:rsidRPr="00F31187" w:rsidRDefault="00A0029F" w:rsidP="00F31187">
            <w:pPr>
              <w:spacing w:after="0" w:line="240" w:lineRule="auto"/>
              <w:ind w:left="113" w:right="113"/>
              <w:jc w:val="center"/>
              <w:rPr>
                <w:rFonts w:eastAsia="Times New Roman"/>
                <w:b/>
                <w:bCs/>
                <w:sz w:val="36"/>
                <w:szCs w:val="24"/>
                <w:lang w:eastAsia="de-DE"/>
              </w:rPr>
            </w:pPr>
            <w:r w:rsidRPr="009A6146">
              <w:rPr>
                <w:rFonts w:eastAsia="Times New Roman"/>
                <w:b/>
                <w:bCs/>
                <w:sz w:val="36"/>
                <w:szCs w:val="24"/>
                <w:lang w:eastAsia="de-DE"/>
              </w:rPr>
              <w:t>HTL</w:t>
            </w:r>
            <w:r w:rsidR="00F31187">
              <w:rPr>
                <w:rFonts w:eastAsia="Times New Roman"/>
                <w:b/>
                <w:bCs/>
                <w:sz w:val="36"/>
                <w:szCs w:val="24"/>
                <w:lang w:eastAsia="de-DE"/>
              </w:rPr>
              <w:t xml:space="preserve"> </w:t>
            </w:r>
            <w:r w:rsidRPr="009A6146">
              <w:rPr>
                <w:rFonts w:eastAsia="Times New Roman"/>
                <w:b/>
                <w:bCs/>
                <w:sz w:val="36"/>
                <w:szCs w:val="24"/>
                <w:lang w:eastAsia="de-DE"/>
              </w:rPr>
              <w:t>Rankweil</w:t>
            </w:r>
            <w:r w:rsidR="00F31187">
              <w:rPr>
                <w:rFonts w:eastAsia="Times New Roman"/>
                <w:b/>
                <w:bCs/>
                <w:sz w:val="36"/>
                <w:szCs w:val="24"/>
                <w:lang w:eastAsia="de-DE"/>
              </w:rPr>
              <w:t xml:space="preserve"> </w:t>
            </w:r>
            <w:r w:rsidR="760FAA5F" w:rsidRPr="760FAA5F">
              <w:rPr>
                <w:rFonts w:eastAsia="Times New Roman"/>
                <w:b/>
                <w:bCs/>
                <w:sz w:val="36"/>
                <w:szCs w:val="36"/>
                <w:lang w:eastAsia="de-DE"/>
              </w:rPr>
              <w:t>2019</w:t>
            </w:r>
          </w:p>
        </w:tc>
      </w:tr>
    </w:tbl>
    <w:p w14:paraId="3C1550FE" w14:textId="77777777" w:rsidR="00A0029F" w:rsidRDefault="00A0029F" w:rsidP="00A0029F">
      <w:pPr>
        <w:pStyle w:val="Verzeichnis1"/>
      </w:pPr>
    </w:p>
    <w:p w14:paraId="61F56A32" w14:textId="44320F67" w:rsidR="00A0029F" w:rsidRPr="00D0246D" w:rsidRDefault="760FAA5F" w:rsidP="760FAA5F">
      <w:pPr>
        <w:rPr>
          <w:color w:val="FF0000"/>
        </w:rPr>
      </w:pPr>
      <w:r w:rsidRPr="760FAA5F">
        <w:rPr>
          <w:color w:val="FF0000"/>
        </w:rPr>
        <w:t xml:space="preserve">Gebundene Versionen: </w:t>
      </w:r>
      <w:r w:rsidR="00F31187">
        <w:rPr>
          <w:color w:val="FF0000"/>
        </w:rPr>
        <w:t>BLAU</w:t>
      </w:r>
      <w:r w:rsidRPr="760FAA5F">
        <w:rPr>
          <w:color w:val="FF0000"/>
        </w:rPr>
        <w:t>, Stoffeinband, Hardcover mit Goldprägung, Rückenprägung: Jahrgang und Kurztitel (siehe Beispiel)</w:t>
      </w:r>
    </w:p>
    <w:p w14:paraId="45C798C2" w14:textId="0EAE2172" w:rsidR="00096FEE" w:rsidRDefault="00D0246D" w:rsidP="00096FEE">
      <w:pPr>
        <w:pStyle w:val="berschrift1"/>
      </w:pPr>
      <w:r>
        <w:br w:type="page"/>
      </w:r>
      <w:bookmarkStart w:id="89" w:name="_Toc529831978"/>
      <w:bookmarkStart w:id="90" w:name="_Toc533160580"/>
      <w:r w:rsidR="00096FEE">
        <w:lastRenderedPageBreak/>
        <w:t>Quellenverzeichnis</w:t>
      </w:r>
      <w:bookmarkEnd w:id="89"/>
      <w:bookmarkEnd w:id="90"/>
    </w:p>
    <w:p w14:paraId="4945BAF3" w14:textId="45F635BA" w:rsidR="004F3C51" w:rsidRDefault="004F3C51" w:rsidP="004F3C51">
      <w:pPr>
        <w:pStyle w:val="1Absatz"/>
        <w:rPr>
          <w:color w:val="FF0000"/>
          <w:lang w:val="de-DE"/>
        </w:rPr>
      </w:pPr>
      <w:r w:rsidRPr="004F3C51">
        <w:rPr>
          <w:color w:val="FF0000"/>
          <w:lang w:val="de-DE"/>
        </w:rPr>
        <w:t>Hier nun die verwendete Literatur alphabetisch anfügen (alle zitierten Quellen)</w:t>
      </w:r>
      <w:r>
        <w:rPr>
          <w:color w:val="FF0000"/>
          <w:lang w:val="de-DE"/>
        </w:rPr>
        <w:t>, wenn das Quellenverzeichnis nicht automatisiert mit der Funktionalität von Word gemacht wird.</w:t>
      </w:r>
    </w:p>
    <w:p w14:paraId="4BAEC5F7" w14:textId="7B39F217" w:rsidR="004F3C51" w:rsidRPr="004F3C51" w:rsidRDefault="004F3C51" w:rsidP="004F3C51">
      <w:pPr>
        <w:pStyle w:val="1Absatz"/>
        <w:rPr>
          <w:color w:val="FF0000"/>
          <w:lang w:val="de-DE"/>
        </w:rPr>
      </w:pPr>
      <w:r>
        <w:rPr>
          <w:color w:val="FF0000"/>
          <w:lang w:val="de-DE"/>
        </w:rPr>
        <w:t xml:space="preserve">...automatisiert ist die Liste chronologisch in der Reihe, wie </w:t>
      </w:r>
      <w:r w:rsidR="00A427F7">
        <w:rPr>
          <w:color w:val="FF0000"/>
          <w:lang w:val="de-DE"/>
        </w:rPr>
        <w:t>die Quellenangaben</w:t>
      </w:r>
      <w:r>
        <w:rPr>
          <w:color w:val="FF0000"/>
          <w:lang w:val="de-DE"/>
        </w:rPr>
        <w:t xml:space="preserve"> im Text vorkommen.</w:t>
      </w:r>
    </w:p>
    <w:p w14:paraId="2DCC3367" w14:textId="77777777" w:rsidR="00D0246D" w:rsidRDefault="00D0246D">
      <w:pPr>
        <w:spacing w:after="0" w:line="240" w:lineRule="auto"/>
        <w:rPr>
          <w:rFonts w:eastAsia="Times New Roman" w:cs="Arial"/>
          <w:b/>
          <w:bCs/>
          <w:caps/>
          <w:kern w:val="32"/>
          <w:sz w:val="36"/>
          <w:szCs w:val="32"/>
          <w:lang w:val="de-DE"/>
        </w:rPr>
      </w:pPr>
    </w:p>
    <w:sectPr w:rsidR="00D0246D" w:rsidSect="00905930">
      <w:headerReference w:type="first" r:id="rId30"/>
      <w:footerReference w:type="first" r:id="rId31"/>
      <w:pgSz w:w="11906" w:h="16838" w:code="9"/>
      <w:pgMar w:top="1134" w:right="1134" w:bottom="1418" w:left="1701"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FE017" w14:textId="77777777" w:rsidR="00D0559C" w:rsidRDefault="00D0559C" w:rsidP="00F839E4">
      <w:pPr>
        <w:spacing w:after="0" w:line="240" w:lineRule="auto"/>
      </w:pPr>
      <w:r>
        <w:separator/>
      </w:r>
    </w:p>
  </w:endnote>
  <w:endnote w:type="continuationSeparator" w:id="0">
    <w:p w14:paraId="7FBFF640" w14:textId="77777777" w:rsidR="00D0559C" w:rsidRDefault="00D0559C" w:rsidP="00F839E4">
      <w:pPr>
        <w:spacing w:after="0" w:line="240" w:lineRule="auto"/>
      </w:pPr>
      <w:r>
        <w:continuationSeparator/>
      </w:r>
    </w:p>
  </w:endnote>
  <w:endnote w:id="1">
    <w:p w14:paraId="1180C568" w14:textId="77777777" w:rsidR="00D0559C" w:rsidRPr="00D3222D" w:rsidRDefault="00D0559C">
      <w:pPr>
        <w:pStyle w:val="Endnotentext"/>
        <w:rPr>
          <w:sz w:val="22"/>
          <w:szCs w:val="22"/>
        </w:rPr>
      </w:pPr>
    </w:p>
    <w:p w14:paraId="5BA30784" w14:textId="0CD29724" w:rsidR="00D0559C" w:rsidRPr="00D3222D" w:rsidRDefault="00D0559C">
      <w:pPr>
        <w:pStyle w:val="Endnotentext"/>
        <w:rPr>
          <w:sz w:val="22"/>
          <w:szCs w:val="22"/>
          <w:lang w:val="de-DE"/>
        </w:rPr>
      </w:pPr>
      <w:r w:rsidRPr="00D3222D">
        <w:rPr>
          <w:rStyle w:val="Endnotenzeichen"/>
          <w:sz w:val="22"/>
          <w:szCs w:val="22"/>
        </w:rPr>
        <w:endnoteRef/>
      </w:r>
      <w:r w:rsidRPr="00D3222D">
        <w:rPr>
          <w:sz w:val="22"/>
          <w:szCs w:val="22"/>
        </w:rPr>
        <w:t xml:space="preserve"> </w:t>
      </w:r>
      <w:r w:rsidRPr="00D3222D">
        <w:rPr>
          <w:sz w:val="22"/>
          <w:szCs w:val="22"/>
          <w:lang w:val="de-DE"/>
        </w:rPr>
        <w:t>Geßler, Mirijam (2015): Anleitung zum Erstellen eines Quellenverzeichnisses aus Fußnoten. – Rankweil, HTL. – das ist eine Endnote! Eine Endnote erscheint im Text an der richtigen Stelle und wird am Ende aufgelistet</w:t>
      </w:r>
    </w:p>
    <w:p w14:paraId="4A7DB282" w14:textId="77777777" w:rsidR="00D0559C" w:rsidRPr="00D3222D" w:rsidRDefault="00D0559C">
      <w:pPr>
        <w:pStyle w:val="Endnotentext"/>
        <w:rPr>
          <w:sz w:val="22"/>
          <w:szCs w:val="22"/>
          <w:lang w:val="de-DE"/>
        </w:rPr>
      </w:pPr>
    </w:p>
  </w:endnote>
  <w:endnote w:id="2">
    <w:p w14:paraId="4EA3093E" w14:textId="4548D33E" w:rsidR="00D0559C" w:rsidRPr="00D3222D" w:rsidRDefault="00D0559C" w:rsidP="00632332">
      <w:pPr>
        <w:pStyle w:val="Endnotentext"/>
        <w:ind w:left="170" w:hanging="170"/>
        <w:rPr>
          <w:sz w:val="22"/>
          <w:szCs w:val="22"/>
        </w:rPr>
      </w:pPr>
      <w:r w:rsidRPr="00D3222D">
        <w:rPr>
          <w:rStyle w:val="Endnotenzeichen"/>
          <w:sz w:val="22"/>
          <w:szCs w:val="22"/>
        </w:rPr>
        <w:endnoteRef/>
      </w:r>
      <w:r w:rsidRPr="00D3222D">
        <w:rPr>
          <w:sz w:val="22"/>
          <w:szCs w:val="22"/>
        </w:rPr>
        <w:t xml:space="preserve"> Loos, Adolf (1913): Regeln für den, der in den Bergen baut. Wien: Jahrbuch der Schwarzwald´schen Schulanstalten.</w:t>
      </w:r>
    </w:p>
    <w:p w14:paraId="0EB1C020" w14:textId="57E038AE" w:rsidR="00D0559C" w:rsidRPr="00D3222D" w:rsidRDefault="00D0559C" w:rsidP="00632332">
      <w:pPr>
        <w:pStyle w:val="Endnotentext"/>
        <w:ind w:left="170" w:hanging="170"/>
        <w:rPr>
          <w:sz w:val="22"/>
          <w:szCs w:val="22"/>
        </w:rPr>
      </w:pPr>
    </w:p>
    <w:p w14:paraId="4FEB5C6D" w14:textId="1345AD0C" w:rsidR="00D0559C" w:rsidRPr="00D3222D" w:rsidRDefault="00D0559C" w:rsidP="00632332">
      <w:pPr>
        <w:pStyle w:val="Endnotentext"/>
        <w:ind w:left="170" w:hanging="170"/>
        <w:rPr>
          <w:sz w:val="22"/>
          <w:szCs w:val="22"/>
        </w:rPr>
      </w:pPr>
    </w:p>
    <w:p w14:paraId="730C6AF7" w14:textId="21ABB30B" w:rsidR="00D0559C" w:rsidRDefault="00D0559C" w:rsidP="00632332">
      <w:pPr>
        <w:pStyle w:val="Endnotentext"/>
        <w:ind w:left="170" w:hanging="170"/>
      </w:pPr>
    </w:p>
    <w:p w14:paraId="7BB64DE3" w14:textId="77777777" w:rsidR="00D0559C" w:rsidRPr="00C878CC" w:rsidRDefault="00D0559C" w:rsidP="004F3C51">
      <w:pPr>
        <w:pStyle w:val="1Absatz"/>
        <w:rPr>
          <w:color w:val="FF0000"/>
          <w:lang w:val="de-DE"/>
        </w:rPr>
      </w:pPr>
      <w:r w:rsidRPr="00C878CC">
        <w:rPr>
          <w:color w:val="FF0000"/>
          <w:lang w:val="de-DE"/>
        </w:rPr>
        <w:t>Automatische Reihung mittels Einfügen von „Endnoten“ im Menü „Referenzen“. Jedenfalls müssen die jeweiligen Angaben dieser Quellen kopiert und eingesetzt werden – z.B.:</w:t>
      </w:r>
    </w:p>
    <w:p w14:paraId="1BD6E6D1" w14:textId="77777777" w:rsidR="00D0559C" w:rsidRPr="00C878CC" w:rsidRDefault="00D0559C" w:rsidP="004F3C51">
      <w:pPr>
        <w:pStyle w:val="1Absatz"/>
        <w:rPr>
          <w:color w:val="FF0000"/>
          <w:lang w:val="de-DE" w:eastAsia="de-AT"/>
        </w:rPr>
      </w:pPr>
      <w:r w:rsidRPr="00C878CC">
        <w:rPr>
          <w:color w:val="FF0000"/>
          <w:lang w:val="de-DE" w:eastAsia="de-AT"/>
        </w:rPr>
        <w:t>Sandgruber, Roman (1986): Bittersüße Genüsse. Kulturgeschichte der Genussmittel. Wien: Böhlau.</w:t>
      </w:r>
    </w:p>
    <w:p w14:paraId="1E61A264" w14:textId="77777777" w:rsidR="00D0559C" w:rsidRPr="00C878CC" w:rsidRDefault="00D0559C" w:rsidP="004F3C51">
      <w:pPr>
        <w:pStyle w:val="1Absatz"/>
        <w:rPr>
          <w:color w:val="FF0000"/>
          <w:lang w:val="de-DE"/>
        </w:rPr>
      </w:pPr>
      <w:r w:rsidRPr="004F3C51">
        <w:rPr>
          <w:color w:val="FF0000"/>
        </w:rPr>
        <w:t xml:space="preserve">Stuiber, Peter (Hg.) (2009): Adolf Loos. </w:t>
      </w:r>
      <w:r w:rsidRPr="00C878CC">
        <w:rPr>
          <w:color w:val="FF0000"/>
        </w:rPr>
        <w:t>Warum Architektur keine Kunst ist. Fundamentales über scheinbar Funktionales. Wien: metroverlag.</w:t>
      </w:r>
    </w:p>
    <w:p w14:paraId="229F8E3A" w14:textId="77777777" w:rsidR="00D0559C" w:rsidRDefault="00D0559C" w:rsidP="004F3C51">
      <w:pPr>
        <w:pStyle w:val="1Absatz"/>
        <w:rPr>
          <w:color w:val="FF0000"/>
        </w:rPr>
      </w:pPr>
      <w:r w:rsidRPr="00C878CC">
        <w:rPr>
          <w:color w:val="FF0000"/>
        </w:rPr>
        <w:t>CIA (Central Intelligence Agency) (2004): The world factbook. Online unter http://www.cia.gov/cia/publications/factbook (16. 02. 2010).</w:t>
      </w:r>
    </w:p>
    <w:p w14:paraId="530063EB" w14:textId="51060DAE" w:rsidR="00D0559C" w:rsidRDefault="00D0559C" w:rsidP="00632332">
      <w:pPr>
        <w:pStyle w:val="Endnotentext"/>
        <w:ind w:left="170" w:hanging="170"/>
      </w:pPr>
    </w:p>
    <w:p w14:paraId="7047A7D8" w14:textId="07FF0F4B" w:rsidR="00D0559C" w:rsidRDefault="00D0559C" w:rsidP="00632332">
      <w:pPr>
        <w:pStyle w:val="Endnotentext"/>
        <w:ind w:left="170" w:hanging="170"/>
      </w:pPr>
    </w:p>
    <w:p w14:paraId="5EFA739B" w14:textId="4931E676" w:rsidR="00D0559C" w:rsidRDefault="00D0559C" w:rsidP="00632332">
      <w:pPr>
        <w:pStyle w:val="Endnotentext"/>
        <w:ind w:left="170" w:hanging="170"/>
      </w:pPr>
    </w:p>
    <w:p w14:paraId="1A631EF3" w14:textId="77777777" w:rsidR="00D0559C" w:rsidRDefault="00D0559C" w:rsidP="00632332">
      <w:pPr>
        <w:pStyle w:val="Endnotentext"/>
        <w:ind w:left="170" w:hanging="170"/>
      </w:pPr>
    </w:p>
    <w:p w14:paraId="7C56646F" w14:textId="1957F8DA" w:rsidR="00D0559C" w:rsidRDefault="00D0559C" w:rsidP="00632332">
      <w:pPr>
        <w:pStyle w:val="Endnotentext"/>
        <w:ind w:left="170" w:hanging="170"/>
      </w:pPr>
    </w:p>
    <w:p w14:paraId="5EF286DB" w14:textId="77777777" w:rsidR="00D0559C" w:rsidRPr="00D3222D" w:rsidRDefault="00D0559C" w:rsidP="00632332">
      <w:pPr>
        <w:pStyle w:val="Endnotentext"/>
        <w:ind w:left="170" w:hanging="170"/>
        <w:rPr>
          <w:sz w:val="22"/>
          <w:szCs w:val="22"/>
        </w:rPr>
      </w:pPr>
    </w:p>
    <w:p w14:paraId="03349A3C" w14:textId="76AC1F53" w:rsidR="00D0559C" w:rsidRPr="003F4A1F" w:rsidRDefault="00D0559C" w:rsidP="00632332">
      <w:pPr>
        <w:pStyle w:val="Endnotentext"/>
        <w:ind w:left="170" w:hanging="170"/>
        <w:rPr>
          <w:color w:val="FF0000"/>
          <w:sz w:val="22"/>
          <w:szCs w:val="22"/>
        </w:rPr>
      </w:pPr>
      <w:r w:rsidRPr="003F4A1F">
        <w:rPr>
          <w:color w:val="FF0000"/>
          <w:sz w:val="22"/>
          <w:szCs w:val="22"/>
        </w:rPr>
        <w:t xml:space="preserve">Die Endnoten  </w:t>
      </w:r>
      <w:r w:rsidRPr="003F4A1F">
        <w:rPr>
          <w:color w:val="FF0000"/>
          <w:sz w:val="22"/>
          <w:szCs w:val="22"/>
          <w:vertAlign w:val="superscript"/>
        </w:rPr>
        <w:t>i</w:t>
      </w:r>
      <w:r w:rsidRPr="003F4A1F">
        <w:rPr>
          <w:color w:val="FF0000"/>
          <w:sz w:val="22"/>
          <w:szCs w:val="22"/>
        </w:rPr>
        <w:t xml:space="preserve">,  ... </w:t>
      </w:r>
      <w:r w:rsidRPr="003F4A1F">
        <w:rPr>
          <w:color w:val="FF0000"/>
          <w:sz w:val="22"/>
          <w:szCs w:val="22"/>
          <w:vertAlign w:val="superscript"/>
        </w:rPr>
        <w:t>iv</w:t>
      </w:r>
      <w:r w:rsidRPr="003F4A1F">
        <w:rPr>
          <w:color w:val="FF0000"/>
          <w:sz w:val="22"/>
          <w:szCs w:val="22"/>
        </w:rPr>
        <w:t>, ...</w:t>
      </w:r>
      <w:r w:rsidRPr="003F4A1F">
        <w:rPr>
          <w:color w:val="FF0000"/>
          <w:sz w:val="22"/>
          <w:szCs w:val="22"/>
          <w:vertAlign w:val="superscript"/>
        </w:rPr>
        <w:t>usw.</w:t>
      </w:r>
      <w:r w:rsidRPr="003F4A1F">
        <w:rPr>
          <w:color w:val="FF0000"/>
          <w:sz w:val="22"/>
          <w:szCs w:val="22"/>
        </w:rPr>
        <w:t xml:space="preserve">  werden im Text neben der Fußnote unter dem Menü „Referenzen“ eingefügt. Dann wird ein QUELLENVERZEICHNIS automatisiert am Ende des Dokuments zusammengeführt – über alle TEILE der DA (ALLGEMEIN, A, B, C,...).</w:t>
      </w:r>
    </w:p>
    <w:p w14:paraId="062A1ABD" w14:textId="5AE2E74D" w:rsidR="00D0559C" w:rsidRPr="003F4A1F" w:rsidRDefault="00D0559C" w:rsidP="00096FEE">
      <w:pPr>
        <w:pStyle w:val="Endnotentext"/>
        <w:ind w:left="170" w:hanging="170"/>
        <w:rPr>
          <w:color w:val="FF0000"/>
          <w:sz w:val="22"/>
          <w:szCs w:val="22"/>
        </w:rPr>
      </w:pPr>
      <w:r w:rsidRPr="003F4A1F">
        <w:rPr>
          <w:color w:val="FF0000"/>
          <w:sz w:val="22"/>
          <w:szCs w:val="22"/>
        </w:rPr>
        <w:t>An dieser Stelle muss dann der Text aus der Fußnote kopiert und eingefügt werden – aber nur immer an der allerersten Stelle, an der die Quelle verwendet wird – die Quelle ist also nur ein einziges Mal im Quellenverzeichnis, aber sehr wahrscheinlich an mehreren Stellen im Text verwendet.</w:t>
      </w:r>
    </w:p>
    <w:p w14:paraId="4DD06511" w14:textId="2B035F61" w:rsidR="00D0559C" w:rsidRPr="003F4A1F" w:rsidRDefault="00D0559C" w:rsidP="00096FEE">
      <w:pPr>
        <w:pStyle w:val="Endnotentext"/>
        <w:ind w:left="170" w:hanging="170"/>
        <w:rPr>
          <w:color w:val="FF0000"/>
          <w:sz w:val="22"/>
          <w:szCs w:val="22"/>
        </w:rPr>
      </w:pPr>
      <w:r w:rsidRPr="003F4A1F">
        <w:rPr>
          <w:color w:val="FF0000"/>
          <w:sz w:val="22"/>
          <w:szCs w:val="22"/>
        </w:rPr>
        <w:t>Diese Quellenverzeichnis ist somit CHRONOLOGISCH in der Reihe der Zitierung und NICHT ALPHABETISCH.</w:t>
      </w:r>
    </w:p>
    <w:p w14:paraId="3B6EC675" w14:textId="23C05584" w:rsidR="00D0559C" w:rsidRPr="003F4A1F" w:rsidRDefault="00D0559C" w:rsidP="00096FEE">
      <w:pPr>
        <w:pStyle w:val="Endnotentext"/>
        <w:ind w:left="170" w:hanging="170"/>
        <w:rPr>
          <w:color w:val="FF0000"/>
          <w:sz w:val="22"/>
          <w:szCs w:val="22"/>
        </w:rPr>
      </w:pPr>
    </w:p>
    <w:p w14:paraId="249D68B8" w14:textId="2B3ECFB1" w:rsidR="00D0559C" w:rsidRPr="003F4A1F" w:rsidRDefault="00D0559C" w:rsidP="00096FEE">
      <w:pPr>
        <w:pStyle w:val="Endnotentext"/>
        <w:ind w:left="170" w:hanging="170"/>
        <w:rPr>
          <w:color w:val="FF0000"/>
          <w:sz w:val="22"/>
          <w:szCs w:val="22"/>
        </w:rPr>
      </w:pPr>
      <w:r w:rsidRPr="003F4A1F">
        <w:rPr>
          <w:color w:val="FF0000"/>
          <w:sz w:val="22"/>
          <w:szCs w:val="22"/>
        </w:rPr>
        <w:t>Sehr einfach kann so ein KOMBINIERTES QUELLENVERZEICHNIS auch für ABBILDUNGEN gemacht machen, wenn das so zulässig wäre.</w:t>
      </w:r>
    </w:p>
    <w:p w14:paraId="23B27578" w14:textId="105150F7" w:rsidR="00D0559C" w:rsidRPr="003F4A1F" w:rsidRDefault="00D0559C" w:rsidP="00096FEE">
      <w:pPr>
        <w:pStyle w:val="Endnotentext"/>
        <w:ind w:left="170" w:hanging="170"/>
        <w:rPr>
          <w:color w:val="FF0000"/>
          <w:sz w:val="22"/>
          <w:szCs w:val="22"/>
        </w:rPr>
      </w:pPr>
    </w:p>
    <w:p w14:paraId="1A9BDB71" w14:textId="7B7B76F4" w:rsidR="00D0559C" w:rsidRDefault="00D0559C" w:rsidP="00096FEE">
      <w:pPr>
        <w:pStyle w:val="Endnotentext"/>
        <w:ind w:left="170" w:hanging="170"/>
        <w:rPr>
          <w:sz w:val="22"/>
          <w:szCs w:val="22"/>
        </w:rPr>
      </w:pPr>
      <w:r w:rsidRPr="003F4A1F">
        <w:rPr>
          <w:color w:val="FF0000"/>
          <w:sz w:val="22"/>
          <w:szCs w:val="22"/>
        </w:rPr>
        <w:t>Weiter oben auf Seite 12 ist im ABBILDUNGSVERZEICHNIS der Quellennachweis dazu kopiert.</w:t>
      </w:r>
    </w:p>
    <w:p w14:paraId="6BB8DA5A" w14:textId="0FE1D1C8" w:rsidR="00D0559C" w:rsidRDefault="00D0559C" w:rsidP="00300B0E">
      <w:r>
        <w:br w:type="page"/>
      </w:r>
    </w:p>
    <w:p w14:paraId="48AD350D" w14:textId="77777777" w:rsidR="00D0559C" w:rsidRPr="004F3C51" w:rsidRDefault="00D0559C" w:rsidP="00300B0E">
      <w:pPr>
        <w:pStyle w:val="Endnotentext"/>
        <w:rPr>
          <w:sz w:val="22"/>
          <w:szCs w:val="22"/>
          <w:lang w:val="de-D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8EEFA" w14:textId="77777777" w:rsidR="00D0559C" w:rsidRDefault="00D0559C" w:rsidP="005254B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0A4B845" w14:textId="77777777" w:rsidR="00D0559C" w:rsidRDefault="00D0559C" w:rsidP="005254B9">
    <w:pPr>
      <w:pStyle w:val="Fuzeile"/>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D0559C" w14:paraId="6664E803" w14:textId="77777777" w:rsidTr="7A17E597">
      <w:tc>
        <w:tcPr>
          <w:tcW w:w="3024" w:type="dxa"/>
        </w:tcPr>
        <w:p w14:paraId="32E2288A" w14:textId="4FE239D7" w:rsidR="00D0559C" w:rsidRDefault="00D0559C" w:rsidP="7A17E597">
          <w:pPr>
            <w:pStyle w:val="Kopfzeile"/>
            <w:ind w:left="-115"/>
          </w:pPr>
        </w:p>
      </w:tc>
      <w:tc>
        <w:tcPr>
          <w:tcW w:w="3024" w:type="dxa"/>
        </w:tcPr>
        <w:p w14:paraId="777610A7" w14:textId="2385D921" w:rsidR="00D0559C" w:rsidRDefault="00D0559C" w:rsidP="7A17E597">
          <w:pPr>
            <w:pStyle w:val="Kopfzeile"/>
            <w:jc w:val="center"/>
          </w:pPr>
        </w:p>
      </w:tc>
      <w:tc>
        <w:tcPr>
          <w:tcW w:w="3024" w:type="dxa"/>
        </w:tcPr>
        <w:p w14:paraId="24D23BBF" w14:textId="3A32AB58" w:rsidR="00D0559C" w:rsidRDefault="00D0559C" w:rsidP="7A17E597">
          <w:pPr>
            <w:pStyle w:val="Kopfzeile"/>
            <w:ind w:right="-115"/>
            <w:jc w:val="right"/>
          </w:pPr>
        </w:p>
      </w:tc>
    </w:tr>
  </w:tbl>
  <w:p w14:paraId="7278054E" w14:textId="44D92CFC" w:rsidR="00D0559C" w:rsidRDefault="00D0559C" w:rsidP="7A17E597">
    <w:pPr>
      <w:pStyle w:val="Fuzeile"/>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D0559C" w14:paraId="18D27D65" w14:textId="77777777" w:rsidTr="7A17E597">
      <w:tc>
        <w:tcPr>
          <w:tcW w:w="3024" w:type="dxa"/>
        </w:tcPr>
        <w:p w14:paraId="70C92C92" w14:textId="464D8752" w:rsidR="00D0559C" w:rsidRDefault="00D0559C" w:rsidP="7A17E597">
          <w:pPr>
            <w:pStyle w:val="Kopfzeile"/>
            <w:ind w:left="-115"/>
          </w:pPr>
        </w:p>
      </w:tc>
      <w:tc>
        <w:tcPr>
          <w:tcW w:w="3024" w:type="dxa"/>
        </w:tcPr>
        <w:p w14:paraId="3DF118CF" w14:textId="23366824" w:rsidR="00D0559C" w:rsidRDefault="00D0559C" w:rsidP="7A17E597">
          <w:pPr>
            <w:pStyle w:val="Kopfzeile"/>
            <w:jc w:val="center"/>
          </w:pPr>
        </w:p>
      </w:tc>
      <w:tc>
        <w:tcPr>
          <w:tcW w:w="3024" w:type="dxa"/>
        </w:tcPr>
        <w:p w14:paraId="3C8259EF" w14:textId="52775BCA" w:rsidR="00D0559C" w:rsidRDefault="00D0559C" w:rsidP="7A17E597">
          <w:pPr>
            <w:pStyle w:val="Kopfzeile"/>
            <w:ind w:right="-115"/>
            <w:jc w:val="right"/>
          </w:pPr>
        </w:p>
      </w:tc>
    </w:tr>
  </w:tbl>
  <w:p w14:paraId="47214CC0" w14:textId="4507BF98" w:rsidR="00D0559C" w:rsidRDefault="00D0559C" w:rsidP="7A17E5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6E1B5" w14:textId="77777777" w:rsidR="00D0559C" w:rsidRPr="00F67906" w:rsidRDefault="00D0559C" w:rsidP="00F67906">
    <w:pPr>
      <w:pStyle w:val="Fuzeile"/>
      <w:framePr w:wrap="around" w:vAnchor="text" w:hAnchor="margin" w:xAlign="right" w:y="1"/>
      <w:rPr>
        <w:rStyle w:val="Seitenzahl"/>
        <w:rFonts w:cs="Arial"/>
        <w:sz w:val="20"/>
        <w:szCs w:val="20"/>
      </w:rPr>
    </w:pPr>
    <w:r w:rsidRPr="00F67906">
      <w:rPr>
        <w:rStyle w:val="Seitenzahl"/>
        <w:rFonts w:cs="Arial"/>
        <w:sz w:val="20"/>
        <w:szCs w:val="20"/>
      </w:rPr>
      <w:fldChar w:fldCharType="begin"/>
    </w:r>
    <w:r w:rsidRPr="00F67906">
      <w:rPr>
        <w:rStyle w:val="Seitenzahl"/>
        <w:rFonts w:cs="Arial"/>
        <w:sz w:val="20"/>
        <w:szCs w:val="20"/>
      </w:rPr>
      <w:instrText xml:space="preserve">PAGE  </w:instrText>
    </w:r>
    <w:r w:rsidRPr="00F67906">
      <w:rPr>
        <w:rStyle w:val="Seitenzahl"/>
        <w:rFonts w:cs="Arial"/>
        <w:sz w:val="20"/>
        <w:szCs w:val="20"/>
      </w:rPr>
      <w:fldChar w:fldCharType="separate"/>
    </w:r>
    <w:r>
      <w:rPr>
        <w:rStyle w:val="Seitenzahl"/>
        <w:rFonts w:cs="Arial"/>
        <w:noProof/>
        <w:sz w:val="20"/>
        <w:szCs w:val="20"/>
      </w:rPr>
      <w:t>IV</w:t>
    </w:r>
    <w:r w:rsidRPr="00F67906">
      <w:rPr>
        <w:rStyle w:val="Seitenzahl"/>
        <w:rFonts w:cs="Arial"/>
        <w:sz w:val="20"/>
        <w:szCs w:val="20"/>
      </w:rPr>
      <w:fldChar w:fldCharType="end"/>
    </w:r>
  </w:p>
  <w:p w14:paraId="74ADBDC8" w14:textId="6FA51683" w:rsidR="00D0559C" w:rsidRPr="00F67906" w:rsidRDefault="00D0559C" w:rsidP="00D968ED">
    <w:pPr>
      <w:pStyle w:val="Kopfzeile"/>
      <w:pBdr>
        <w:top w:val="single" w:sz="4" w:space="1" w:color="auto"/>
      </w:pBdr>
      <w:tabs>
        <w:tab w:val="clear" w:pos="4536"/>
        <w:tab w:val="clear" w:pos="9072"/>
        <w:tab w:val="right" w:pos="8647"/>
      </w:tabs>
      <w:ind w:right="-1"/>
      <w:rPr>
        <w:rFonts w:cs="Arial"/>
        <w:szCs w:val="16"/>
      </w:rPr>
    </w:pPr>
    <w:r>
      <w:rPr>
        <w:rFonts w:cs="Arial"/>
        <w:szCs w:val="16"/>
      </w:rPr>
      <w:t>DA|20SJ | AGX | TITEL | NACHNAME A NACHNAME B NACHNAME C NACHNAME D</w:t>
    </w:r>
    <w:r w:rsidRPr="00F67906">
      <w:rPr>
        <w:rFonts w:cs="Arial"/>
        <w:szCs w:val="16"/>
      </w:rPr>
      <w:tab/>
      <w:t>Seite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D0559C" w14:paraId="7CBCA702" w14:textId="77777777" w:rsidTr="7A17E597">
      <w:tc>
        <w:tcPr>
          <w:tcW w:w="3024" w:type="dxa"/>
        </w:tcPr>
        <w:p w14:paraId="48D46CE6" w14:textId="4D543677" w:rsidR="00D0559C" w:rsidRDefault="00D0559C" w:rsidP="7A17E597">
          <w:pPr>
            <w:pStyle w:val="Kopfzeile"/>
            <w:ind w:left="-115"/>
          </w:pPr>
        </w:p>
      </w:tc>
      <w:tc>
        <w:tcPr>
          <w:tcW w:w="3024" w:type="dxa"/>
        </w:tcPr>
        <w:p w14:paraId="113D9759" w14:textId="1AF18F78" w:rsidR="00D0559C" w:rsidRDefault="00D0559C" w:rsidP="7A17E597">
          <w:pPr>
            <w:pStyle w:val="Kopfzeile"/>
            <w:jc w:val="center"/>
          </w:pPr>
        </w:p>
      </w:tc>
      <w:tc>
        <w:tcPr>
          <w:tcW w:w="3024" w:type="dxa"/>
        </w:tcPr>
        <w:p w14:paraId="5268DA53" w14:textId="5890D15D" w:rsidR="00D0559C" w:rsidRDefault="00D0559C" w:rsidP="7A17E597">
          <w:pPr>
            <w:pStyle w:val="Kopfzeile"/>
            <w:ind w:right="-115"/>
            <w:jc w:val="right"/>
          </w:pPr>
        </w:p>
      </w:tc>
    </w:tr>
  </w:tbl>
  <w:p w14:paraId="5832856A" w14:textId="14E2293B" w:rsidR="00D0559C" w:rsidRDefault="00D0559C" w:rsidP="7A17E59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D0559C" w14:paraId="474D9FF9" w14:textId="77777777" w:rsidTr="7A17E597">
      <w:tc>
        <w:tcPr>
          <w:tcW w:w="3024" w:type="dxa"/>
        </w:tcPr>
        <w:p w14:paraId="2A644D69" w14:textId="68B9DE22" w:rsidR="00D0559C" w:rsidRDefault="00D0559C" w:rsidP="7A17E597">
          <w:pPr>
            <w:pStyle w:val="Kopfzeile"/>
            <w:ind w:left="-115"/>
          </w:pPr>
        </w:p>
      </w:tc>
      <w:tc>
        <w:tcPr>
          <w:tcW w:w="3024" w:type="dxa"/>
        </w:tcPr>
        <w:p w14:paraId="3AB26907" w14:textId="3D7F7EFA" w:rsidR="00D0559C" w:rsidRDefault="00D0559C" w:rsidP="7A17E597">
          <w:pPr>
            <w:pStyle w:val="Kopfzeile"/>
            <w:jc w:val="center"/>
          </w:pPr>
        </w:p>
      </w:tc>
      <w:tc>
        <w:tcPr>
          <w:tcW w:w="3024" w:type="dxa"/>
        </w:tcPr>
        <w:p w14:paraId="7C5AB37B" w14:textId="4F5F1FA8" w:rsidR="00D0559C" w:rsidRDefault="00D0559C" w:rsidP="7A17E597">
          <w:pPr>
            <w:pStyle w:val="Kopfzeile"/>
            <w:ind w:right="-115"/>
            <w:jc w:val="right"/>
          </w:pPr>
        </w:p>
      </w:tc>
    </w:tr>
  </w:tbl>
  <w:p w14:paraId="18DF9559" w14:textId="197163D1" w:rsidR="00D0559C" w:rsidRDefault="00D0559C" w:rsidP="7A17E59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16077" w14:textId="77777777" w:rsidR="00D0559C" w:rsidRDefault="00D0559C" w:rsidP="005254B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2BE6A5B" w14:textId="77777777" w:rsidR="00D0559C" w:rsidRDefault="00D0559C" w:rsidP="005254B9">
    <w:pPr>
      <w:pStyle w:val="Fuzeile"/>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A8BF7" w14:textId="77777777" w:rsidR="00D0559C" w:rsidRPr="00F67906" w:rsidRDefault="00D0559C" w:rsidP="00F67906">
    <w:pPr>
      <w:pStyle w:val="Fuzeile"/>
      <w:framePr w:wrap="around" w:vAnchor="text" w:hAnchor="margin" w:xAlign="right" w:y="1"/>
      <w:rPr>
        <w:rStyle w:val="Seitenzahl"/>
        <w:rFonts w:cs="Arial"/>
        <w:sz w:val="20"/>
        <w:szCs w:val="20"/>
      </w:rPr>
    </w:pPr>
    <w:r w:rsidRPr="00F67906">
      <w:rPr>
        <w:rStyle w:val="Seitenzahl"/>
        <w:rFonts w:cs="Arial"/>
        <w:sz w:val="20"/>
        <w:szCs w:val="20"/>
      </w:rPr>
      <w:fldChar w:fldCharType="begin"/>
    </w:r>
    <w:r w:rsidRPr="00F67906">
      <w:rPr>
        <w:rStyle w:val="Seitenzahl"/>
        <w:rFonts w:cs="Arial"/>
        <w:sz w:val="20"/>
        <w:szCs w:val="20"/>
      </w:rPr>
      <w:instrText xml:space="preserve">PAGE  </w:instrText>
    </w:r>
    <w:r w:rsidRPr="00F67906">
      <w:rPr>
        <w:rStyle w:val="Seitenzahl"/>
        <w:rFonts w:cs="Arial"/>
        <w:sz w:val="20"/>
        <w:szCs w:val="20"/>
      </w:rPr>
      <w:fldChar w:fldCharType="separate"/>
    </w:r>
    <w:r>
      <w:rPr>
        <w:rStyle w:val="Seitenzahl"/>
        <w:rFonts w:cs="Arial"/>
        <w:noProof/>
        <w:sz w:val="20"/>
        <w:szCs w:val="20"/>
      </w:rPr>
      <w:t>19</w:t>
    </w:r>
    <w:r w:rsidRPr="00F67906">
      <w:rPr>
        <w:rStyle w:val="Seitenzahl"/>
        <w:rFonts w:cs="Arial"/>
        <w:sz w:val="20"/>
        <w:szCs w:val="20"/>
      </w:rPr>
      <w:fldChar w:fldCharType="end"/>
    </w:r>
  </w:p>
  <w:p w14:paraId="29987AC4" w14:textId="778A019D" w:rsidR="00D0559C" w:rsidRPr="00F67906" w:rsidRDefault="00D0559C" w:rsidP="00D43412">
    <w:pPr>
      <w:pStyle w:val="Kopfzeile"/>
      <w:pBdr>
        <w:top w:val="single" w:sz="4" w:space="1" w:color="auto"/>
      </w:pBdr>
      <w:tabs>
        <w:tab w:val="clear" w:pos="4536"/>
        <w:tab w:val="clear" w:pos="9072"/>
        <w:tab w:val="right" w:pos="8647"/>
      </w:tabs>
      <w:ind w:right="-1"/>
      <w:rPr>
        <w:rFonts w:cs="Arial"/>
        <w:szCs w:val="16"/>
      </w:rPr>
    </w:pPr>
    <w:r>
      <w:rPr>
        <w:rFonts w:cs="Arial"/>
        <w:szCs w:val="16"/>
      </w:rPr>
      <w:t>DA|20SJ | AGX | INDIVIDUELLER PROJEKTTITEL | NACHNAME C | TEIL C</w:t>
    </w:r>
    <w:r w:rsidRPr="00F67906">
      <w:rPr>
        <w:rFonts w:cs="Arial"/>
        <w:szCs w:val="16"/>
      </w:rPr>
      <w:tab/>
      <w:t>Seite</w:t>
    </w:r>
    <w:r>
      <w:rPr>
        <w:rFonts w:cs="Arial"/>
        <w:szCs w:val="16"/>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D0559C" w14:paraId="448D5F71" w14:textId="77777777" w:rsidTr="7A17E597">
      <w:tc>
        <w:tcPr>
          <w:tcW w:w="3024" w:type="dxa"/>
        </w:tcPr>
        <w:p w14:paraId="77179452" w14:textId="7ADC0B91" w:rsidR="00D0559C" w:rsidRDefault="00D0559C" w:rsidP="7A17E597">
          <w:pPr>
            <w:pStyle w:val="Kopfzeile"/>
            <w:ind w:left="-115"/>
          </w:pPr>
        </w:p>
      </w:tc>
      <w:tc>
        <w:tcPr>
          <w:tcW w:w="3024" w:type="dxa"/>
        </w:tcPr>
        <w:p w14:paraId="26980006" w14:textId="5CD4660E" w:rsidR="00D0559C" w:rsidRDefault="00D0559C" w:rsidP="7A17E597">
          <w:pPr>
            <w:pStyle w:val="Kopfzeile"/>
            <w:jc w:val="center"/>
          </w:pPr>
        </w:p>
      </w:tc>
      <w:tc>
        <w:tcPr>
          <w:tcW w:w="3024" w:type="dxa"/>
        </w:tcPr>
        <w:p w14:paraId="328B11F6" w14:textId="2B68B7AF" w:rsidR="00D0559C" w:rsidRDefault="00D0559C" w:rsidP="7A17E597">
          <w:pPr>
            <w:pStyle w:val="Kopfzeile"/>
            <w:ind w:right="-115"/>
            <w:jc w:val="right"/>
          </w:pPr>
        </w:p>
      </w:tc>
    </w:tr>
  </w:tbl>
  <w:p w14:paraId="56F5A11C" w14:textId="03A750D8" w:rsidR="00D0559C" w:rsidRDefault="00D0559C" w:rsidP="7A17E597">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17ABC" w14:textId="77777777" w:rsidR="00D0559C" w:rsidRPr="00F67906" w:rsidRDefault="00D0559C" w:rsidP="00F67906">
    <w:pPr>
      <w:pStyle w:val="Fuzeile"/>
      <w:framePr w:wrap="around" w:vAnchor="text" w:hAnchor="margin" w:xAlign="right" w:y="1"/>
      <w:rPr>
        <w:rStyle w:val="Seitenzahl"/>
        <w:rFonts w:cs="Arial"/>
        <w:sz w:val="20"/>
        <w:szCs w:val="20"/>
      </w:rPr>
    </w:pPr>
    <w:r w:rsidRPr="00F67906">
      <w:rPr>
        <w:rStyle w:val="Seitenzahl"/>
        <w:rFonts w:cs="Arial"/>
        <w:sz w:val="20"/>
        <w:szCs w:val="20"/>
      </w:rPr>
      <w:fldChar w:fldCharType="begin"/>
    </w:r>
    <w:r w:rsidRPr="00F67906">
      <w:rPr>
        <w:rStyle w:val="Seitenzahl"/>
        <w:rFonts w:cs="Arial"/>
        <w:sz w:val="20"/>
        <w:szCs w:val="20"/>
      </w:rPr>
      <w:instrText xml:space="preserve">PAGE  </w:instrText>
    </w:r>
    <w:r w:rsidRPr="00F67906">
      <w:rPr>
        <w:rStyle w:val="Seitenzahl"/>
        <w:rFonts w:cs="Arial"/>
        <w:sz w:val="20"/>
        <w:szCs w:val="20"/>
      </w:rPr>
      <w:fldChar w:fldCharType="separate"/>
    </w:r>
    <w:r>
      <w:rPr>
        <w:rStyle w:val="Seitenzahl"/>
        <w:rFonts w:cs="Arial"/>
        <w:noProof/>
        <w:sz w:val="20"/>
        <w:szCs w:val="20"/>
      </w:rPr>
      <w:t>34</w:t>
    </w:r>
    <w:r w:rsidRPr="00F67906">
      <w:rPr>
        <w:rStyle w:val="Seitenzahl"/>
        <w:rFonts w:cs="Arial"/>
        <w:sz w:val="20"/>
        <w:szCs w:val="20"/>
      </w:rPr>
      <w:fldChar w:fldCharType="end"/>
    </w:r>
  </w:p>
  <w:p w14:paraId="66904BE9" w14:textId="77777777" w:rsidR="00D0559C" w:rsidRPr="00F67906" w:rsidRDefault="00D0559C" w:rsidP="00E32B26">
    <w:pPr>
      <w:pStyle w:val="Kopfzeile"/>
      <w:pBdr>
        <w:top w:val="single" w:sz="4" w:space="1" w:color="auto"/>
      </w:pBdr>
      <w:tabs>
        <w:tab w:val="clear" w:pos="4536"/>
        <w:tab w:val="clear" w:pos="9072"/>
        <w:tab w:val="right" w:pos="8647"/>
      </w:tabs>
      <w:ind w:right="-1"/>
      <w:rPr>
        <w:rFonts w:cs="Arial"/>
        <w:szCs w:val="16"/>
      </w:rPr>
    </w:pPr>
    <w:r>
      <w:rPr>
        <w:rFonts w:cs="Arial"/>
        <w:szCs w:val="16"/>
      </w:rPr>
      <w:t>DA|20SJ | AGX | TITEL | NACHNAME A NACHNAME B NACHNAME C NACHNAME D</w:t>
    </w:r>
    <w:r w:rsidRPr="00F67906">
      <w:rPr>
        <w:rFonts w:cs="Arial"/>
        <w:szCs w:val="16"/>
      </w:rPr>
      <w:tab/>
      <w:t>Seite</w:t>
    </w:r>
  </w:p>
  <w:p w14:paraId="2119E95A" w14:textId="77777777" w:rsidR="00D0559C" w:rsidRPr="00F67906" w:rsidRDefault="00D0559C" w:rsidP="00E32B26">
    <w:pPr>
      <w:pStyle w:val="Kopfzeile"/>
      <w:pBdr>
        <w:top w:val="single" w:sz="4" w:space="1" w:color="auto"/>
      </w:pBdr>
      <w:tabs>
        <w:tab w:val="clear" w:pos="4536"/>
        <w:tab w:val="clear" w:pos="9072"/>
        <w:tab w:val="right" w:pos="8647"/>
      </w:tabs>
      <w:ind w:right="-1"/>
      <w:rPr>
        <w:rFonts w:cs="Arial"/>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D0559C" w14:paraId="263A3C29" w14:textId="77777777" w:rsidTr="7A17E597">
      <w:tc>
        <w:tcPr>
          <w:tcW w:w="3024" w:type="dxa"/>
        </w:tcPr>
        <w:p w14:paraId="3E8983FF" w14:textId="0C7BFB05" w:rsidR="00D0559C" w:rsidRDefault="00D0559C" w:rsidP="7A17E597">
          <w:pPr>
            <w:pStyle w:val="Kopfzeile"/>
            <w:ind w:left="-115"/>
          </w:pPr>
        </w:p>
      </w:tc>
      <w:tc>
        <w:tcPr>
          <w:tcW w:w="3024" w:type="dxa"/>
        </w:tcPr>
        <w:p w14:paraId="3EEDA8CD" w14:textId="16C20C1E" w:rsidR="00D0559C" w:rsidRDefault="00D0559C" w:rsidP="7A17E597">
          <w:pPr>
            <w:pStyle w:val="Kopfzeile"/>
            <w:jc w:val="center"/>
          </w:pPr>
        </w:p>
      </w:tc>
      <w:tc>
        <w:tcPr>
          <w:tcW w:w="3024" w:type="dxa"/>
        </w:tcPr>
        <w:p w14:paraId="2C5AAD30" w14:textId="614BB2C7" w:rsidR="00D0559C" w:rsidRDefault="00D0559C" w:rsidP="7A17E597">
          <w:pPr>
            <w:pStyle w:val="Kopfzeile"/>
            <w:ind w:right="-115"/>
            <w:jc w:val="right"/>
          </w:pPr>
        </w:p>
      </w:tc>
    </w:tr>
  </w:tbl>
  <w:p w14:paraId="19992759" w14:textId="772F8291" w:rsidR="00D0559C" w:rsidRDefault="00D0559C" w:rsidP="7A17E5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A894E" w14:textId="77777777" w:rsidR="00D0559C" w:rsidRDefault="00D0559C" w:rsidP="00F839E4">
      <w:pPr>
        <w:spacing w:after="0" w:line="240" w:lineRule="auto"/>
      </w:pPr>
      <w:r>
        <w:separator/>
      </w:r>
    </w:p>
  </w:footnote>
  <w:footnote w:type="continuationSeparator" w:id="0">
    <w:p w14:paraId="79FCE2A1" w14:textId="77777777" w:rsidR="00D0559C" w:rsidRDefault="00D0559C" w:rsidP="00F839E4">
      <w:pPr>
        <w:spacing w:after="0" w:line="240" w:lineRule="auto"/>
      </w:pPr>
      <w:r>
        <w:continuationSeparator/>
      </w:r>
    </w:p>
  </w:footnote>
  <w:footnote w:id="1">
    <w:p w14:paraId="02517DB5" w14:textId="64BF11C1" w:rsidR="00D0559C" w:rsidRPr="003B2005" w:rsidRDefault="00D0559C" w:rsidP="005E600C">
      <w:pPr>
        <w:pStyle w:val="Funotentext"/>
        <w:rPr>
          <w:lang w:val="de-DE"/>
        </w:rPr>
      </w:pPr>
      <w:r>
        <w:rPr>
          <w:rStyle w:val="Funotenzeichen"/>
        </w:rPr>
        <w:footnoteRef/>
      </w:r>
      <w:r>
        <w:t xml:space="preserve"> Word auf dem PC hat das Menü „Verweise“ – in der Version von Word am Mac heißt das Menü „Einfügen“.</w:t>
      </w:r>
    </w:p>
  </w:footnote>
  <w:footnote w:id="2">
    <w:p w14:paraId="1A850078" w14:textId="20F027F4" w:rsidR="00D0559C" w:rsidRDefault="00D0559C" w:rsidP="005E600C">
      <w:pPr>
        <w:pStyle w:val="Funotentext"/>
      </w:pPr>
      <w:r>
        <w:rPr>
          <w:rStyle w:val="Funotenzeichen"/>
        </w:rPr>
        <w:footnoteRef/>
      </w:r>
      <w:r>
        <w:t xml:space="preserve"> Portable Document Formate</w:t>
      </w:r>
    </w:p>
    <w:p w14:paraId="30E0A5D7" w14:textId="77777777" w:rsidR="00D0559C" w:rsidRPr="006232D6" w:rsidRDefault="00D0559C" w:rsidP="005E600C">
      <w:pPr>
        <w:pStyle w:val="Funotentext"/>
        <w:rPr>
          <w:lang w:val="de-DE"/>
        </w:rPr>
      </w:pPr>
    </w:p>
  </w:footnote>
  <w:footnote w:id="3">
    <w:p w14:paraId="7071C4AF" w14:textId="77777777" w:rsidR="00D0559C" w:rsidRPr="00DC555F" w:rsidRDefault="00D0559C" w:rsidP="005E600C">
      <w:pPr>
        <w:pStyle w:val="Funotentext"/>
      </w:pPr>
      <w:r>
        <w:rPr>
          <w:rStyle w:val="Funotenzeichen"/>
        </w:rPr>
        <w:footnoteRef/>
      </w:r>
      <w:r>
        <w:t xml:space="preserve"> </w:t>
      </w:r>
      <w:r>
        <w:tab/>
      </w:r>
      <w:r w:rsidRPr="00DC555F">
        <w:t>Quellenhinweis Literatur (Nachname Vorname: Titel, Titel, Verlag, Erscheinungsdatum, Seitennummer)</w:t>
      </w:r>
    </w:p>
  </w:footnote>
  <w:footnote w:id="4">
    <w:p w14:paraId="57935AE5" w14:textId="7E181B36" w:rsidR="00D0559C" w:rsidRDefault="00D0559C" w:rsidP="005E600C">
      <w:pPr>
        <w:pStyle w:val="Funotentext"/>
      </w:pPr>
      <w:r>
        <w:rPr>
          <w:rStyle w:val="Funotenzeichen"/>
        </w:rPr>
        <w:footnoteRef/>
      </w:r>
      <w:r>
        <w:t xml:space="preserve"> </w:t>
      </w:r>
      <w:r>
        <w:tab/>
      </w:r>
      <w:r w:rsidRPr="00442474">
        <w:t>Quellenhinweis Internet (Internetadresse bzw</w:t>
      </w:r>
      <w:r>
        <w:t>.</w:t>
      </w:r>
      <w:r w:rsidRPr="00442474">
        <w:t xml:space="preserve"> URL, (Zugriffsdatum))</w:t>
      </w:r>
    </w:p>
  </w:footnote>
  <w:footnote w:id="5">
    <w:p w14:paraId="400BA1E9" w14:textId="1E905C35" w:rsidR="00D0559C" w:rsidRPr="00CB0370" w:rsidRDefault="00D0559C" w:rsidP="005E600C">
      <w:pPr>
        <w:pStyle w:val="Funotentext"/>
        <w:rPr>
          <w:lang w:val="de-DE"/>
        </w:rPr>
      </w:pPr>
      <w:r w:rsidRPr="002602F0">
        <w:rPr>
          <w:rStyle w:val="Funotenzeichen"/>
          <w:color w:val="FF0000"/>
        </w:rPr>
        <w:footnoteRef/>
      </w:r>
      <w:r w:rsidRPr="002602F0">
        <w:t xml:space="preserve"> </w:t>
      </w:r>
      <w:r w:rsidRPr="002602F0">
        <w:tab/>
      </w:r>
      <w:r w:rsidRPr="002602F0">
        <w:rPr>
          <w:lang w:val="de-DE"/>
        </w:rPr>
        <w:t xml:space="preserve">Der Umgang </w:t>
      </w:r>
      <w:r w:rsidRPr="00CB0370">
        <w:rPr>
          <w:lang w:val="de-DE"/>
        </w:rPr>
        <w:t>mit dem Word-Dokument ist ganz vorne im ersten Punkt erklärt –</w:t>
      </w:r>
      <w:r>
        <w:rPr>
          <w:lang w:val="de-DE"/>
        </w:rPr>
        <w:t xml:space="preserve"> es ist genial</w:t>
      </w:r>
      <w:r w:rsidRPr="00CB0370">
        <w:rPr>
          <w:lang w:val="de-DE"/>
        </w:rPr>
        <w:t xml:space="preserve"> einfach!</w:t>
      </w:r>
    </w:p>
  </w:footnote>
  <w:footnote w:id="6">
    <w:p w14:paraId="4B12DDA1" w14:textId="1A88BE00" w:rsidR="00D0559C" w:rsidRDefault="00D0559C" w:rsidP="005E600C">
      <w:pPr>
        <w:pStyle w:val="Funotentext"/>
      </w:pPr>
      <w:r>
        <w:rPr>
          <w:rStyle w:val="Funotenzeichen"/>
        </w:rPr>
        <w:footnoteRef/>
      </w:r>
      <w:r>
        <w:t xml:space="preserve"> </w:t>
      </w:r>
      <w:r>
        <w:tab/>
        <w:t>z.B. Notizen, die im Fließtext stören würden</w:t>
      </w:r>
    </w:p>
  </w:footnote>
  <w:footnote w:id="7">
    <w:p w14:paraId="1815EC33" w14:textId="076EF98B" w:rsidR="00D0559C" w:rsidRPr="00F31CF6" w:rsidRDefault="00D0559C" w:rsidP="005E600C">
      <w:pPr>
        <w:pStyle w:val="Funotentext"/>
        <w:rPr>
          <w:lang w:val="de-DE"/>
        </w:rPr>
      </w:pPr>
      <w:r>
        <w:rPr>
          <w:rStyle w:val="Funotenzeichen"/>
        </w:rPr>
        <w:footnoteRef/>
      </w:r>
      <w:r>
        <w:t xml:space="preserve"> </w:t>
      </w:r>
      <w:r>
        <w:rPr>
          <w:lang w:val="de-DE"/>
        </w:rPr>
        <w:t>Quellenverzeichnisse müssen abschließend in alphabetische Reihenfolge gebracht werden.</w:t>
      </w:r>
    </w:p>
  </w:footnote>
  <w:footnote w:id="8">
    <w:p w14:paraId="7B8D6E84" w14:textId="6BD14CC0" w:rsidR="00D0559C" w:rsidRPr="00F31CF6" w:rsidRDefault="00D0559C" w:rsidP="005E600C">
      <w:pPr>
        <w:pStyle w:val="Funotentext"/>
        <w:rPr>
          <w:lang w:val="de-DE"/>
        </w:rPr>
      </w:pPr>
      <w:r>
        <w:rPr>
          <w:rStyle w:val="Funotenzeichen"/>
        </w:rPr>
        <w:footnoteRef/>
      </w:r>
      <w:r>
        <w:t xml:space="preserve"> </w:t>
      </w:r>
      <w:r>
        <w:rPr>
          <w:lang w:val="de-DE"/>
        </w:rPr>
        <w:t>Geßler, Mirijam (2015): Anleitung zum Erstellen eines Quellenverzeichnisses aus Fußnoten. – Rankweil, HTL. – das ist eine Endnote! Eine Endnote erscheint im Text an der richtigen Stelle und wird am Ende aufgelistet</w:t>
      </w:r>
    </w:p>
  </w:footnote>
  <w:footnote w:id="9">
    <w:p w14:paraId="501755FD" w14:textId="134FBBA5" w:rsidR="00D0559C" w:rsidRPr="00F31CF6" w:rsidRDefault="00D0559C" w:rsidP="005E600C">
      <w:pPr>
        <w:pStyle w:val="Funotentext"/>
        <w:rPr>
          <w:lang w:val="de-DE"/>
        </w:rPr>
      </w:pPr>
      <w:r>
        <w:rPr>
          <w:rStyle w:val="Funotenzeichen"/>
        </w:rPr>
        <w:footnoteRef/>
      </w:r>
      <w:r>
        <w:t xml:space="preserve"> Loos, Adolf (1913): Regeln für den</w:t>
      </w:r>
      <w:bookmarkStart w:id="82" w:name="_GoBack"/>
      <w:bookmarkEnd w:id="82"/>
      <w:r>
        <w:t>, der in den Bergen baut. Wien: Jahrbuch der Schwarzwald´schen Schulanstalten.</w:t>
      </w:r>
    </w:p>
  </w:footnote>
  <w:footnote w:id="10">
    <w:p w14:paraId="5D801CAA" w14:textId="426B0278" w:rsidR="00D0559C" w:rsidRPr="00960172" w:rsidRDefault="00D0559C" w:rsidP="005E600C">
      <w:pPr>
        <w:pStyle w:val="Funotentext"/>
        <w:rPr>
          <w:lang w:val="de-DE"/>
        </w:rPr>
      </w:pPr>
      <w:r>
        <w:rPr>
          <w:rStyle w:val="Funotenzeichen"/>
        </w:rPr>
        <w:footnoteRef/>
      </w:r>
      <w:r>
        <w:t xml:space="preserve"> </w:t>
      </w:r>
      <w:r>
        <w:rPr>
          <w:lang w:val="de-DE"/>
        </w:rPr>
        <w:t>in gleicher Weise wie das Quellenverzeichnis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Borders>
        <w:bottom w:val="single" w:sz="4" w:space="0" w:color="auto"/>
      </w:tblBorders>
      <w:tblCellMar>
        <w:left w:w="70" w:type="dxa"/>
        <w:right w:w="70" w:type="dxa"/>
      </w:tblCellMar>
      <w:tblLook w:val="0000" w:firstRow="0" w:lastRow="0" w:firstColumn="0" w:lastColumn="0" w:noHBand="0" w:noVBand="0"/>
    </w:tblPr>
    <w:tblGrid>
      <w:gridCol w:w="2200"/>
      <w:gridCol w:w="5082"/>
      <w:gridCol w:w="1790"/>
    </w:tblGrid>
    <w:tr w:rsidR="00D0559C" w14:paraId="5591D238" w14:textId="77777777" w:rsidTr="00DD76AD">
      <w:trPr>
        <w:trHeight w:val="796"/>
      </w:trPr>
      <w:tc>
        <w:tcPr>
          <w:tcW w:w="2200" w:type="dxa"/>
        </w:tcPr>
        <w:p w14:paraId="2A0F703F" w14:textId="77777777" w:rsidR="00D0559C" w:rsidRDefault="00D0559C" w:rsidP="00DD76AD">
          <w:pPr>
            <w:pStyle w:val="Kopfzeile"/>
          </w:pPr>
          <w:r>
            <w:rPr>
              <w:noProof/>
              <w:lang w:eastAsia="de-AT"/>
            </w:rPr>
            <w:drawing>
              <wp:inline distT="0" distB="0" distL="0" distR="0" wp14:anchorId="563A94D8" wp14:editId="206D0EE4">
                <wp:extent cx="798858" cy="373620"/>
                <wp:effectExtent l="0" t="0" r="0" b="7620"/>
                <wp:docPr id="29" name="Bild 9" descr="Macintosh HD:Users:gerhard_IM:Desktop:Logo HTL Rankweil S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erhard_IM:Desktop:Logo HTL Rankweil SW.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1872" cy="375030"/>
                        </a:xfrm>
                        <a:prstGeom prst="rect">
                          <a:avLst/>
                        </a:prstGeom>
                        <a:noFill/>
                        <a:ln>
                          <a:noFill/>
                        </a:ln>
                      </pic:spPr>
                    </pic:pic>
                  </a:graphicData>
                </a:graphic>
              </wp:inline>
            </w:drawing>
          </w:r>
        </w:p>
      </w:tc>
      <w:tc>
        <w:tcPr>
          <w:tcW w:w="5082" w:type="dxa"/>
        </w:tcPr>
        <w:p w14:paraId="101987C1" w14:textId="77777777" w:rsidR="00D0559C" w:rsidRDefault="00D0559C" w:rsidP="009C4151">
          <w:pPr>
            <w:pStyle w:val="Kopfzeile"/>
            <w:tabs>
              <w:tab w:val="left" w:pos="0"/>
              <w:tab w:val="center" w:pos="2403"/>
            </w:tabs>
            <w:spacing w:line="360" w:lineRule="auto"/>
            <w:ind w:right="410"/>
            <w:jc w:val="center"/>
            <w:rPr>
              <w:b/>
              <w:iCs/>
              <w:szCs w:val="16"/>
            </w:rPr>
          </w:pPr>
          <w:proofErr w:type="spellStart"/>
          <w:r w:rsidRPr="009E178D">
            <w:rPr>
              <w:b/>
              <w:bCs/>
              <w:sz w:val="24"/>
            </w:rPr>
            <w:t>HTBLuVA</w:t>
          </w:r>
          <w:proofErr w:type="spellEnd"/>
          <w:r w:rsidRPr="009E178D">
            <w:rPr>
              <w:b/>
              <w:bCs/>
              <w:sz w:val="24"/>
            </w:rPr>
            <w:t xml:space="preserve"> Rankweil</w:t>
          </w:r>
          <w:r w:rsidRPr="009E178D">
            <w:rPr>
              <w:b/>
              <w:bCs/>
              <w:sz w:val="24"/>
            </w:rPr>
            <w:br/>
          </w:r>
          <w:r w:rsidRPr="009C4151">
            <w:rPr>
              <w:b/>
              <w:iCs/>
              <w:szCs w:val="16"/>
            </w:rPr>
            <w:t xml:space="preserve">Höhere Lehranstalt für Elektronik </w:t>
          </w:r>
        </w:p>
        <w:p w14:paraId="2D51F03D" w14:textId="1829A131" w:rsidR="00D0559C" w:rsidRPr="00DD76AD" w:rsidRDefault="00D0559C" w:rsidP="009C4151">
          <w:pPr>
            <w:pStyle w:val="Kopfzeile"/>
            <w:tabs>
              <w:tab w:val="left" w:pos="0"/>
              <w:tab w:val="center" w:pos="2403"/>
            </w:tabs>
            <w:spacing w:line="360" w:lineRule="auto"/>
            <w:ind w:right="410"/>
            <w:jc w:val="center"/>
            <w:rPr>
              <w:b/>
            </w:rPr>
          </w:pPr>
          <w:r w:rsidRPr="009C4151">
            <w:rPr>
              <w:b/>
              <w:iCs/>
              <w:szCs w:val="16"/>
            </w:rPr>
            <w:t xml:space="preserve">und </w:t>
          </w:r>
          <w:r>
            <w:rPr>
              <w:b/>
              <w:iCs/>
              <w:szCs w:val="16"/>
            </w:rPr>
            <w:t>T</w:t>
          </w:r>
          <w:r w:rsidRPr="009C4151">
            <w:rPr>
              <w:b/>
              <w:iCs/>
              <w:szCs w:val="16"/>
            </w:rPr>
            <w:t>echnische</w:t>
          </w:r>
          <w:r>
            <w:rPr>
              <w:b/>
              <w:iCs/>
              <w:sz w:val="18"/>
              <w:szCs w:val="18"/>
            </w:rPr>
            <w:t xml:space="preserve"> </w:t>
          </w:r>
          <w:r w:rsidRPr="009C4151">
            <w:rPr>
              <w:b/>
              <w:iCs/>
              <w:szCs w:val="16"/>
            </w:rPr>
            <w:t xml:space="preserve">Informatik </w:t>
          </w:r>
        </w:p>
      </w:tc>
      <w:tc>
        <w:tcPr>
          <w:tcW w:w="1790" w:type="dxa"/>
        </w:tcPr>
        <w:p w14:paraId="3B7A1559" w14:textId="77777777" w:rsidR="00D0559C" w:rsidRDefault="00D0559C" w:rsidP="00DD76AD">
          <w:pPr>
            <w:pStyle w:val="Kopfzeile"/>
            <w:ind w:right="-68"/>
            <w:jc w:val="right"/>
          </w:pPr>
          <w:r w:rsidRPr="00F31CF6">
            <w:rPr>
              <w:rFonts w:cs="Arial"/>
              <w:noProof/>
              <w:sz w:val="20"/>
              <w:szCs w:val="20"/>
              <w:lang w:eastAsia="de-AT"/>
            </w:rPr>
            <w:drawing>
              <wp:inline distT="0" distB="0" distL="0" distR="0" wp14:anchorId="12E1144D" wp14:editId="0C3393EB">
                <wp:extent cx="792040" cy="340721"/>
                <wp:effectExtent l="0" t="0" r="0" b="2540"/>
                <wp:docPr id="34" name="Bild 10"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L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2040" cy="340721"/>
                        </a:xfrm>
                        <a:prstGeom prst="rect">
                          <a:avLst/>
                        </a:prstGeom>
                        <a:noFill/>
                      </pic:spPr>
                    </pic:pic>
                  </a:graphicData>
                </a:graphic>
              </wp:inline>
            </w:drawing>
          </w:r>
        </w:p>
      </w:tc>
    </w:tr>
  </w:tbl>
  <w:p w14:paraId="08718583" w14:textId="393CB314" w:rsidR="00D0559C" w:rsidRPr="00343684" w:rsidRDefault="00D0559C" w:rsidP="0034368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D0559C" w14:paraId="104BA038" w14:textId="77777777" w:rsidTr="7A17E597">
      <w:tc>
        <w:tcPr>
          <w:tcW w:w="3024" w:type="dxa"/>
        </w:tcPr>
        <w:p w14:paraId="7DEAD14C" w14:textId="52F3334F" w:rsidR="00D0559C" w:rsidRDefault="00D0559C" w:rsidP="7A17E597">
          <w:pPr>
            <w:pStyle w:val="Kopfzeile"/>
            <w:ind w:left="-115"/>
          </w:pPr>
        </w:p>
      </w:tc>
      <w:tc>
        <w:tcPr>
          <w:tcW w:w="3024" w:type="dxa"/>
        </w:tcPr>
        <w:p w14:paraId="7F99A7BB" w14:textId="06CA38A7" w:rsidR="00D0559C" w:rsidRDefault="00D0559C" w:rsidP="7A17E597">
          <w:pPr>
            <w:pStyle w:val="Kopfzeile"/>
            <w:jc w:val="center"/>
          </w:pPr>
        </w:p>
      </w:tc>
      <w:tc>
        <w:tcPr>
          <w:tcW w:w="3024" w:type="dxa"/>
        </w:tcPr>
        <w:p w14:paraId="0D6FA0D6" w14:textId="45F72FA4" w:rsidR="00D0559C" w:rsidRDefault="00D0559C" w:rsidP="7A17E597">
          <w:pPr>
            <w:pStyle w:val="Kopfzeile"/>
            <w:ind w:right="-115"/>
            <w:jc w:val="right"/>
          </w:pPr>
        </w:p>
      </w:tc>
    </w:tr>
  </w:tbl>
  <w:p w14:paraId="7B8735C3" w14:textId="592E8549" w:rsidR="00D0559C" w:rsidRDefault="00D0559C" w:rsidP="7A17E59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F18A5" w14:textId="77777777" w:rsidR="00D0559C" w:rsidRDefault="00D0559C" w:rsidP="00A0029F">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D0559C" w14:paraId="008A311B" w14:textId="77777777" w:rsidTr="7A17E597">
      <w:tc>
        <w:tcPr>
          <w:tcW w:w="3024" w:type="dxa"/>
        </w:tcPr>
        <w:p w14:paraId="7034FC84" w14:textId="264D3386" w:rsidR="00D0559C" w:rsidRDefault="00D0559C" w:rsidP="7A17E597">
          <w:pPr>
            <w:pStyle w:val="Kopfzeile"/>
            <w:ind w:left="-115"/>
          </w:pPr>
        </w:p>
      </w:tc>
      <w:tc>
        <w:tcPr>
          <w:tcW w:w="3024" w:type="dxa"/>
        </w:tcPr>
        <w:p w14:paraId="0F27907E" w14:textId="47DB1164" w:rsidR="00D0559C" w:rsidRDefault="00D0559C" w:rsidP="7A17E597">
          <w:pPr>
            <w:pStyle w:val="Kopfzeile"/>
            <w:jc w:val="center"/>
          </w:pPr>
        </w:p>
      </w:tc>
      <w:tc>
        <w:tcPr>
          <w:tcW w:w="3024" w:type="dxa"/>
        </w:tcPr>
        <w:p w14:paraId="6A9E3D18" w14:textId="21691F4A" w:rsidR="00D0559C" w:rsidRDefault="00D0559C" w:rsidP="7A17E597">
          <w:pPr>
            <w:pStyle w:val="Kopfzeile"/>
            <w:ind w:right="-115"/>
            <w:jc w:val="right"/>
          </w:pPr>
        </w:p>
      </w:tc>
    </w:tr>
  </w:tbl>
  <w:p w14:paraId="6AD51C11" w14:textId="7B586F62" w:rsidR="00D0559C" w:rsidRDefault="00D0559C" w:rsidP="7A17E597">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D0559C" w14:paraId="28E6F40F" w14:textId="77777777" w:rsidTr="7A17E597">
      <w:tc>
        <w:tcPr>
          <w:tcW w:w="3024" w:type="dxa"/>
        </w:tcPr>
        <w:p w14:paraId="1148E23E" w14:textId="59886B23" w:rsidR="00D0559C" w:rsidRDefault="00D0559C" w:rsidP="7A17E597">
          <w:pPr>
            <w:pStyle w:val="Kopfzeile"/>
            <w:ind w:left="-115"/>
          </w:pPr>
        </w:p>
      </w:tc>
      <w:tc>
        <w:tcPr>
          <w:tcW w:w="3024" w:type="dxa"/>
        </w:tcPr>
        <w:p w14:paraId="6285E9C4" w14:textId="6CA8910B" w:rsidR="00D0559C" w:rsidRDefault="00D0559C" w:rsidP="7A17E597">
          <w:pPr>
            <w:pStyle w:val="Kopfzeile"/>
            <w:jc w:val="center"/>
          </w:pPr>
        </w:p>
      </w:tc>
      <w:tc>
        <w:tcPr>
          <w:tcW w:w="3024" w:type="dxa"/>
        </w:tcPr>
        <w:p w14:paraId="79AD8F59" w14:textId="53BC672D" w:rsidR="00D0559C" w:rsidRDefault="00D0559C" w:rsidP="7A17E597">
          <w:pPr>
            <w:pStyle w:val="Kopfzeile"/>
            <w:ind w:right="-115"/>
            <w:jc w:val="right"/>
          </w:pPr>
        </w:p>
      </w:tc>
    </w:tr>
  </w:tbl>
  <w:p w14:paraId="28E21FF5" w14:textId="473D7DD5" w:rsidR="00D0559C" w:rsidRDefault="00D0559C" w:rsidP="7A17E59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D0559C" w14:paraId="7D266D86" w14:textId="77777777" w:rsidTr="7A17E597">
      <w:tc>
        <w:tcPr>
          <w:tcW w:w="3024" w:type="dxa"/>
        </w:tcPr>
        <w:p w14:paraId="2D2A8B84" w14:textId="6B4D1A24" w:rsidR="00D0559C" w:rsidRDefault="00D0559C" w:rsidP="7A17E597">
          <w:pPr>
            <w:pStyle w:val="Kopfzeile"/>
            <w:ind w:left="-115"/>
          </w:pPr>
        </w:p>
      </w:tc>
      <w:tc>
        <w:tcPr>
          <w:tcW w:w="3024" w:type="dxa"/>
        </w:tcPr>
        <w:p w14:paraId="34109006" w14:textId="5A72FE48" w:rsidR="00D0559C" w:rsidRDefault="00D0559C" w:rsidP="7A17E597">
          <w:pPr>
            <w:pStyle w:val="Kopfzeile"/>
            <w:jc w:val="center"/>
          </w:pPr>
        </w:p>
      </w:tc>
      <w:tc>
        <w:tcPr>
          <w:tcW w:w="3024" w:type="dxa"/>
        </w:tcPr>
        <w:p w14:paraId="2CBC5DAA" w14:textId="6F0C98B9" w:rsidR="00D0559C" w:rsidRDefault="00D0559C" w:rsidP="7A17E597">
          <w:pPr>
            <w:pStyle w:val="Kopfzeile"/>
            <w:ind w:right="-115"/>
            <w:jc w:val="right"/>
          </w:pPr>
        </w:p>
      </w:tc>
    </w:tr>
  </w:tbl>
  <w:p w14:paraId="4CE251D6" w14:textId="123DBBAD" w:rsidR="00D0559C" w:rsidRDefault="00D0559C" w:rsidP="7A17E597">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D0559C" w14:paraId="0CE1AA51" w14:textId="77777777" w:rsidTr="7A17E597">
      <w:tc>
        <w:tcPr>
          <w:tcW w:w="3024" w:type="dxa"/>
        </w:tcPr>
        <w:p w14:paraId="38A05120" w14:textId="4245DFD2" w:rsidR="00D0559C" w:rsidRDefault="00D0559C" w:rsidP="7A17E597">
          <w:pPr>
            <w:pStyle w:val="Kopfzeile"/>
            <w:ind w:left="-115"/>
          </w:pPr>
        </w:p>
      </w:tc>
      <w:tc>
        <w:tcPr>
          <w:tcW w:w="3024" w:type="dxa"/>
        </w:tcPr>
        <w:p w14:paraId="158EB65B" w14:textId="0A8C4B57" w:rsidR="00D0559C" w:rsidRDefault="00D0559C" w:rsidP="7A17E597">
          <w:pPr>
            <w:pStyle w:val="Kopfzeile"/>
            <w:jc w:val="center"/>
          </w:pPr>
        </w:p>
      </w:tc>
      <w:tc>
        <w:tcPr>
          <w:tcW w:w="3024" w:type="dxa"/>
        </w:tcPr>
        <w:p w14:paraId="6A74D342" w14:textId="41547BA0" w:rsidR="00D0559C" w:rsidRDefault="00D0559C" w:rsidP="7A17E597">
          <w:pPr>
            <w:pStyle w:val="Kopfzeile"/>
            <w:ind w:right="-115"/>
            <w:jc w:val="right"/>
          </w:pPr>
        </w:p>
      </w:tc>
    </w:tr>
  </w:tbl>
  <w:p w14:paraId="3844DC03" w14:textId="05735220" w:rsidR="00D0559C" w:rsidRDefault="00D0559C" w:rsidP="7A17E59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DE223970"/>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607E1D36"/>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1854B4E2"/>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FF447CE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8A9CFFD4"/>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A364CF0C"/>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2D631A8"/>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BC046372"/>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0000001"/>
    <w:multiLevelType w:val="hybridMultilevel"/>
    <w:tmpl w:val="00000001"/>
    <w:lvl w:ilvl="0" w:tplc="00000001">
      <w:start w:val="1"/>
      <w:numFmt w:val="decimal"/>
      <w:lvlText w:val="%1."/>
      <w:lvlJc w:val="left"/>
      <w:pPr>
        <w:ind w:left="1495"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2"/>
    <w:multiLevelType w:val="hybridMultilevel"/>
    <w:tmpl w:val="00000002"/>
    <w:lvl w:ilvl="0" w:tplc="0000006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3"/>
    <w:multiLevelType w:val="hybridMultilevel"/>
    <w:tmpl w:val="00000003"/>
    <w:lvl w:ilvl="0" w:tplc="000000C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4"/>
    <w:multiLevelType w:val="hybridMultilevel"/>
    <w:tmpl w:val="00000004"/>
    <w:lvl w:ilvl="0" w:tplc="0000012D">
      <w:start w:val="11"/>
      <w:numFmt w:val="decimal"/>
      <w:lvlText w:val="%1."/>
      <w:lvlJc w:val="left"/>
      <w:pPr>
        <w:ind w:left="177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6B04B9C"/>
    <w:multiLevelType w:val="hybridMultilevel"/>
    <w:tmpl w:val="E5F441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AA87B3D"/>
    <w:multiLevelType w:val="hybridMultilevel"/>
    <w:tmpl w:val="29446AB0"/>
    <w:lvl w:ilvl="0" w:tplc="CF58036E">
      <w:start w:val="1"/>
      <w:numFmt w:val="bullet"/>
      <w:pStyle w:val="Quellenverzeichnis"/>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0AFB7FC6"/>
    <w:multiLevelType w:val="hybridMultilevel"/>
    <w:tmpl w:val="DA44E7A0"/>
    <w:lvl w:ilvl="0" w:tplc="63B47FF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1B930F6C"/>
    <w:multiLevelType w:val="hybridMultilevel"/>
    <w:tmpl w:val="918E6E8E"/>
    <w:lvl w:ilvl="0" w:tplc="0407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BF3701F"/>
    <w:multiLevelType w:val="multilevel"/>
    <w:tmpl w:val="4A54EA5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1D0206CA"/>
    <w:multiLevelType w:val="hybridMultilevel"/>
    <w:tmpl w:val="B0D4246C"/>
    <w:lvl w:ilvl="0" w:tplc="A7CAA476">
      <w:start w:val="1"/>
      <w:numFmt w:val="bullet"/>
      <w:pStyle w:val="2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1E9E4865"/>
    <w:multiLevelType w:val="multilevel"/>
    <w:tmpl w:val="5FFCC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3F35FEF"/>
    <w:multiLevelType w:val="multilevel"/>
    <w:tmpl w:val="2ED4CB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9AE2BDF"/>
    <w:multiLevelType w:val="hybridMultilevel"/>
    <w:tmpl w:val="6ED205D0"/>
    <w:lvl w:ilvl="0" w:tplc="A0324C46">
      <w:start w:val="1"/>
      <w:numFmt w:val="decimal"/>
      <w:lvlText w:val="%1."/>
      <w:lvlJc w:val="left"/>
      <w:pPr>
        <w:ind w:left="76" w:hanging="360"/>
      </w:pPr>
      <w:rPr>
        <w:rFonts w:hint="default"/>
      </w:rPr>
    </w:lvl>
    <w:lvl w:ilvl="1" w:tplc="0C070019" w:tentative="1">
      <w:start w:val="1"/>
      <w:numFmt w:val="lowerLetter"/>
      <w:lvlText w:val="%2."/>
      <w:lvlJc w:val="left"/>
      <w:pPr>
        <w:ind w:left="796" w:hanging="360"/>
      </w:pPr>
    </w:lvl>
    <w:lvl w:ilvl="2" w:tplc="0C07001B" w:tentative="1">
      <w:start w:val="1"/>
      <w:numFmt w:val="lowerRoman"/>
      <w:lvlText w:val="%3."/>
      <w:lvlJc w:val="right"/>
      <w:pPr>
        <w:ind w:left="1516" w:hanging="180"/>
      </w:pPr>
    </w:lvl>
    <w:lvl w:ilvl="3" w:tplc="0C07000F" w:tentative="1">
      <w:start w:val="1"/>
      <w:numFmt w:val="decimal"/>
      <w:lvlText w:val="%4."/>
      <w:lvlJc w:val="left"/>
      <w:pPr>
        <w:ind w:left="2236" w:hanging="360"/>
      </w:pPr>
    </w:lvl>
    <w:lvl w:ilvl="4" w:tplc="0C070019" w:tentative="1">
      <w:start w:val="1"/>
      <w:numFmt w:val="lowerLetter"/>
      <w:lvlText w:val="%5."/>
      <w:lvlJc w:val="left"/>
      <w:pPr>
        <w:ind w:left="2956" w:hanging="360"/>
      </w:pPr>
    </w:lvl>
    <w:lvl w:ilvl="5" w:tplc="0C07001B" w:tentative="1">
      <w:start w:val="1"/>
      <w:numFmt w:val="lowerRoman"/>
      <w:lvlText w:val="%6."/>
      <w:lvlJc w:val="right"/>
      <w:pPr>
        <w:ind w:left="3676" w:hanging="180"/>
      </w:pPr>
    </w:lvl>
    <w:lvl w:ilvl="6" w:tplc="0C07000F" w:tentative="1">
      <w:start w:val="1"/>
      <w:numFmt w:val="decimal"/>
      <w:lvlText w:val="%7."/>
      <w:lvlJc w:val="left"/>
      <w:pPr>
        <w:ind w:left="4396" w:hanging="360"/>
      </w:pPr>
    </w:lvl>
    <w:lvl w:ilvl="7" w:tplc="0C070019" w:tentative="1">
      <w:start w:val="1"/>
      <w:numFmt w:val="lowerLetter"/>
      <w:lvlText w:val="%8."/>
      <w:lvlJc w:val="left"/>
      <w:pPr>
        <w:ind w:left="5116" w:hanging="360"/>
      </w:pPr>
    </w:lvl>
    <w:lvl w:ilvl="8" w:tplc="0C07001B" w:tentative="1">
      <w:start w:val="1"/>
      <w:numFmt w:val="lowerRoman"/>
      <w:lvlText w:val="%9."/>
      <w:lvlJc w:val="right"/>
      <w:pPr>
        <w:ind w:left="5836" w:hanging="180"/>
      </w:pPr>
    </w:lvl>
  </w:abstractNum>
  <w:abstractNum w:abstractNumId="21" w15:restartNumberingAfterBreak="0">
    <w:nsid w:val="3E8F2F73"/>
    <w:multiLevelType w:val="hybridMultilevel"/>
    <w:tmpl w:val="34C276D2"/>
    <w:lvl w:ilvl="0" w:tplc="2230D6E8">
      <w:start w:val="30"/>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3F4F67D7"/>
    <w:multiLevelType w:val="hybridMultilevel"/>
    <w:tmpl w:val="FD2E526E"/>
    <w:lvl w:ilvl="0" w:tplc="0407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FAE2A8C"/>
    <w:multiLevelType w:val="hybridMultilevel"/>
    <w:tmpl w:val="856298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5B14B67"/>
    <w:multiLevelType w:val="hybridMultilevel"/>
    <w:tmpl w:val="AEF8D570"/>
    <w:lvl w:ilvl="0" w:tplc="D1ECFC96">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9FE61A8"/>
    <w:multiLevelType w:val="hybridMultilevel"/>
    <w:tmpl w:val="5D561A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E641AE1"/>
    <w:multiLevelType w:val="hybridMultilevel"/>
    <w:tmpl w:val="B7665EEE"/>
    <w:lvl w:ilvl="0" w:tplc="0407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5E879FC"/>
    <w:multiLevelType w:val="multilevel"/>
    <w:tmpl w:val="98161F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A2D46AC"/>
    <w:multiLevelType w:val="hybridMultilevel"/>
    <w:tmpl w:val="B2888A84"/>
    <w:lvl w:ilvl="0" w:tplc="8146D39E">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F5F0183"/>
    <w:multiLevelType w:val="multilevel"/>
    <w:tmpl w:val="45368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D34AE"/>
    <w:multiLevelType w:val="hybridMultilevel"/>
    <w:tmpl w:val="491289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4776CE2"/>
    <w:multiLevelType w:val="multilevel"/>
    <w:tmpl w:val="D866446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00C5F48"/>
    <w:multiLevelType w:val="hybridMultilevel"/>
    <w:tmpl w:val="D34CA460"/>
    <w:lvl w:ilvl="0" w:tplc="B644D33C">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2AF618A"/>
    <w:multiLevelType w:val="multilevel"/>
    <w:tmpl w:val="70200928"/>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6B428FA"/>
    <w:multiLevelType w:val="hybridMultilevel"/>
    <w:tmpl w:val="5322CE8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5" w15:restartNumberingAfterBreak="0">
    <w:nsid w:val="79C67505"/>
    <w:multiLevelType w:val="hybridMultilevel"/>
    <w:tmpl w:val="ADFC45C6"/>
    <w:lvl w:ilvl="0" w:tplc="4A3AF03E">
      <w:start w:val="1"/>
      <w:numFmt w:val="decimal"/>
      <w:pStyle w:val="3ListeN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7EB40718"/>
    <w:multiLevelType w:val="hybridMultilevel"/>
    <w:tmpl w:val="9C86486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5"/>
  </w:num>
  <w:num w:numId="3">
    <w:abstractNumId w:val="7"/>
  </w:num>
  <w:num w:numId="4">
    <w:abstractNumId w:val="5"/>
  </w:num>
  <w:num w:numId="5">
    <w:abstractNumId w:val="4"/>
  </w:num>
  <w:num w:numId="6">
    <w:abstractNumId w:val="3"/>
  </w:num>
  <w:num w:numId="7">
    <w:abstractNumId w:val="2"/>
  </w:num>
  <w:num w:numId="8">
    <w:abstractNumId w:val="6"/>
  </w:num>
  <w:num w:numId="9">
    <w:abstractNumId w:val="1"/>
  </w:num>
  <w:num w:numId="10">
    <w:abstractNumId w:val="0"/>
  </w:num>
  <w:num w:numId="11">
    <w:abstractNumId w:val="36"/>
  </w:num>
  <w:num w:numId="12">
    <w:abstractNumId w:val="34"/>
  </w:num>
  <w:num w:numId="13">
    <w:abstractNumId w:val="8"/>
  </w:num>
  <w:num w:numId="14">
    <w:abstractNumId w:val="9"/>
  </w:num>
  <w:num w:numId="15">
    <w:abstractNumId w:val="10"/>
  </w:num>
  <w:num w:numId="16">
    <w:abstractNumId w:val="11"/>
  </w:num>
  <w:num w:numId="17">
    <w:abstractNumId w:val="31"/>
  </w:num>
  <w:num w:numId="18">
    <w:abstractNumId w:val="19"/>
  </w:num>
  <w:num w:numId="19">
    <w:abstractNumId w:val="16"/>
  </w:num>
  <w:num w:numId="20">
    <w:abstractNumId w:val="27"/>
  </w:num>
  <w:num w:numId="21">
    <w:abstractNumId w:val="20"/>
  </w:num>
  <w:num w:numId="22">
    <w:abstractNumId w:val="25"/>
  </w:num>
  <w:num w:numId="23">
    <w:abstractNumId w:val="23"/>
  </w:num>
  <w:num w:numId="24">
    <w:abstractNumId w:val="32"/>
  </w:num>
  <w:num w:numId="25">
    <w:abstractNumId w:val="24"/>
  </w:num>
  <w:num w:numId="26">
    <w:abstractNumId w:val="30"/>
  </w:num>
  <w:num w:numId="27">
    <w:abstractNumId w:val="28"/>
  </w:num>
  <w:num w:numId="28">
    <w:abstractNumId w:val="14"/>
  </w:num>
  <w:num w:numId="29">
    <w:abstractNumId w:val="18"/>
  </w:num>
  <w:num w:numId="30">
    <w:abstractNumId w:val="33"/>
  </w:num>
  <w:num w:numId="31">
    <w:abstractNumId w:val="21"/>
  </w:num>
  <w:num w:numId="32">
    <w:abstractNumId w:val="29"/>
  </w:num>
  <w:num w:numId="33">
    <w:abstractNumId w:val="13"/>
  </w:num>
  <w:num w:numId="34">
    <w:abstractNumId w:val="22"/>
  </w:num>
  <w:num w:numId="35">
    <w:abstractNumId w:val="26"/>
  </w:num>
  <w:num w:numId="36">
    <w:abstractNumId w:val="1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536"/>
    <w:rsid w:val="00011536"/>
    <w:rsid w:val="0001218E"/>
    <w:rsid w:val="00033BE0"/>
    <w:rsid w:val="00041F71"/>
    <w:rsid w:val="000473FD"/>
    <w:rsid w:val="00055FA4"/>
    <w:rsid w:val="0005795F"/>
    <w:rsid w:val="00073612"/>
    <w:rsid w:val="000759D5"/>
    <w:rsid w:val="00076CA8"/>
    <w:rsid w:val="00085C1E"/>
    <w:rsid w:val="00093966"/>
    <w:rsid w:val="00096FEE"/>
    <w:rsid w:val="000A290D"/>
    <w:rsid w:val="000A6D7F"/>
    <w:rsid w:val="000C44FB"/>
    <w:rsid w:val="000D15E6"/>
    <w:rsid w:val="000D2F3B"/>
    <w:rsid w:val="000D6E71"/>
    <w:rsid w:val="000E6C1F"/>
    <w:rsid w:val="000F21F3"/>
    <w:rsid w:val="000F3B36"/>
    <w:rsid w:val="00111947"/>
    <w:rsid w:val="00116C21"/>
    <w:rsid w:val="0012031B"/>
    <w:rsid w:val="0012516F"/>
    <w:rsid w:val="00130DBD"/>
    <w:rsid w:val="00142DFB"/>
    <w:rsid w:val="001526AB"/>
    <w:rsid w:val="001633A2"/>
    <w:rsid w:val="001825F5"/>
    <w:rsid w:val="00191053"/>
    <w:rsid w:val="00191D09"/>
    <w:rsid w:val="0019327A"/>
    <w:rsid w:val="00195E56"/>
    <w:rsid w:val="001B0880"/>
    <w:rsid w:val="001C009B"/>
    <w:rsid w:val="001C2BCC"/>
    <w:rsid w:val="001C48E8"/>
    <w:rsid w:val="001D3272"/>
    <w:rsid w:val="001E1A56"/>
    <w:rsid w:val="001F0EFE"/>
    <w:rsid w:val="001F2099"/>
    <w:rsid w:val="001F4DC8"/>
    <w:rsid w:val="001F515B"/>
    <w:rsid w:val="001F5847"/>
    <w:rsid w:val="0021351D"/>
    <w:rsid w:val="00213EA9"/>
    <w:rsid w:val="0021647E"/>
    <w:rsid w:val="00225A1D"/>
    <w:rsid w:val="00234D13"/>
    <w:rsid w:val="00235F75"/>
    <w:rsid w:val="002554F5"/>
    <w:rsid w:val="00256387"/>
    <w:rsid w:val="002602F0"/>
    <w:rsid w:val="00281546"/>
    <w:rsid w:val="002A4411"/>
    <w:rsid w:val="002B0AA8"/>
    <w:rsid w:val="002D22C2"/>
    <w:rsid w:val="00300B0E"/>
    <w:rsid w:val="0030172E"/>
    <w:rsid w:val="0030334A"/>
    <w:rsid w:val="00303A65"/>
    <w:rsid w:val="00312423"/>
    <w:rsid w:val="0031304F"/>
    <w:rsid w:val="00343684"/>
    <w:rsid w:val="0038078F"/>
    <w:rsid w:val="0038326A"/>
    <w:rsid w:val="00390C63"/>
    <w:rsid w:val="003A1B58"/>
    <w:rsid w:val="003A2F44"/>
    <w:rsid w:val="003B1B05"/>
    <w:rsid w:val="003B2005"/>
    <w:rsid w:val="003B5E52"/>
    <w:rsid w:val="003C2D0C"/>
    <w:rsid w:val="003C449F"/>
    <w:rsid w:val="003D0D3F"/>
    <w:rsid w:val="003F2482"/>
    <w:rsid w:val="003F3E6B"/>
    <w:rsid w:val="003F4A1F"/>
    <w:rsid w:val="003F7523"/>
    <w:rsid w:val="00402C6A"/>
    <w:rsid w:val="0040446E"/>
    <w:rsid w:val="004142A9"/>
    <w:rsid w:val="00415234"/>
    <w:rsid w:val="00416EFB"/>
    <w:rsid w:val="0042237D"/>
    <w:rsid w:val="004301B1"/>
    <w:rsid w:val="00434DF6"/>
    <w:rsid w:val="004404B6"/>
    <w:rsid w:val="00442474"/>
    <w:rsid w:val="00454A49"/>
    <w:rsid w:val="00454E25"/>
    <w:rsid w:val="004577DF"/>
    <w:rsid w:val="0046434C"/>
    <w:rsid w:val="004651C0"/>
    <w:rsid w:val="0047326D"/>
    <w:rsid w:val="0049305B"/>
    <w:rsid w:val="004B07AE"/>
    <w:rsid w:val="004B45B2"/>
    <w:rsid w:val="004B60C2"/>
    <w:rsid w:val="004B714E"/>
    <w:rsid w:val="004C7320"/>
    <w:rsid w:val="004D177D"/>
    <w:rsid w:val="004D30BE"/>
    <w:rsid w:val="004E4DED"/>
    <w:rsid w:val="004F3C51"/>
    <w:rsid w:val="004F4EBB"/>
    <w:rsid w:val="005017B6"/>
    <w:rsid w:val="00505145"/>
    <w:rsid w:val="00515CD2"/>
    <w:rsid w:val="005254B9"/>
    <w:rsid w:val="00527FA3"/>
    <w:rsid w:val="0053529A"/>
    <w:rsid w:val="00565162"/>
    <w:rsid w:val="00566F30"/>
    <w:rsid w:val="0056784B"/>
    <w:rsid w:val="00587D56"/>
    <w:rsid w:val="0059222D"/>
    <w:rsid w:val="00594CB2"/>
    <w:rsid w:val="00594F8E"/>
    <w:rsid w:val="005B2803"/>
    <w:rsid w:val="005C07C6"/>
    <w:rsid w:val="005D121B"/>
    <w:rsid w:val="005D45AB"/>
    <w:rsid w:val="005E19DE"/>
    <w:rsid w:val="005E25C6"/>
    <w:rsid w:val="005E5811"/>
    <w:rsid w:val="005E600C"/>
    <w:rsid w:val="005F265F"/>
    <w:rsid w:val="005F64AC"/>
    <w:rsid w:val="00604656"/>
    <w:rsid w:val="00610C4B"/>
    <w:rsid w:val="006152E7"/>
    <w:rsid w:val="006232D6"/>
    <w:rsid w:val="00632332"/>
    <w:rsid w:val="00632975"/>
    <w:rsid w:val="00632D23"/>
    <w:rsid w:val="00641DC2"/>
    <w:rsid w:val="006448F9"/>
    <w:rsid w:val="00647AB2"/>
    <w:rsid w:val="00660BD1"/>
    <w:rsid w:val="0066759C"/>
    <w:rsid w:val="00667EC2"/>
    <w:rsid w:val="00670EC0"/>
    <w:rsid w:val="006720E2"/>
    <w:rsid w:val="00686282"/>
    <w:rsid w:val="00696C32"/>
    <w:rsid w:val="006A011B"/>
    <w:rsid w:val="006A500A"/>
    <w:rsid w:val="006B442C"/>
    <w:rsid w:val="006D22F3"/>
    <w:rsid w:val="006D6B2C"/>
    <w:rsid w:val="006E32D2"/>
    <w:rsid w:val="007046F6"/>
    <w:rsid w:val="007067C4"/>
    <w:rsid w:val="00713343"/>
    <w:rsid w:val="007338BB"/>
    <w:rsid w:val="0075010E"/>
    <w:rsid w:val="00753637"/>
    <w:rsid w:val="00770DC5"/>
    <w:rsid w:val="00777C63"/>
    <w:rsid w:val="00784384"/>
    <w:rsid w:val="00787EA6"/>
    <w:rsid w:val="007905AE"/>
    <w:rsid w:val="007972B7"/>
    <w:rsid w:val="007A1556"/>
    <w:rsid w:val="007A1D63"/>
    <w:rsid w:val="007A34F2"/>
    <w:rsid w:val="007C554C"/>
    <w:rsid w:val="007D106C"/>
    <w:rsid w:val="007E2E03"/>
    <w:rsid w:val="007E7ECD"/>
    <w:rsid w:val="007F318D"/>
    <w:rsid w:val="007F3D5B"/>
    <w:rsid w:val="00807579"/>
    <w:rsid w:val="00815551"/>
    <w:rsid w:val="0081558E"/>
    <w:rsid w:val="0081593A"/>
    <w:rsid w:val="00815CAE"/>
    <w:rsid w:val="0082002C"/>
    <w:rsid w:val="00844530"/>
    <w:rsid w:val="00866C8F"/>
    <w:rsid w:val="0087033D"/>
    <w:rsid w:val="00873344"/>
    <w:rsid w:val="00875B15"/>
    <w:rsid w:val="00897252"/>
    <w:rsid w:val="008A531E"/>
    <w:rsid w:val="008B5BCC"/>
    <w:rsid w:val="008C0D34"/>
    <w:rsid w:val="008C494D"/>
    <w:rsid w:val="008E0383"/>
    <w:rsid w:val="008E1043"/>
    <w:rsid w:val="008E2728"/>
    <w:rsid w:val="008F4AFF"/>
    <w:rsid w:val="00900E0A"/>
    <w:rsid w:val="00905930"/>
    <w:rsid w:val="009066D3"/>
    <w:rsid w:val="00907FFE"/>
    <w:rsid w:val="0091562B"/>
    <w:rsid w:val="009229ED"/>
    <w:rsid w:val="00935F8C"/>
    <w:rsid w:val="009449B4"/>
    <w:rsid w:val="00960172"/>
    <w:rsid w:val="009630D4"/>
    <w:rsid w:val="009732C8"/>
    <w:rsid w:val="00980311"/>
    <w:rsid w:val="00981B71"/>
    <w:rsid w:val="009829F9"/>
    <w:rsid w:val="009929B5"/>
    <w:rsid w:val="00993837"/>
    <w:rsid w:val="009A6146"/>
    <w:rsid w:val="009B0DD2"/>
    <w:rsid w:val="009C07AF"/>
    <w:rsid w:val="009C4151"/>
    <w:rsid w:val="009C7D47"/>
    <w:rsid w:val="009D5CB3"/>
    <w:rsid w:val="009E178D"/>
    <w:rsid w:val="009E1D97"/>
    <w:rsid w:val="009E23C2"/>
    <w:rsid w:val="009E3DBD"/>
    <w:rsid w:val="00A0029F"/>
    <w:rsid w:val="00A00B70"/>
    <w:rsid w:val="00A05F4A"/>
    <w:rsid w:val="00A17813"/>
    <w:rsid w:val="00A229BC"/>
    <w:rsid w:val="00A30DCD"/>
    <w:rsid w:val="00A427F7"/>
    <w:rsid w:val="00A42928"/>
    <w:rsid w:val="00A46EBC"/>
    <w:rsid w:val="00A542CD"/>
    <w:rsid w:val="00A7380D"/>
    <w:rsid w:val="00A74B74"/>
    <w:rsid w:val="00A81999"/>
    <w:rsid w:val="00AA34D2"/>
    <w:rsid w:val="00AB2D7F"/>
    <w:rsid w:val="00AB36CA"/>
    <w:rsid w:val="00AC26AA"/>
    <w:rsid w:val="00AC6427"/>
    <w:rsid w:val="00AD2A3C"/>
    <w:rsid w:val="00AD514A"/>
    <w:rsid w:val="00AF0596"/>
    <w:rsid w:val="00B0559F"/>
    <w:rsid w:val="00B064BB"/>
    <w:rsid w:val="00B116CC"/>
    <w:rsid w:val="00B17970"/>
    <w:rsid w:val="00B225D0"/>
    <w:rsid w:val="00B310FB"/>
    <w:rsid w:val="00B33DA5"/>
    <w:rsid w:val="00B347F1"/>
    <w:rsid w:val="00B4089D"/>
    <w:rsid w:val="00B42D15"/>
    <w:rsid w:val="00B4774A"/>
    <w:rsid w:val="00B51F6F"/>
    <w:rsid w:val="00B570C2"/>
    <w:rsid w:val="00B64AB0"/>
    <w:rsid w:val="00B77A20"/>
    <w:rsid w:val="00B80A1A"/>
    <w:rsid w:val="00B80DB2"/>
    <w:rsid w:val="00B94519"/>
    <w:rsid w:val="00B96D37"/>
    <w:rsid w:val="00BB4E7B"/>
    <w:rsid w:val="00BB7CBA"/>
    <w:rsid w:val="00BC4E50"/>
    <w:rsid w:val="00BC4F02"/>
    <w:rsid w:val="00BD1EF8"/>
    <w:rsid w:val="00BD36C7"/>
    <w:rsid w:val="00BD63CC"/>
    <w:rsid w:val="00BE6679"/>
    <w:rsid w:val="00BE6F3C"/>
    <w:rsid w:val="00BF2D4B"/>
    <w:rsid w:val="00C01E0E"/>
    <w:rsid w:val="00C32E2E"/>
    <w:rsid w:val="00C35AAC"/>
    <w:rsid w:val="00C36906"/>
    <w:rsid w:val="00C41691"/>
    <w:rsid w:val="00C57229"/>
    <w:rsid w:val="00C57965"/>
    <w:rsid w:val="00C6578D"/>
    <w:rsid w:val="00C834CC"/>
    <w:rsid w:val="00C878CC"/>
    <w:rsid w:val="00C90D8C"/>
    <w:rsid w:val="00C939B8"/>
    <w:rsid w:val="00CA310B"/>
    <w:rsid w:val="00CB0370"/>
    <w:rsid w:val="00CB065F"/>
    <w:rsid w:val="00CB58F9"/>
    <w:rsid w:val="00CB59FD"/>
    <w:rsid w:val="00CC4611"/>
    <w:rsid w:val="00CE54C7"/>
    <w:rsid w:val="00CF19B0"/>
    <w:rsid w:val="00CF74DA"/>
    <w:rsid w:val="00D0246D"/>
    <w:rsid w:val="00D0559C"/>
    <w:rsid w:val="00D07151"/>
    <w:rsid w:val="00D143FE"/>
    <w:rsid w:val="00D155F3"/>
    <w:rsid w:val="00D16472"/>
    <w:rsid w:val="00D30CB4"/>
    <w:rsid w:val="00D3222D"/>
    <w:rsid w:val="00D34E75"/>
    <w:rsid w:val="00D43412"/>
    <w:rsid w:val="00D467E9"/>
    <w:rsid w:val="00D477DA"/>
    <w:rsid w:val="00D617D4"/>
    <w:rsid w:val="00D701D6"/>
    <w:rsid w:val="00D70557"/>
    <w:rsid w:val="00D72309"/>
    <w:rsid w:val="00D75A75"/>
    <w:rsid w:val="00D803DD"/>
    <w:rsid w:val="00D968ED"/>
    <w:rsid w:val="00DC064A"/>
    <w:rsid w:val="00DC555F"/>
    <w:rsid w:val="00DC5E48"/>
    <w:rsid w:val="00DD3C1F"/>
    <w:rsid w:val="00DD76AD"/>
    <w:rsid w:val="00E14005"/>
    <w:rsid w:val="00E27342"/>
    <w:rsid w:val="00E27EDB"/>
    <w:rsid w:val="00E30056"/>
    <w:rsid w:val="00E32B26"/>
    <w:rsid w:val="00E50638"/>
    <w:rsid w:val="00E51678"/>
    <w:rsid w:val="00E53471"/>
    <w:rsid w:val="00E53984"/>
    <w:rsid w:val="00E720D0"/>
    <w:rsid w:val="00E847FF"/>
    <w:rsid w:val="00E91CFA"/>
    <w:rsid w:val="00E96EBD"/>
    <w:rsid w:val="00EA6C66"/>
    <w:rsid w:val="00EB112E"/>
    <w:rsid w:val="00EB41BC"/>
    <w:rsid w:val="00EB61E2"/>
    <w:rsid w:val="00ED0D16"/>
    <w:rsid w:val="00ED5760"/>
    <w:rsid w:val="00EE222E"/>
    <w:rsid w:val="00EE4809"/>
    <w:rsid w:val="00EF34DA"/>
    <w:rsid w:val="00EF6841"/>
    <w:rsid w:val="00F31187"/>
    <w:rsid w:val="00F31CF6"/>
    <w:rsid w:val="00F41036"/>
    <w:rsid w:val="00F56EC8"/>
    <w:rsid w:val="00F628C8"/>
    <w:rsid w:val="00F6385C"/>
    <w:rsid w:val="00F6518B"/>
    <w:rsid w:val="00F65D67"/>
    <w:rsid w:val="00F676BB"/>
    <w:rsid w:val="00F67906"/>
    <w:rsid w:val="00F839E4"/>
    <w:rsid w:val="00FB098D"/>
    <w:rsid w:val="00FB4EC1"/>
    <w:rsid w:val="00FC12DE"/>
    <w:rsid w:val="00FC7DB8"/>
    <w:rsid w:val="00FE61BC"/>
    <w:rsid w:val="00FF0004"/>
    <w:rsid w:val="00FF1B08"/>
    <w:rsid w:val="00FF4E0B"/>
    <w:rsid w:val="673714FB"/>
    <w:rsid w:val="760FAA5F"/>
    <w:rsid w:val="7A17E597"/>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215B4D7"/>
  <w15:docId w15:val="{A935CF86-C29A-4DA3-8673-ADF821F6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30DBD"/>
    <w:pPr>
      <w:spacing w:after="200" w:line="276" w:lineRule="auto"/>
    </w:pPr>
    <w:rPr>
      <w:rFonts w:ascii="Arial" w:hAnsi="Arial"/>
      <w:sz w:val="22"/>
      <w:szCs w:val="22"/>
      <w:lang w:eastAsia="en-US"/>
    </w:rPr>
  </w:style>
  <w:style w:type="paragraph" w:styleId="berschrift1">
    <w:name w:val="heading 1"/>
    <w:basedOn w:val="Standard"/>
    <w:next w:val="1Absatz"/>
    <w:link w:val="berschrift1Zchn"/>
    <w:autoRedefine/>
    <w:uiPriority w:val="9"/>
    <w:qFormat/>
    <w:rsid w:val="002602F0"/>
    <w:pPr>
      <w:keepNext/>
      <w:spacing w:before="480" w:after="240" w:line="240" w:lineRule="auto"/>
      <w:outlineLvl w:val="0"/>
    </w:pPr>
    <w:rPr>
      <w:rFonts w:eastAsia="Times New Roman" w:cs="Arial"/>
      <w:b/>
      <w:bCs/>
      <w:caps/>
      <w:kern w:val="32"/>
      <w:sz w:val="36"/>
      <w:szCs w:val="32"/>
      <w:lang w:val="de-DE"/>
    </w:rPr>
  </w:style>
  <w:style w:type="paragraph" w:styleId="berschrift2">
    <w:name w:val="heading 2"/>
    <w:basedOn w:val="Standard"/>
    <w:next w:val="1Absatz"/>
    <w:link w:val="berschrift2Zchn"/>
    <w:autoRedefine/>
    <w:uiPriority w:val="9"/>
    <w:unhideWhenUsed/>
    <w:qFormat/>
    <w:rsid w:val="007046F6"/>
    <w:pPr>
      <w:keepNext/>
      <w:spacing w:before="240" w:after="120" w:line="240" w:lineRule="auto"/>
      <w:outlineLvl w:val="1"/>
    </w:pPr>
    <w:rPr>
      <w:rFonts w:eastAsia="Times New Roman" w:cs="Arial"/>
      <w:b/>
      <w:bCs/>
      <w:iCs/>
      <w:sz w:val="28"/>
      <w:szCs w:val="28"/>
      <w:lang w:val="de-DE" w:eastAsia="de-AT"/>
    </w:rPr>
  </w:style>
  <w:style w:type="paragraph" w:styleId="berschrift3">
    <w:name w:val="heading 3"/>
    <w:basedOn w:val="Standard"/>
    <w:next w:val="Standard"/>
    <w:link w:val="berschrift3Zchn"/>
    <w:autoRedefine/>
    <w:uiPriority w:val="9"/>
    <w:unhideWhenUsed/>
    <w:qFormat/>
    <w:rsid w:val="0040446E"/>
    <w:pPr>
      <w:keepNext/>
      <w:keepLines/>
      <w:spacing w:before="200" w:after="120" w:line="240" w:lineRule="auto"/>
      <w:outlineLvl w:val="2"/>
    </w:pPr>
    <w:rPr>
      <w:rFonts w:eastAsiaTheme="majorEastAsia" w:cs="Arial"/>
      <w:b/>
      <w:bCs/>
      <w:sz w:val="24"/>
    </w:rPr>
  </w:style>
  <w:style w:type="paragraph" w:styleId="berschrift4">
    <w:name w:val="heading 4"/>
    <w:basedOn w:val="Standard"/>
    <w:next w:val="Standard"/>
    <w:link w:val="berschrift4Zchn"/>
    <w:uiPriority w:val="9"/>
    <w:unhideWhenUsed/>
    <w:qFormat/>
    <w:rsid w:val="00191D0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8B5BCC"/>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8B5BCC"/>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B5BCC"/>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B5BC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B5BC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2602F0"/>
    <w:rPr>
      <w:rFonts w:ascii="Arial" w:eastAsia="Times New Roman" w:hAnsi="Arial" w:cs="Arial"/>
      <w:b/>
      <w:bCs/>
      <w:caps/>
      <w:kern w:val="32"/>
      <w:sz w:val="36"/>
      <w:szCs w:val="32"/>
      <w:lang w:val="de-DE" w:eastAsia="en-US"/>
    </w:rPr>
  </w:style>
  <w:style w:type="paragraph" w:customStyle="1" w:styleId="1Absatz">
    <w:name w:val="1Absatz"/>
    <w:basedOn w:val="Standard"/>
    <w:autoRedefine/>
    <w:qFormat/>
    <w:rsid w:val="000C44FB"/>
    <w:pPr>
      <w:spacing w:before="240" w:after="120" w:line="360" w:lineRule="auto"/>
    </w:pPr>
    <w:rPr>
      <w:rFonts w:cs="Arial"/>
    </w:rPr>
  </w:style>
  <w:style w:type="paragraph" w:styleId="Verzeichnis1">
    <w:name w:val="toc 1"/>
    <w:basedOn w:val="Standard"/>
    <w:next w:val="Standard"/>
    <w:autoRedefine/>
    <w:uiPriority w:val="39"/>
    <w:unhideWhenUsed/>
    <w:rsid w:val="00EE4809"/>
    <w:pPr>
      <w:tabs>
        <w:tab w:val="right" w:leader="dot" w:pos="9062"/>
      </w:tabs>
      <w:spacing w:before="120" w:after="0" w:line="240" w:lineRule="auto"/>
    </w:pPr>
    <w:rPr>
      <w:rFonts w:cs="Arial"/>
      <w:b/>
      <w:caps/>
      <w:noProof/>
      <w:szCs w:val="20"/>
    </w:rPr>
  </w:style>
  <w:style w:type="paragraph" w:styleId="Verzeichnis3">
    <w:name w:val="toc 3"/>
    <w:basedOn w:val="Standard"/>
    <w:next w:val="Standard"/>
    <w:autoRedefine/>
    <w:uiPriority w:val="39"/>
    <w:unhideWhenUsed/>
    <w:rsid w:val="00935F8C"/>
    <w:pPr>
      <w:tabs>
        <w:tab w:val="right" w:leader="dot" w:pos="9061"/>
      </w:tabs>
      <w:spacing w:after="0" w:line="240" w:lineRule="auto"/>
      <w:ind w:left="442"/>
    </w:pPr>
  </w:style>
  <w:style w:type="character" w:customStyle="1" w:styleId="berschrift2Zchn">
    <w:name w:val="Überschrift 2 Zchn"/>
    <w:link w:val="berschrift2"/>
    <w:uiPriority w:val="9"/>
    <w:rsid w:val="007046F6"/>
    <w:rPr>
      <w:rFonts w:ascii="Arial" w:eastAsia="Times New Roman" w:hAnsi="Arial" w:cs="Arial"/>
      <w:b/>
      <w:bCs/>
      <w:iCs/>
      <w:sz w:val="28"/>
      <w:szCs w:val="28"/>
      <w:lang w:val="de-DE"/>
    </w:rPr>
  </w:style>
  <w:style w:type="paragraph" w:styleId="Verzeichnis2">
    <w:name w:val="toc 2"/>
    <w:basedOn w:val="Standard"/>
    <w:next w:val="Standard"/>
    <w:autoRedefine/>
    <w:uiPriority w:val="39"/>
    <w:unhideWhenUsed/>
    <w:rsid w:val="00AA34D2"/>
    <w:pPr>
      <w:tabs>
        <w:tab w:val="right" w:leader="dot" w:pos="9062"/>
      </w:tabs>
      <w:spacing w:after="0" w:line="240" w:lineRule="auto"/>
      <w:ind w:left="221"/>
    </w:pPr>
    <w:rPr>
      <w:rFonts w:cs="Arial"/>
      <w:noProof/>
    </w:rPr>
  </w:style>
  <w:style w:type="paragraph" w:customStyle="1" w:styleId="2Liste">
    <w:name w:val="2Liste"/>
    <w:autoRedefine/>
    <w:qFormat/>
    <w:rsid w:val="003B5E52"/>
    <w:pPr>
      <w:numPr>
        <w:numId w:val="1"/>
      </w:numPr>
      <w:spacing w:after="120"/>
      <w:ind w:left="284" w:hanging="284"/>
    </w:pPr>
    <w:rPr>
      <w:rFonts w:ascii="Arial" w:hAnsi="Arial" w:cs="Arial"/>
      <w:sz w:val="22"/>
      <w:szCs w:val="22"/>
      <w:lang w:eastAsia="en-US"/>
    </w:rPr>
  </w:style>
  <w:style w:type="paragraph" w:styleId="Kopfzeile">
    <w:name w:val="header"/>
    <w:basedOn w:val="Standard"/>
    <w:link w:val="KopfzeileZchn"/>
    <w:uiPriority w:val="99"/>
    <w:unhideWhenUsed/>
    <w:rsid w:val="00F839E4"/>
    <w:pPr>
      <w:tabs>
        <w:tab w:val="center" w:pos="4536"/>
        <w:tab w:val="right" w:pos="9072"/>
      </w:tabs>
      <w:spacing w:after="0" w:line="240" w:lineRule="auto"/>
    </w:pPr>
    <w:rPr>
      <w:sz w:val="16"/>
    </w:rPr>
  </w:style>
  <w:style w:type="character" w:customStyle="1" w:styleId="KopfzeileZchn">
    <w:name w:val="Kopfzeile Zchn"/>
    <w:link w:val="Kopfzeile"/>
    <w:uiPriority w:val="99"/>
    <w:rsid w:val="00F839E4"/>
    <w:rPr>
      <w:sz w:val="16"/>
      <w:szCs w:val="22"/>
      <w:lang w:eastAsia="en-US"/>
    </w:rPr>
  </w:style>
  <w:style w:type="paragraph" w:styleId="Fuzeile">
    <w:name w:val="footer"/>
    <w:basedOn w:val="Standard"/>
    <w:link w:val="FuzeileZchn"/>
    <w:uiPriority w:val="99"/>
    <w:unhideWhenUsed/>
    <w:rsid w:val="00F839E4"/>
    <w:pPr>
      <w:tabs>
        <w:tab w:val="center" w:pos="4536"/>
        <w:tab w:val="right" w:pos="9072"/>
      </w:tabs>
    </w:pPr>
  </w:style>
  <w:style w:type="character" w:customStyle="1" w:styleId="FuzeileZchn">
    <w:name w:val="Fußzeile Zchn"/>
    <w:link w:val="Fuzeile"/>
    <w:uiPriority w:val="99"/>
    <w:rsid w:val="00F839E4"/>
    <w:rPr>
      <w:sz w:val="22"/>
      <w:szCs w:val="22"/>
      <w:lang w:eastAsia="en-US"/>
    </w:rPr>
  </w:style>
  <w:style w:type="character" w:styleId="Hyperlink">
    <w:name w:val="Hyperlink"/>
    <w:basedOn w:val="Absatz-Standardschriftart"/>
    <w:uiPriority w:val="99"/>
    <w:unhideWhenUsed/>
    <w:rsid w:val="00EB61E2"/>
    <w:rPr>
      <w:color w:val="0000FF" w:themeColor="hyperlink"/>
      <w:u w:val="single"/>
    </w:rPr>
  </w:style>
  <w:style w:type="paragraph" w:styleId="Listenabsatz">
    <w:name w:val="List Paragraph"/>
    <w:basedOn w:val="Standard"/>
    <w:uiPriority w:val="34"/>
    <w:qFormat/>
    <w:rsid w:val="000D2F3B"/>
    <w:pPr>
      <w:ind w:left="720"/>
      <w:contextualSpacing/>
    </w:pPr>
  </w:style>
  <w:style w:type="paragraph" w:customStyle="1" w:styleId="3ListeNr">
    <w:name w:val="3ListeNr"/>
    <w:basedOn w:val="2Liste"/>
    <w:autoRedefine/>
    <w:qFormat/>
    <w:rsid w:val="000E6C1F"/>
    <w:pPr>
      <w:numPr>
        <w:numId w:val="2"/>
      </w:numPr>
      <w:ind w:left="284" w:hanging="284"/>
    </w:pPr>
  </w:style>
  <w:style w:type="paragraph" w:styleId="Funotentext">
    <w:name w:val="footnote text"/>
    <w:basedOn w:val="Standard"/>
    <w:link w:val="FunotentextZchn"/>
    <w:autoRedefine/>
    <w:uiPriority w:val="99"/>
    <w:unhideWhenUsed/>
    <w:rsid w:val="005E600C"/>
    <w:pPr>
      <w:tabs>
        <w:tab w:val="left" w:pos="170"/>
      </w:tabs>
      <w:spacing w:after="0" w:line="240" w:lineRule="auto"/>
      <w:ind w:left="170" w:hanging="170"/>
    </w:pPr>
    <w:rPr>
      <w:sz w:val="18"/>
      <w:szCs w:val="20"/>
    </w:rPr>
  </w:style>
  <w:style w:type="character" w:customStyle="1" w:styleId="FunotentextZchn">
    <w:name w:val="Fußnotentext Zchn"/>
    <w:basedOn w:val="Absatz-Standardschriftart"/>
    <w:link w:val="Funotentext"/>
    <w:uiPriority w:val="99"/>
    <w:rsid w:val="005E600C"/>
    <w:rPr>
      <w:rFonts w:ascii="Arial" w:hAnsi="Arial"/>
      <w:sz w:val="18"/>
      <w:lang w:eastAsia="en-US"/>
    </w:rPr>
  </w:style>
  <w:style w:type="character" w:styleId="Funotenzeichen">
    <w:name w:val="footnote reference"/>
    <w:basedOn w:val="Absatz-Standardschriftart"/>
    <w:uiPriority w:val="99"/>
    <w:unhideWhenUsed/>
    <w:rsid w:val="00CB58F9"/>
    <w:rPr>
      <w:vertAlign w:val="superscript"/>
    </w:rPr>
  </w:style>
  <w:style w:type="table" w:styleId="Tabellenraster">
    <w:name w:val="Table Grid"/>
    <w:basedOn w:val="NormaleTabelle"/>
    <w:uiPriority w:val="59"/>
    <w:rsid w:val="00182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0446E"/>
    <w:rPr>
      <w:rFonts w:ascii="Arial" w:eastAsiaTheme="majorEastAsia" w:hAnsi="Arial" w:cs="Arial"/>
      <w:b/>
      <w:bCs/>
      <w:sz w:val="24"/>
      <w:szCs w:val="22"/>
      <w:lang w:eastAsia="en-US"/>
    </w:rPr>
  </w:style>
  <w:style w:type="character" w:styleId="BesuchterLink">
    <w:name w:val="FollowedHyperlink"/>
    <w:basedOn w:val="Absatz-Standardschriftart"/>
    <w:uiPriority w:val="99"/>
    <w:semiHidden/>
    <w:unhideWhenUsed/>
    <w:rsid w:val="0087033D"/>
    <w:rPr>
      <w:color w:val="800080" w:themeColor="followedHyperlink"/>
      <w:u w:val="single"/>
    </w:rPr>
  </w:style>
  <w:style w:type="paragraph" w:styleId="Sprechblasentext">
    <w:name w:val="Balloon Text"/>
    <w:basedOn w:val="Standard"/>
    <w:link w:val="SprechblasentextZchn"/>
    <w:uiPriority w:val="99"/>
    <w:semiHidden/>
    <w:unhideWhenUsed/>
    <w:rsid w:val="00A74B74"/>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74B74"/>
    <w:rPr>
      <w:rFonts w:ascii="Lucida Grande" w:hAnsi="Lucida Grande" w:cs="Lucida Grande"/>
      <w:sz w:val="18"/>
      <w:szCs w:val="18"/>
      <w:lang w:eastAsia="en-US"/>
    </w:rPr>
  </w:style>
  <w:style w:type="character" w:styleId="Seitenzahl">
    <w:name w:val="page number"/>
    <w:basedOn w:val="Absatz-Standardschriftart"/>
    <w:uiPriority w:val="99"/>
    <w:semiHidden/>
    <w:unhideWhenUsed/>
    <w:rsid w:val="007067C4"/>
  </w:style>
  <w:style w:type="character" w:styleId="Kommentarzeichen">
    <w:name w:val="annotation reference"/>
    <w:basedOn w:val="Absatz-Standardschriftart"/>
    <w:uiPriority w:val="99"/>
    <w:semiHidden/>
    <w:unhideWhenUsed/>
    <w:rsid w:val="008A531E"/>
    <w:rPr>
      <w:sz w:val="16"/>
      <w:szCs w:val="16"/>
    </w:rPr>
  </w:style>
  <w:style w:type="paragraph" w:styleId="Kommentartext">
    <w:name w:val="annotation text"/>
    <w:basedOn w:val="Standard"/>
    <w:link w:val="KommentartextZchn"/>
    <w:uiPriority w:val="99"/>
    <w:semiHidden/>
    <w:unhideWhenUsed/>
    <w:rsid w:val="008A53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A531E"/>
    <w:rPr>
      <w:lang w:eastAsia="en-US"/>
    </w:rPr>
  </w:style>
  <w:style w:type="paragraph" w:styleId="Kommentarthema">
    <w:name w:val="annotation subject"/>
    <w:basedOn w:val="Kommentartext"/>
    <w:next w:val="Kommentartext"/>
    <w:link w:val="KommentarthemaZchn"/>
    <w:uiPriority w:val="99"/>
    <w:semiHidden/>
    <w:unhideWhenUsed/>
    <w:rsid w:val="008A531E"/>
    <w:rPr>
      <w:b/>
      <w:bCs/>
    </w:rPr>
  </w:style>
  <w:style w:type="character" w:customStyle="1" w:styleId="KommentarthemaZchn">
    <w:name w:val="Kommentarthema Zchn"/>
    <w:basedOn w:val="KommentartextZchn"/>
    <w:link w:val="Kommentarthema"/>
    <w:uiPriority w:val="99"/>
    <w:semiHidden/>
    <w:rsid w:val="008A531E"/>
    <w:rPr>
      <w:b/>
      <w:bCs/>
      <w:lang w:eastAsia="en-US"/>
    </w:rPr>
  </w:style>
  <w:style w:type="paragraph" w:styleId="Endnotentext">
    <w:name w:val="endnote text"/>
    <w:basedOn w:val="Standard"/>
    <w:link w:val="EndnotentextZchn"/>
    <w:uiPriority w:val="99"/>
    <w:unhideWhenUsed/>
    <w:rsid w:val="008A531E"/>
    <w:pPr>
      <w:spacing w:after="0" w:line="240" w:lineRule="auto"/>
    </w:pPr>
    <w:rPr>
      <w:sz w:val="20"/>
      <w:szCs w:val="20"/>
    </w:rPr>
  </w:style>
  <w:style w:type="character" w:customStyle="1" w:styleId="EndnotentextZchn">
    <w:name w:val="Endnotentext Zchn"/>
    <w:basedOn w:val="Absatz-Standardschriftart"/>
    <w:link w:val="Endnotentext"/>
    <w:uiPriority w:val="99"/>
    <w:rsid w:val="008A531E"/>
    <w:rPr>
      <w:lang w:eastAsia="en-US"/>
    </w:rPr>
  </w:style>
  <w:style w:type="character" w:styleId="Endnotenzeichen">
    <w:name w:val="endnote reference"/>
    <w:basedOn w:val="Absatz-Standardschriftart"/>
    <w:uiPriority w:val="99"/>
    <w:unhideWhenUsed/>
    <w:rsid w:val="008A531E"/>
    <w:rPr>
      <w:vertAlign w:val="superscript"/>
    </w:rPr>
  </w:style>
  <w:style w:type="paragraph" w:styleId="Verzeichnis4">
    <w:name w:val="toc 4"/>
    <w:basedOn w:val="Standard"/>
    <w:next w:val="Standard"/>
    <w:autoRedefine/>
    <w:uiPriority w:val="39"/>
    <w:unhideWhenUsed/>
    <w:rsid w:val="00FC7DB8"/>
    <w:pPr>
      <w:ind w:left="660"/>
    </w:pPr>
  </w:style>
  <w:style w:type="paragraph" w:styleId="Verzeichnis5">
    <w:name w:val="toc 5"/>
    <w:basedOn w:val="Standard"/>
    <w:next w:val="Standard"/>
    <w:autoRedefine/>
    <w:uiPriority w:val="39"/>
    <w:unhideWhenUsed/>
    <w:rsid w:val="00FC7DB8"/>
    <w:pPr>
      <w:ind w:left="880"/>
    </w:pPr>
  </w:style>
  <w:style w:type="paragraph" w:styleId="Verzeichnis6">
    <w:name w:val="toc 6"/>
    <w:basedOn w:val="Standard"/>
    <w:next w:val="Standard"/>
    <w:autoRedefine/>
    <w:uiPriority w:val="39"/>
    <w:unhideWhenUsed/>
    <w:rsid w:val="00FC7DB8"/>
    <w:pPr>
      <w:ind w:left="1100"/>
    </w:pPr>
  </w:style>
  <w:style w:type="paragraph" w:styleId="Verzeichnis7">
    <w:name w:val="toc 7"/>
    <w:basedOn w:val="Standard"/>
    <w:next w:val="Standard"/>
    <w:autoRedefine/>
    <w:uiPriority w:val="39"/>
    <w:unhideWhenUsed/>
    <w:rsid w:val="00FC7DB8"/>
    <w:pPr>
      <w:ind w:left="1320"/>
    </w:pPr>
  </w:style>
  <w:style w:type="paragraph" w:styleId="Verzeichnis8">
    <w:name w:val="toc 8"/>
    <w:basedOn w:val="Standard"/>
    <w:next w:val="Standard"/>
    <w:autoRedefine/>
    <w:uiPriority w:val="39"/>
    <w:unhideWhenUsed/>
    <w:rsid w:val="00FC7DB8"/>
    <w:pPr>
      <w:ind w:left="1540"/>
    </w:pPr>
  </w:style>
  <w:style w:type="paragraph" w:styleId="Verzeichnis9">
    <w:name w:val="toc 9"/>
    <w:basedOn w:val="Standard"/>
    <w:next w:val="Standard"/>
    <w:autoRedefine/>
    <w:uiPriority w:val="39"/>
    <w:unhideWhenUsed/>
    <w:rsid w:val="00FC7DB8"/>
    <w:pPr>
      <w:ind w:left="1760"/>
    </w:pPr>
  </w:style>
  <w:style w:type="character" w:customStyle="1" w:styleId="berschrift4Zchn">
    <w:name w:val="Überschrift 4 Zchn"/>
    <w:basedOn w:val="Absatz-Standardschriftart"/>
    <w:link w:val="berschrift4"/>
    <w:uiPriority w:val="9"/>
    <w:rsid w:val="00191D09"/>
    <w:rPr>
      <w:rFonts w:asciiTheme="majorHAnsi" w:eastAsiaTheme="majorEastAsia" w:hAnsiTheme="majorHAnsi" w:cstheme="majorBidi"/>
      <w:b/>
      <w:bCs/>
      <w:i/>
      <w:iCs/>
      <w:color w:val="4F81BD" w:themeColor="accent1"/>
      <w:sz w:val="22"/>
      <w:szCs w:val="22"/>
      <w:lang w:eastAsia="en-US"/>
    </w:rPr>
  </w:style>
  <w:style w:type="paragraph" w:customStyle="1" w:styleId="Absatzhngend">
    <w:name w:val="Absatz hängend"/>
    <w:basedOn w:val="Standard"/>
    <w:rsid w:val="00610C4B"/>
    <w:pPr>
      <w:spacing w:after="120" w:line="240" w:lineRule="auto"/>
      <w:ind w:left="2835" w:hanging="2835"/>
    </w:pPr>
    <w:rPr>
      <w:rFonts w:eastAsia="Times New Roman"/>
      <w:szCs w:val="20"/>
    </w:rPr>
  </w:style>
  <w:style w:type="paragraph" w:customStyle="1" w:styleId="Linieunten">
    <w:name w:val="Linie unten"/>
    <w:basedOn w:val="Standard"/>
    <w:rsid w:val="00610C4B"/>
    <w:pPr>
      <w:pBdr>
        <w:bottom w:val="single" w:sz="4" w:space="1" w:color="auto"/>
      </w:pBdr>
      <w:spacing w:after="0"/>
    </w:pPr>
    <w:rPr>
      <w:rFonts w:eastAsia="Times New Roman"/>
      <w:sz w:val="20"/>
      <w:szCs w:val="20"/>
    </w:rPr>
  </w:style>
  <w:style w:type="paragraph" w:styleId="Beschriftung">
    <w:name w:val="caption"/>
    <w:basedOn w:val="Standard"/>
    <w:next w:val="Standard"/>
    <w:uiPriority w:val="35"/>
    <w:unhideWhenUsed/>
    <w:qFormat/>
    <w:rsid w:val="00EB112E"/>
    <w:pPr>
      <w:spacing w:line="240" w:lineRule="auto"/>
      <w:jc w:val="both"/>
    </w:pPr>
    <w:rPr>
      <w:iCs/>
      <w:sz w:val="18"/>
      <w:szCs w:val="18"/>
    </w:rPr>
  </w:style>
  <w:style w:type="paragraph" w:styleId="KeinLeerraum">
    <w:name w:val="No Spacing"/>
    <w:link w:val="KeinLeerraumZchn"/>
    <w:uiPriority w:val="1"/>
    <w:qFormat/>
    <w:rsid w:val="00AB36CA"/>
    <w:rPr>
      <w:rFonts w:asciiTheme="minorHAnsi" w:eastAsiaTheme="minorEastAsia" w:hAnsiTheme="minorHAnsi" w:cstheme="minorBidi"/>
      <w:sz w:val="22"/>
      <w:szCs w:val="22"/>
      <w:lang w:val="en-US" w:eastAsia="zh-CN"/>
    </w:rPr>
  </w:style>
  <w:style w:type="character" w:customStyle="1" w:styleId="KeinLeerraumZchn">
    <w:name w:val="Kein Leerraum Zchn"/>
    <w:basedOn w:val="Absatz-Standardschriftart"/>
    <w:link w:val="KeinLeerraum"/>
    <w:uiPriority w:val="1"/>
    <w:rsid w:val="00AB36CA"/>
    <w:rPr>
      <w:rFonts w:asciiTheme="minorHAnsi" w:eastAsiaTheme="minorEastAsia" w:hAnsiTheme="minorHAnsi" w:cstheme="minorBidi"/>
      <w:sz w:val="22"/>
      <w:szCs w:val="22"/>
      <w:lang w:val="en-US" w:eastAsia="zh-CN"/>
    </w:rPr>
  </w:style>
  <w:style w:type="character" w:customStyle="1" w:styleId="berschrift5Zchn">
    <w:name w:val="Überschrift 5 Zchn"/>
    <w:basedOn w:val="Absatz-Standardschriftart"/>
    <w:link w:val="berschrift5"/>
    <w:uiPriority w:val="9"/>
    <w:rsid w:val="008B5BCC"/>
    <w:rPr>
      <w:rFonts w:asciiTheme="majorHAnsi" w:eastAsiaTheme="majorEastAsia" w:hAnsiTheme="majorHAnsi" w:cstheme="majorBidi"/>
      <w:color w:val="365F91" w:themeColor="accent1" w:themeShade="BF"/>
      <w:sz w:val="22"/>
      <w:szCs w:val="22"/>
      <w:lang w:eastAsia="en-US"/>
    </w:rPr>
  </w:style>
  <w:style w:type="character" w:customStyle="1" w:styleId="berschrift6Zchn">
    <w:name w:val="Überschrift 6 Zchn"/>
    <w:basedOn w:val="Absatz-Standardschriftart"/>
    <w:link w:val="berschrift6"/>
    <w:uiPriority w:val="9"/>
    <w:semiHidden/>
    <w:rsid w:val="008B5BCC"/>
    <w:rPr>
      <w:rFonts w:asciiTheme="majorHAnsi" w:eastAsiaTheme="majorEastAsia" w:hAnsiTheme="majorHAnsi" w:cstheme="majorBidi"/>
      <w:i/>
      <w:iCs/>
      <w:color w:val="243F60" w:themeColor="accent1" w:themeShade="7F"/>
      <w:sz w:val="22"/>
      <w:szCs w:val="22"/>
      <w:lang w:eastAsia="en-US"/>
    </w:rPr>
  </w:style>
  <w:style w:type="character" w:customStyle="1" w:styleId="berschrift7Zchn">
    <w:name w:val="Überschrift 7 Zchn"/>
    <w:basedOn w:val="Absatz-Standardschriftart"/>
    <w:link w:val="berschrift7"/>
    <w:uiPriority w:val="9"/>
    <w:semiHidden/>
    <w:rsid w:val="008B5BCC"/>
    <w:rPr>
      <w:rFonts w:asciiTheme="majorHAnsi" w:eastAsiaTheme="majorEastAsia" w:hAnsiTheme="majorHAnsi" w:cstheme="majorBidi"/>
      <w:i/>
      <w:iCs/>
      <w:color w:val="404040" w:themeColor="text1" w:themeTint="BF"/>
      <w:sz w:val="22"/>
      <w:szCs w:val="22"/>
      <w:lang w:eastAsia="en-US"/>
    </w:rPr>
  </w:style>
  <w:style w:type="character" w:customStyle="1" w:styleId="berschrift8Zchn">
    <w:name w:val="Überschrift 8 Zchn"/>
    <w:basedOn w:val="Absatz-Standardschriftart"/>
    <w:link w:val="berschrift8"/>
    <w:uiPriority w:val="9"/>
    <w:semiHidden/>
    <w:rsid w:val="008B5BCC"/>
    <w:rPr>
      <w:rFonts w:asciiTheme="majorHAnsi" w:eastAsiaTheme="majorEastAsia" w:hAnsiTheme="majorHAnsi" w:cstheme="majorBidi"/>
      <w:color w:val="404040" w:themeColor="text1" w:themeTint="BF"/>
      <w:lang w:eastAsia="en-US"/>
    </w:rPr>
  </w:style>
  <w:style w:type="character" w:customStyle="1" w:styleId="berschrift9Zchn">
    <w:name w:val="Überschrift 9 Zchn"/>
    <w:basedOn w:val="Absatz-Standardschriftart"/>
    <w:link w:val="berschrift9"/>
    <w:uiPriority w:val="9"/>
    <w:semiHidden/>
    <w:rsid w:val="008B5BCC"/>
    <w:rPr>
      <w:rFonts w:asciiTheme="majorHAnsi" w:eastAsiaTheme="majorEastAsia" w:hAnsiTheme="majorHAnsi" w:cstheme="majorBidi"/>
      <w:i/>
      <w:iCs/>
      <w:color w:val="404040" w:themeColor="text1" w:themeTint="BF"/>
      <w:lang w:eastAsia="en-US"/>
    </w:rPr>
  </w:style>
  <w:style w:type="character" w:styleId="Platzhaltertext">
    <w:name w:val="Placeholder Text"/>
    <w:basedOn w:val="Absatz-Standardschriftart"/>
    <w:uiPriority w:val="99"/>
    <w:semiHidden/>
    <w:rsid w:val="008B5BCC"/>
    <w:rPr>
      <w:color w:val="808080"/>
    </w:rPr>
  </w:style>
  <w:style w:type="paragraph" w:styleId="Abbildungsverzeichnis">
    <w:name w:val="table of figures"/>
    <w:basedOn w:val="Standard"/>
    <w:next w:val="Standard"/>
    <w:link w:val="AbbildungsverzeichnisZchn"/>
    <w:uiPriority w:val="99"/>
    <w:unhideWhenUsed/>
    <w:rsid w:val="008B5BCC"/>
    <w:pPr>
      <w:spacing w:after="0"/>
    </w:pPr>
  </w:style>
  <w:style w:type="paragraph" w:customStyle="1" w:styleId="Abbildung">
    <w:name w:val="Abbildung"/>
    <w:qFormat/>
    <w:rsid w:val="008B5BCC"/>
    <w:rPr>
      <w:rFonts w:ascii="Arial" w:hAnsi="Arial" w:cs="Arial"/>
      <w:color w:val="0F243E" w:themeColor="text2" w:themeShade="80"/>
      <w:sz w:val="18"/>
      <w:szCs w:val="22"/>
      <w:lang w:val="de-DE" w:eastAsia="en-US"/>
    </w:rPr>
  </w:style>
  <w:style w:type="paragraph" w:customStyle="1" w:styleId="Formatvorlageberschrift3Zeilenabstand15Zeilen">
    <w:name w:val="Formatvorlage Überschrift 3 + Zeilenabstand:  15 Zeilen"/>
    <w:basedOn w:val="berschrift3"/>
    <w:rsid w:val="008B5BCC"/>
    <w:pPr>
      <w:numPr>
        <w:ilvl w:val="2"/>
      </w:numPr>
      <w:spacing w:line="360" w:lineRule="auto"/>
      <w:ind w:left="720" w:hanging="720"/>
    </w:pPr>
    <w:rPr>
      <w:rFonts w:eastAsia="Times New Roman" w:cs="Times New Roman"/>
      <w:sz w:val="26"/>
      <w:szCs w:val="20"/>
      <w:lang w:val="de-DE"/>
    </w:rPr>
  </w:style>
  <w:style w:type="character" w:customStyle="1" w:styleId="normalertext1">
    <w:name w:val="normaler_text1"/>
    <w:basedOn w:val="Absatz-Standardschriftart"/>
    <w:rsid w:val="008B5BCC"/>
    <w:rPr>
      <w:rFonts w:ascii="Arial" w:hAnsi="Arial" w:cs="Arial" w:hint="default"/>
      <w:b w:val="0"/>
      <w:bCs w:val="0"/>
      <w:i w:val="0"/>
      <w:iCs w:val="0"/>
      <w:strike w:val="0"/>
      <w:dstrike w:val="0"/>
      <w:color w:val="000000"/>
      <w:spacing w:val="0"/>
      <w:sz w:val="20"/>
      <w:szCs w:val="20"/>
      <w:u w:val="none"/>
      <w:effect w:val="none"/>
    </w:rPr>
  </w:style>
  <w:style w:type="paragraph" w:styleId="Inhaltsverzeichnisberschrift">
    <w:name w:val="TOC Heading"/>
    <w:basedOn w:val="berschrift1"/>
    <w:next w:val="Standard"/>
    <w:uiPriority w:val="39"/>
    <w:semiHidden/>
    <w:unhideWhenUsed/>
    <w:qFormat/>
    <w:rsid w:val="008B5BCC"/>
    <w:pPr>
      <w:keepLines/>
      <w:spacing w:after="0" w:line="276" w:lineRule="auto"/>
      <w:outlineLvl w:val="9"/>
    </w:pPr>
    <w:rPr>
      <w:rFonts w:asciiTheme="majorHAnsi" w:eastAsiaTheme="majorEastAsia" w:hAnsiTheme="majorHAnsi" w:cstheme="majorBidi"/>
      <w:caps w:val="0"/>
      <w:color w:val="365F91" w:themeColor="accent1" w:themeShade="BF"/>
      <w:kern w:val="0"/>
      <w:sz w:val="28"/>
      <w:szCs w:val="28"/>
      <w:lang w:val="de-AT" w:eastAsia="de-AT"/>
    </w:rPr>
  </w:style>
  <w:style w:type="character" w:customStyle="1" w:styleId="thin3">
    <w:name w:val="thin3"/>
    <w:basedOn w:val="Absatz-Standardschriftart"/>
    <w:rsid w:val="008B5BCC"/>
  </w:style>
  <w:style w:type="paragraph" w:customStyle="1" w:styleId="quelle">
    <w:name w:val="quelle"/>
    <w:basedOn w:val="1Absatz"/>
    <w:qFormat/>
    <w:rsid w:val="008B5BCC"/>
    <w:pPr>
      <w:keepNext/>
      <w:tabs>
        <w:tab w:val="left" w:pos="3402"/>
      </w:tabs>
      <w:spacing w:before="0" w:after="0"/>
      <w:ind w:left="1134"/>
      <w:jc w:val="both"/>
    </w:pPr>
    <w:rPr>
      <w:i/>
      <w:noProof/>
      <w:sz w:val="18"/>
    </w:rPr>
  </w:style>
  <w:style w:type="paragraph" w:customStyle="1" w:styleId="Quellenverzeichnis">
    <w:name w:val="Quellenverzeichnis"/>
    <w:basedOn w:val="quelle"/>
    <w:qFormat/>
    <w:rsid w:val="008B5BCC"/>
    <w:pPr>
      <w:numPr>
        <w:numId w:val="33"/>
      </w:numPr>
    </w:pPr>
    <w:rPr>
      <w:i w:val="0"/>
      <w:sz w:val="22"/>
    </w:rPr>
  </w:style>
  <w:style w:type="paragraph" w:customStyle="1" w:styleId="abb">
    <w:name w:val="abb"/>
    <w:basedOn w:val="Abbildungsverzeichnis"/>
    <w:link w:val="abbZchn"/>
    <w:qFormat/>
    <w:rsid w:val="008B5BCC"/>
    <w:pPr>
      <w:tabs>
        <w:tab w:val="left" w:pos="1540"/>
        <w:tab w:val="right" w:leader="dot" w:pos="9061"/>
      </w:tabs>
    </w:pPr>
    <w:rPr>
      <w:rFonts w:cs="Arial"/>
      <w:noProof/>
    </w:rPr>
  </w:style>
  <w:style w:type="character" w:customStyle="1" w:styleId="AbbildungsverzeichnisZchn">
    <w:name w:val="Abbildungsverzeichnis Zchn"/>
    <w:basedOn w:val="Absatz-Standardschriftart"/>
    <w:link w:val="Abbildungsverzeichnis"/>
    <w:uiPriority w:val="99"/>
    <w:rsid w:val="008B5BCC"/>
    <w:rPr>
      <w:rFonts w:ascii="Arial" w:hAnsi="Arial"/>
      <w:sz w:val="22"/>
      <w:szCs w:val="22"/>
      <w:lang w:eastAsia="en-US"/>
    </w:rPr>
  </w:style>
  <w:style w:type="character" w:customStyle="1" w:styleId="abbZchn">
    <w:name w:val="abb Zchn"/>
    <w:basedOn w:val="AbbildungsverzeichnisZchn"/>
    <w:link w:val="abb"/>
    <w:rsid w:val="008B5BCC"/>
    <w:rPr>
      <w:rFonts w:ascii="Arial" w:hAnsi="Arial" w:cs="Arial"/>
      <w:noProof/>
      <w:sz w:val="22"/>
      <w:szCs w:val="22"/>
      <w:lang w:eastAsia="en-US"/>
    </w:rPr>
  </w:style>
  <w:style w:type="paragraph" w:styleId="NurText">
    <w:name w:val="Plain Text"/>
    <w:basedOn w:val="Standard"/>
    <w:link w:val="NurTextZchn"/>
    <w:uiPriority w:val="99"/>
    <w:unhideWhenUsed/>
    <w:rsid w:val="008B5BCC"/>
    <w:pPr>
      <w:spacing w:after="0" w:line="240" w:lineRule="auto"/>
    </w:pPr>
    <w:rPr>
      <w:rFonts w:ascii="Consolas" w:eastAsiaTheme="minorHAnsi" w:hAnsi="Consolas" w:cstheme="minorBidi"/>
      <w:sz w:val="21"/>
      <w:szCs w:val="21"/>
    </w:rPr>
  </w:style>
  <w:style w:type="character" w:customStyle="1" w:styleId="NurTextZchn">
    <w:name w:val="Nur Text Zchn"/>
    <w:basedOn w:val="Absatz-Standardschriftart"/>
    <w:link w:val="NurText"/>
    <w:uiPriority w:val="99"/>
    <w:rsid w:val="008B5BCC"/>
    <w:rPr>
      <w:rFonts w:ascii="Consolas" w:eastAsiaTheme="minorHAnsi" w:hAnsi="Consolas" w:cstheme="minorBidi"/>
      <w:sz w:val="21"/>
      <w:szCs w:val="21"/>
      <w:lang w:eastAsia="en-US"/>
    </w:rPr>
  </w:style>
  <w:style w:type="character" w:customStyle="1" w:styleId="NichtaufgelsteErwhnung1">
    <w:name w:val="Nicht aufgelöste Erwähnung1"/>
    <w:basedOn w:val="Absatz-Standardschriftart"/>
    <w:uiPriority w:val="99"/>
    <w:semiHidden/>
    <w:unhideWhenUsed/>
    <w:rsid w:val="005E19DE"/>
    <w:rPr>
      <w:color w:val="605E5C"/>
      <w:shd w:val="clear" w:color="auto" w:fill="E1DFDD"/>
    </w:rPr>
  </w:style>
  <w:style w:type="paragraph" w:styleId="StandardWeb">
    <w:name w:val="Normal (Web)"/>
    <w:basedOn w:val="Standard"/>
    <w:uiPriority w:val="99"/>
    <w:semiHidden/>
    <w:unhideWhenUsed/>
    <w:rsid w:val="005E600C"/>
    <w:pPr>
      <w:spacing w:before="100" w:beforeAutospacing="1" w:after="100" w:afterAutospacing="1" w:line="240" w:lineRule="auto"/>
    </w:pPr>
    <w:rPr>
      <w:rFonts w:ascii="Times New Roman" w:eastAsia="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156003">
      <w:bodyDiv w:val="1"/>
      <w:marLeft w:val="0"/>
      <w:marRight w:val="0"/>
      <w:marTop w:val="0"/>
      <w:marBottom w:val="0"/>
      <w:divBdr>
        <w:top w:val="none" w:sz="0" w:space="0" w:color="auto"/>
        <w:left w:val="none" w:sz="0" w:space="0" w:color="auto"/>
        <w:bottom w:val="none" w:sz="0" w:space="0" w:color="auto"/>
        <w:right w:val="none" w:sz="0" w:space="0" w:color="auto"/>
      </w:divBdr>
      <w:divsChild>
        <w:div w:id="1917743139">
          <w:marLeft w:val="0"/>
          <w:marRight w:val="0"/>
          <w:marTop w:val="0"/>
          <w:marBottom w:val="0"/>
          <w:divBdr>
            <w:top w:val="none" w:sz="0" w:space="0" w:color="auto"/>
            <w:left w:val="none" w:sz="0" w:space="0" w:color="auto"/>
            <w:bottom w:val="none" w:sz="0" w:space="0" w:color="auto"/>
            <w:right w:val="none" w:sz="0" w:space="0" w:color="auto"/>
          </w:divBdr>
          <w:divsChild>
            <w:div w:id="2109615237">
              <w:marLeft w:val="0"/>
              <w:marRight w:val="0"/>
              <w:marTop w:val="0"/>
              <w:marBottom w:val="0"/>
              <w:divBdr>
                <w:top w:val="none" w:sz="0" w:space="0" w:color="auto"/>
                <w:left w:val="none" w:sz="0" w:space="0" w:color="auto"/>
                <w:bottom w:val="none" w:sz="0" w:space="0" w:color="auto"/>
                <w:right w:val="none" w:sz="0" w:space="0" w:color="auto"/>
              </w:divBdr>
              <w:divsChild>
                <w:div w:id="17976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68067">
      <w:bodyDiv w:val="1"/>
      <w:marLeft w:val="0"/>
      <w:marRight w:val="0"/>
      <w:marTop w:val="0"/>
      <w:marBottom w:val="0"/>
      <w:divBdr>
        <w:top w:val="none" w:sz="0" w:space="0" w:color="auto"/>
        <w:left w:val="none" w:sz="0" w:space="0" w:color="auto"/>
        <w:bottom w:val="none" w:sz="0" w:space="0" w:color="auto"/>
        <w:right w:val="none" w:sz="0" w:space="0" w:color="auto"/>
      </w:divBdr>
      <w:divsChild>
        <w:div w:id="166403808">
          <w:marLeft w:val="0"/>
          <w:marRight w:val="0"/>
          <w:marTop w:val="0"/>
          <w:marBottom w:val="0"/>
          <w:divBdr>
            <w:top w:val="none" w:sz="0" w:space="0" w:color="auto"/>
            <w:left w:val="none" w:sz="0" w:space="0" w:color="auto"/>
            <w:bottom w:val="none" w:sz="0" w:space="0" w:color="auto"/>
            <w:right w:val="none" w:sz="0" w:space="0" w:color="auto"/>
          </w:divBdr>
          <w:divsChild>
            <w:div w:id="522134938">
              <w:marLeft w:val="0"/>
              <w:marRight w:val="0"/>
              <w:marTop w:val="0"/>
              <w:marBottom w:val="0"/>
              <w:divBdr>
                <w:top w:val="none" w:sz="0" w:space="0" w:color="auto"/>
                <w:left w:val="none" w:sz="0" w:space="0" w:color="auto"/>
                <w:bottom w:val="none" w:sz="0" w:space="0" w:color="auto"/>
                <w:right w:val="none" w:sz="0" w:space="0" w:color="auto"/>
              </w:divBdr>
              <w:divsChild>
                <w:div w:id="5380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01616">
      <w:bodyDiv w:val="1"/>
      <w:marLeft w:val="0"/>
      <w:marRight w:val="0"/>
      <w:marTop w:val="0"/>
      <w:marBottom w:val="0"/>
      <w:divBdr>
        <w:top w:val="none" w:sz="0" w:space="0" w:color="auto"/>
        <w:left w:val="none" w:sz="0" w:space="0" w:color="auto"/>
        <w:bottom w:val="none" w:sz="0" w:space="0" w:color="auto"/>
        <w:right w:val="none" w:sz="0" w:space="0" w:color="auto"/>
      </w:divBdr>
      <w:divsChild>
        <w:div w:id="406028264">
          <w:marLeft w:val="0"/>
          <w:marRight w:val="0"/>
          <w:marTop w:val="0"/>
          <w:marBottom w:val="0"/>
          <w:divBdr>
            <w:top w:val="none" w:sz="0" w:space="0" w:color="auto"/>
            <w:left w:val="none" w:sz="0" w:space="0" w:color="auto"/>
            <w:bottom w:val="none" w:sz="0" w:space="0" w:color="auto"/>
            <w:right w:val="none" w:sz="0" w:space="0" w:color="auto"/>
          </w:divBdr>
          <w:divsChild>
            <w:div w:id="1869292237">
              <w:marLeft w:val="0"/>
              <w:marRight w:val="0"/>
              <w:marTop w:val="0"/>
              <w:marBottom w:val="0"/>
              <w:divBdr>
                <w:top w:val="none" w:sz="0" w:space="0" w:color="auto"/>
                <w:left w:val="none" w:sz="0" w:space="0" w:color="auto"/>
                <w:bottom w:val="none" w:sz="0" w:space="0" w:color="auto"/>
                <w:right w:val="none" w:sz="0" w:space="0" w:color="auto"/>
              </w:divBdr>
              <w:divsChild>
                <w:div w:id="16954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75006">
      <w:bodyDiv w:val="1"/>
      <w:marLeft w:val="0"/>
      <w:marRight w:val="0"/>
      <w:marTop w:val="0"/>
      <w:marBottom w:val="0"/>
      <w:divBdr>
        <w:top w:val="none" w:sz="0" w:space="0" w:color="auto"/>
        <w:left w:val="none" w:sz="0" w:space="0" w:color="auto"/>
        <w:bottom w:val="none" w:sz="0" w:space="0" w:color="auto"/>
        <w:right w:val="none" w:sz="0" w:space="0" w:color="auto"/>
      </w:divBdr>
      <w:divsChild>
        <w:div w:id="186604037">
          <w:marLeft w:val="0"/>
          <w:marRight w:val="0"/>
          <w:marTop w:val="0"/>
          <w:marBottom w:val="0"/>
          <w:divBdr>
            <w:top w:val="none" w:sz="0" w:space="0" w:color="auto"/>
            <w:left w:val="none" w:sz="0" w:space="0" w:color="auto"/>
            <w:bottom w:val="none" w:sz="0" w:space="0" w:color="auto"/>
            <w:right w:val="none" w:sz="0" w:space="0" w:color="auto"/>
          </w:divBdr>
          <w:divsChild>
            <w:div w:id="1249198615">
              <w:marLeft w:val="0"/>
              <w:marRight w:val="0"/>
              <w:marTop w:val="0"/>
              <w:marBottom w:val="0"/>
              <w:divBdr>
                <w:top w:val="none" w:sz="0" w:space="0" w:color="auto"/>
                <w:left w:val="none" w:sz="0" w:space="0" w:color="auto"/>
                <w:bottom w:val="none" w:sz="0" w:space="0" w:color="auto"/>
                <w:right w:val="none" w:sz="0" w:space="0" w:color="auto"/>
              </w:divBdr>
              <w:divsChild>
                <w:div w:id="9668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1414">
      <w:bodyDiv w:val="1"/>
      <w:marLeft w:val="0"/>
      <w:marRight w:val="0"/>
      <w:marTop w:val="0"/>
      <w:marBottom w:val="0"/>
      <w:divBdr>
        <w:top w:val="none" w:sz="0" w:space="0" w:color="auto"/>
        <w:left w:val="none" w:sz="0" w:space="0" w:color="auto"/>
        <w:bottom w:val="none" w:sz="0" w:space="0" w:color="auto"/>
        <w:right w:val="none" w:sz="0" w:space="0" w:color="auto"/>
      </w:divBdr>
      <w:divsChild>
        <w:div w:id="271058211">
          <w:marLeft w:val="0"/>
          <w:marRight w:val="0"/>
          <w:marTop w:val="0"/>
          <w:marBottom w:val="0"/>
          <w:divBdr>
            <w:top w:val="none" w:sz="0" w:space="0" w:color="auto"/>
            <w:left w:val="none" w:sz="0" w:space="0" w:color="auto"/>
            <w:bottom w:val="none" w:sz="0" w:space="0" w:color="auto"/>
            <w:right w:val="none" w:sz="0" w:space="0" w:color="auto"/>
          </w:divBdr>
          <w:divsChild>
            <w:div w:id="265163794">
              <w:marLeft w:val="0"/>
              <w:marRight w:val="0"/>
              <w:marTop w:val="0"/>
              <w:marBottom w:val="0"/>
              <w:divBdr>
                <w:top w:val="none" w:sz="0" w:space="0" w:color="auto"/>
                <w:left w:val="none" w:sz="0" w:space="0" w:color="auto"/>
                <w:bottom w:val="none" w:sz="0" w:space="0" w:color="auto"/>
                <w:right w:val="none" w:sz="0" w:space="0" w:color="auto"/>
              </w:divBdr>
              <w:divsChild>
                <w:div w:id="21145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64048">
      <w:bodyDiv w:val="1"/>
      <w:marLeft w:val="0"/>
      <w:marRight w:val="0"/>
      <w:marTop w:val="0"/>
      <w:marBottom w:val="0"/>
      <w:divBdr>
        <w:top w:val="none" w:sz="0" w:space="0" w:color="auto"/>
        <w:left w:val="none" w:sz="0" w:space="0" w:color="auto"/>
        <w:bottom w:val="none" w:sz="0" w:space="0" w:color="auto"/>
        <w:right w:val="none" w:sz="0" w:space="0" w:color="auto"/>
      </w:divBdr>
      <w:divsChild>
        <w:div w:id="2083213926">
          <w:marLeft w:val="0"/>
          <w:marRight w:val="0"/>
          <w:marTop w:val="0"/>
          <w:marBottom w:val="0"/>
          <w:divBdr>
            <w:top w:val="none" w:sz="0" w:space="0" w:color="auto"/>
            <w:left w:val="none" w:sz="0" w:space="0" w:color="auto"/>
            <w:bottom w:val="none" w:sz="0" w:space="0" w:color="auto"/>
            <w:right w:val="none" w:sz="0" w:space="0" w:color="auto"/>
          </w:divBdr>
          <w:divsChild>
            <w:div w:id="860125262">
              <w:marLeft w:val="0"/>
              <w:marRight w:val="0"/>
              <w:marTop w:val="0"/>
              <w:marBottom w:val="0"/>
              <w:divBdr>
                <w:top w:val="none" w:sz="0" w:space="0" w:color="auto"/>
                <w:left w:val="none" w:sz="0" w:space="0" w:color="auto"/>
                <w:bottom w:val="none" w:sz="0" w:space="0" w:color="auto"/>
                <w:right w:val="none" w:sz="0" w:space="0" w:color="auto"/>
              </w:divBdr>
              <w:divsChild>
                <w:div w:id="217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4724">
      <w:bodyDiv w:val="1"/>
      <w:marLeft w:val="0"/>
      <w:marRight w:val="0"/>
      <w:marTop w:val="0"/>
      <w:marBottom w:val="0"/>
      <w:divBdr>
        <w:top w:val="none" w:sz="0" w:space="0" w:color="auto"/>
        <w:left w:val="none" w:sz="0" w:space="0" w:color="auto"/>
        <w:bottom w:val="none" w:sz="0" w:space="0" w:color="auto"/>
        <w:right w:val="none" w:sz="0" w:space="0" w:color="auto"/>
      </w:divBdr>
      <w:divsChild>
        <w:div w:id="952438384">
          <w:marLeft w:val="0"/>
          <w:marRight w:val="0"/>
          <w:marTop w:val="0"/>
          <w:marBottom w:val="0"/>
          <w:divBdr>
            <w:top w:val="none" w:sz="0" w:space="0" w:color="auto"/>
            <w:left w:val="none" w:sz="0" w:space="0" w:color="auto"/>
            <w:bottom w:val="none" w:sz="0" w:space="0" w:color="auto"/>
            <w:right w:val="none" w:sz="0" w:space="0" w:color="auto"/>
          </w:divBdr>
          <w:divsChild>
            <w:div w:id="212739743">
              <w:marLeft w:val="0"/>
              <w:marRight w:val="0"/>
              <w:marTop w:val="0"/>
              <w:marBottom w:val="0"/>
              <w:divBdr>
                <w:top w:val="none" w:sz="0" w:space="0" w:color="auto"/>
                <w:left w:val="none" w:sz="0" w:space="0" w:color="auto"/>
                <w:bottom w:val="none" w:sz="0" w:space="0" w:color="auto"/>
                <w:right w:val="none" w:sz="0" w:space="0" w:color="auto"/>
              </w:divBdr>
              <w:divsChild>
                <w:div w:id="17507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85564">
      <w:bodyDiv w:val="1"/>
      <w:marLeft w:val="0"/>
      <w:marRight w:val="0"/>
      <w:marTop w:val="0"/>
      <w:marBottom w:val="0"/>
      <w:divBdr>
        <w:top w:val="none" w:sz="0" w:space="0" w:color="auto"/>
        <w:left w:val="none" w:sz="0" w:space="0" w:color="auto"/>
        <w:bottom w:val="none" w:sz="0" w:space="0" w:color="auto"/>
        <w:right w:val="none" w:sz="0" w:space="0" w:color="auto"/>
      </w:divBdr>
      <w:divsChild>
        <w:div w:id="144972614">
          <w:marLeft w:val="0"/>
          <w:marRight w:val="0"/>
          <w:marTop w:val="0"/>
          <w:marBottom w:val="0"/>
          <w:divBdr>
            <w:top w:val="none" w:sz="0" w:space="0" w:color="auto"/>
            <w:left w:val="none" w:sz="0" w:space="0" w:color="auto"/>
            <w:bottom w:val="none" w:sz="0" w:space="0" w:color="auto"/>
            <w:right w:val="none" w:sz="0" w:space="0" w:color="auto"/>
          </w:divBdr>
          <w:divsChild>
            <w:div w:id="826703210">
              <w:marLeft w:val="0"/>
              <w:marRight w:val="0"/>
              <w:marTop w:val="0"/>
              <w:marBottom w:val="0"/>
              <w:divBdr>
                <w:top w:val="none" w:sz="0" w:space="0" w:color="auto"/>
                <w:left w:val="none" w:sz="0" w:space="0" w:color="auto"/>
                <w:bottom w:val="none" w:sz="0" w:space="0" w:color="auto"/>
                <w:right w:val="none" w:sz="0" w:space="0" w:color="auto"/>
              </w:divBdr>
              <w:divsChild>
                <w:div w:id="908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45769">
      <w:bodyDiv w:val="1"/>
      <w:marLeft w:val="0"/>
      <w:marRight w:val="0"/>
      <w:marTop w:val="0"/>
      <w:marBottom w:val="0"/>
      <w:divBdr>
        <w:top w:val="none" w:sz="0" w:space="0" w:color="auto"/>
        <w:left w:val="none" w:sz="0" w:space="0" w:color="auto"/>
        <w:bottom w:val="none" w:sz="0" w:space="0" w:color="auto"/>
        <w:right w:val="none" w:sz="0" w:space="0" w:color="auto"/>
      </w:divBdr>
      <w:divsChild>
        <w:div w:id="1908803894">
          <w:marLeft w:val="0"/>
          <w:marRight w:val="0"/>
          <w:marTop w:val="0"/>
          <w:marBottom w:val="0"/>
          <w:divBdr>
            <w:top w:val="none" w:sz="0" w:space="0" w:color="auto"/>
            <w:left w:val="none" w:sz="0" w:space="0" w:color="auto"/>
            <w:bottom w:val="none" w:sz="0" w:space="0" w:color="auto"/>
            <w:right w:val="none" w:sz="0" w:space="0" w:color="auto"/>
          </w:divBdr>
          <w:divsChild>
            <w:div w:id="539634507">
              <w:marLeft w:val="0"/>
              <w:marRight w:val="0"/>
              <w:marTop w:val="0"/>
              <w:marBottom w:val="0"/>
              <w:divBdr>
                <w:top w:val="none" w:sz="0" w:space="0" w:color="auto"/>
                <w:left w:val="none" w:sz="0" w:space="0" w:color="auto"/>
                <w:bottom w:val="none" w:sz="0" w:space="0" w:color="auto"/>
                <w:right w:val="none" w:sz="0" w:space="0" w:color="auto"/>
              </w:divBdr>
              <w:divsChild>
                <w:div w:id="8082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86138">
      <w:bodyDiv w:val="1"/>
      <w:marLeft w:val="0"/>
      <w:marRight w:val="0"/>
      <w:marTop w:val="0"/>
      <w:marBottom w:val="0"/>
      <w:divBdr>
        <w:top w:val="none" w:sz="0" w:space="0" w:color="auto"/>
        <w:left w:val="none" w:sz="0" w:space="0" w:color="auto"/>
        <w:bottom w:val="none" w:sz="0" w:space="0" w:color="auto"/>
        <w:right w:val="none" w:sz="0" w:space="0" w:color="auto"/>
      </w:divBdr>
      <w:divsChild>
        <w:div w:id="1967924867">
          <w:marLeft w:val="0"/>
          <w:marRight w:val="0"/>
          <w:marTop w:val="0"/>
          <w:marBottom w:val="0"/>
          <w:divBdr>
            <w:top w:val="none" w:sz="0" w:space="0" w:color="auto"/>
            <w:left w:val="none" w:sz="0" w:space="0" w:color="auto"/>
            <w:bottom w:val="none" w:sz="0" w:space="0" w:color="auto"/>
            <w:right w:val="none" w:sz="0" w:space="0" w:color="auto"/>
          </w:divBdr>
          <w:divsChild>
            <w:div w:id="584143544">
              <w:marLeft w:val="0"/>
              <w:marRight w:val="0"/>
              <w:marTop w:val="0"/>
              <w:marBottom w:val="0"/>
              <w:divBdr>
                <w:top w:val="none" w:sz="0" w:space="0" w:color="auto"/>
                <w:left w:val="none" w:sz="0" w:space="0" w:color="auto"/>
                <w:bottom w:val="none" w:sz="0" w:space="0" w:color="auto"/>
                <w:right w:val="none" w:sz="0" w:space="0" w:color="auto"/>
              </w:divBdr>
              <w:divsChild>
                <w:div w:id="11721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54331">
      <w:bodyDiv w:val="1"/>
      <w:marLeft w:val="0"/>
      <w:marRight w:val="0"/>
      <w:marTop w:val="0"/>
      <w:marBottom w:val="0"/>
      <w:divBdr>
        <w:top w:val="none" w:sz="0" w:space="0" w:color="auto"/>
        <w:left w:val="none" w:sz="0" w:space="0" w:color="auto"/>
        <w:bottom w:val="none" w:sz="0" w:space="0" w:color="auto"/>
        <w:right w:val="none" w:sz="0" w:space="0" w:color="auto"/>
      </w:divBdr>
      <w:divsChild>
        <w:div w:id="1789003199">
          <w:marLeft w:val="0"/>
          <w:marRight w:val="0"/>
          <w:marTop w:val="0"/>
          <w:marBottom w:val="0"/>
          <w:divBdr>
            <w:top w:val="none" w:sz="0" w:space="0" w:color="auto"/>
            <w:left w:val="none" w:sz="0" w:space="0" w:color="auto"/>
            <w:bottom w:val="none" w:sz="0" w:space="0" w:color="auto"/>
            <w:right w:val="none" w:sz="0" w:space="0" w:color="auto"/>
          </w:divBdr>
          <w:divsChild>
            <w:div w:id="963736800">
              <w:marLeft w:val="0"/>
              <w:marRight w:val="0"/>
              <w:marTop w:val="0"/>
              <w:marBottom w:val="0"/>
              <w:divBdr>
                <w:top w:val="none" w:sz="0" w:space="0" w:color="auto"/>
                <w:left w:val="none" w:sz="0" w:space="0" w:color="auto"/>
                <w:bottom w:val="none" w:sz="0" w:space="0" w:color="auto"/>
                <w:right w:val="none" w:sz="0" w:space="0" w:color="auto"/>
              </w:divBdr>
              <w:divsChild>
                <w:div w:id="12227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0778">
      <w:bodyDiv w:val="1"/>
      <w:marLeft w:val="0"/>
      <w:marRight w:val="0"/>
      <w:marTop w:val="0"/>
      <w:marBottom w:val="0"/>
      <w:divBdr>
        <w:top w:val="none" w:sz="0" w:space="0" w:color="auto"/>
        <w:left w:val="none" w:sz="0" w:space="0" w:color="auto"/>
        <w:bottom w:val="none" w:sz="0" w:space="0" w:color="auto"/>
        <w:right w:val="none" w:sz="0" w:space="0" w:color="auto"/>
      </w:divBdr>
      <w:divsChild>
        <w:div w:id="1955014875">
          <w:marLeft w:val="0"/>
          <w:marRight w:val="0"/>
          <w:marTop w:val="0"/>
          <w:marBottom w:val="0"/>
          <w:divBdr>
            <w:top w:val="none" w:sz="0" w:space="0" w:color="auto"/>
            <w:left w:val="none" w:sz="0" w:space="0" w:color="auto"/>
            <w:bottom w:val="none" w:sz="0" w:space="0" w:color="auto"/>
            <w:right w:val="none" w:sz="0" w:space="0" w:color="auto"/>
          </w:divBdr>
          <w:divsChild>
            <w:div w:id="1962227599">
              <w:marLeft w:val="0"/>
              <w:marRight w:val="0"/>
              <w:marTop w:val="0"/>
              <w:marBottom w:val="0"/>
              <w:divBdr>
                <w:top w:val="none" w:sz="0" w:space="0" w:color="auto"/>
                <w:left w:val="none" w:sz="0" w:space="0" w:color="auto"/>
                <w:bottom w:val="none" w:sz="0" w:space="0" w:color="auto"/>
                <w:right w:val="none" w:sz="0" w:space="0" w:color="auto"/>
              </w:divBdr>
              <w:divsChild>
                <w:div w:id="12676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10.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emf"/><Relationship Id="rId29" Type="http://schemas.openxmlformats.org/officeDocument/2006/relationships/hyperlink" Target="https://www.ris.bka.gv.at/Dokument.wxe?Abfrage=LrVbg&amp;Dokumentnummer=LRVB_9100_002_20140815_99999999&amp;ResultFunctionToken=68e5b613-721d-461a-a9c3-a79f0565b7a3&amp;Position=1&amp;Titel=&amp;Lgblnummer=&amp;Typ=&amp;Index=&amp;FassungVom=24.01.2015&amp;ImRisSeit=Undefined&amp;ResultPageSize=50&amp;Suchworte=baueinga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3.emf"/><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image" Target="media/image6.png"/><Relationship Id="rId30" Type="http://schemas.openxmlformats.org/officeDocument/2006/relationships/header" Target="header7.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file>

<file path=customXml/itemProps1.xml><?xml version="1.0" encoding="utf-8"?>
<ds:datastoreItem xmlns:ds="http://schemas.openxmlformats.org/officeDocument/2006/customXml" ds:itemID="{C6F1D62C-CDD5-4249-A79D-C3D6DBDFC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6765EE3C.dotm</Template>
  <TotalTime>0</TotalTime>
  <Pages>34</Pages>
  <Words>3898</Words>
  <Characters>24564</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HTL Rankweil</dc:creator>
  <cp:lastModifiedBy>Christian KÖNIG</cp:lastModifiedBy>
  <cp:revision>8</cp:revision>
  <cp:lastPrinted>2018-11-13T08:25:00Z</cp:lastPrinted>
  <dcterms:created xsi:type="dcterms:W3CDTF">2018-12-20T12:29:00Z</dcterms:created>
  <dcterms:modified xsi:type="dcterms:W3CDTF">2018-12-21T12:30:00Z</dcterms:modified>
</cp:coreProperties>
</file>